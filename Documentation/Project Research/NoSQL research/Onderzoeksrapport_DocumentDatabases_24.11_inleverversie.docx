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48A3B" w14:textId="1CDB9F61" w:rsidR="0035746E" w:rsidRDefault="00A77111" w:rsidP="00A53F8E">
      <w:pPr>
        <w:pStyle w:val="Geenafstand"/>
        <w:rPr>
          <w:rFonts w:ascii="Calibri Light" w:hAnsi="Calibri Light"/>
          <w:sz w:val="2"/>
          <w:lang w:val="nl-NL"/>
        </w:rPr>
      </w:pPr>
      <w:r w:rsidRPr="00071013">
        <w:rPr>
          <w:noProof/>
          <w:lang w:val="nl-NL" w:eastAsia="nl-NL"/>
        </w:rPr>
        <mc:AlternateContent>
          <mc:Choice Requires="wps">
            <w:drawing>
              <wp:anchor distT="0" distB="0" distL="114300" distR="114300" simplePos="0" relativeHeight="251654144" behindDoc="0" locked="0" layoutInCell="1" allowOverlap="1" wp14:anchorId="02497FDB" wp14:editId="4314E3E3">
                <wp:simplePos x="0" y="0"/>
                <wp:positionH relativeFrom="page">
                  <wp:posOffset>647700</wp:posOffset>
                </wp:positionH>
                <wp:positionV relativeFrom="margin">
                  <wp:posOffset>-219075</wp:posOffset>
                </wp:positionV>
                <wp:extent cx="6276975" cy="136779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276975" cy="1367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64"/>
                              </w:rPr>
                              <w:alias w:val="Title"/>
                              <w:tag w:val=""/>
                              <w:id w:val="1255486702"/>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718D3BA4" w14:textId="20A33234" w:rsidR="00661818" w:rsidRPr="0006702F" w:rsidRDefault="00661818">
                                <w:pPr>
                                  <w:pStyle w:val="Geenafstand"/>
                                  <w:rPr>
                                    <w:rFonts w:asciiTheme="majorHAnsi" w:eastAsiaTheme="majorEastAsia" w:hAnsiTheme="majorHAnsi" w:cstheme="majorBidi"/>
                                    <w:caps/>
                                    <w:color w:val="8496B0" w:themeColor="text2" w:themeTint="99"/>
                                    <w:sz w:val="96"/>
                                    <w:szCs w:val="68"/>
                                  </w:rPr>
                                </w:pPr>
                                <w:r>
                                  <w:rPr>
                                    <w:rFonts w:asciiTheme="majorHAnsi" w:eastAsiaTheme="majorEastAsia" w:hAnsiTheme="majorHAnsi" w:cstheme="majorBidi"/>
                                    <w:caps/>
                                    <w:color w:val="8496B0" w:themeColor="text2" w:themeTint="99"/>
                                    <w:sz w:val="96"/>
                                    <w:szCs w:val="64"/>
                                  </w:rPr>
                                  <w:t>Onderzoeksrapport</w:t>
                                </w:r>
                              </w:p>
                            </w:sdtContent>
                          </w:sdt>
                          <w:p w14:paraId="5235FBF6" w14:textId="5407AAE3" w:rsidR="00661818" w:rsidRPr="00A77111" w:rsidRDefault="00661818">
                            <w:pPr>
                              <w:pStyle w:val="Geenafstand"/>
                              <w:spacing w:before="120"/>
                              <w:rPr>
                                <w:color w:val="5B9BD5" w:themeColor="accent1"/>
                                <w:sz w:val="36"/>
                                <w:szCs w:val="36"/>
                              </w:rPr>
                            </w:pPr>
                            <w:r w:rsidRPr="00A77111">
                              <w:rPr>
                                <w:color w:val="5B9BD5" w:themeColor="accent1"/>
                                <w:sz w:val="36"/>
                                <w:szCs w:val="36"/>
                              </w:rPr>
                              <w:t>Document-oriented databasemanagementsystemen</w:t>
                            </w:r>
                          </w:p>
                          <w:p w14:paraId="7C0FF018" w14:textId="77777777" w:rsidR="00661818" w:rsidRPr="00A77111" w:rsidRDefault="00661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2497FDB" id="_x0000_t202" coordsize="21600,21600" o:spt="202" path="m,l,21600r21600,l21600,xe">
                <v:stroke joinstyle="miter"/>
                <v:path gradientshapeok="t" o:connecttype="rect"/>
              </v:shapetype>
              <v:shape id="Text Box 62" o:spid="_x0000_s1026" type="#_x0000_t202" style="position:absolute;margin-left:51pt;margin-top:-17.25pt;width:494.25pt;height:107.7pt;z-index:251654144;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96"/>
                          <w:szCs w:val="64"/>
                        </w:rPr>
                        <w:alias w:val="Title"/>
                        <w:tag w:val=""/>
                        <w:id w:val="1255486702"/>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718D3BA4" w14:textId="20A33234" w:rsidR="00661818" w:rsidRPr="0006702F" w:rsidRDefault="00661818">
                          <w:pPr>
                            <w:pStyle w:val="Geenafstand"/>
                            <w:rPr>
                              <w:rFonts w:asciiTheme="majorHAnsi" w:eastAsiaTheme="majorEastAsia" w:hAnsiTheme="majorHAnsi" w:cstheme="majorBidi"/>
                              <w:caps/>
                              <w:color w:val="8496B0" w:themeColor="text2" w:themeTint="99"/>
                              <w:sz w:val="96"/>
                              <w:szCs w:val="68"/>
                            </w:rPr>
                          </w:pPr>
                          <w:r>
                            <w:rPr>
                              <w:rFonts w:asciiTheme="majorHAnsi" w:eastAsiaTheme="majorEastAsia" w:hAnsiTheme="majorHAnsi" w:cstheme="majorBidi"/>
                              <w:caps/>
                              <w:color w:val="8496B0" w:themeColor="text2" w:themeTint="99"/>
                              <w:sz w:val="96"/>
                              <w:szCs w:val="64"/>
                            </w:rPr>
                            <w:t>Onderzoeksrapport</w:t>
                          </w:r>
                        </w:p>
                      </w:sdtContent>
                    </w:sdt>
                    <w:p w14:paraId="5235FBF6" w14:textId="5407AAE3" w:rsidR="00661818" w:rsidRPr="00A77111" w:rsidRDefault="00661818">
                      <w:pPr>
                        <w:pStyle w:val="Geenafstand"/>
                        <w:spacing w:before="120"/>
                        <w:rPr>
                          <w:color w:val="5B9BD5" w:themeColor="accent1"/>
                          <w:sz w:val="36"/>
                          <w:szCs w:val="36"/>
                        </w:rPr>
                      </w:pPr>
                      <w:r w:rsidRPr="00A77111">
                        <w:rPr>
                          <w:color w:val="5B9BD5" w:themeColor="accent1"/>
                          <w:sz w:val="36"/>
                          <w:szCs w:val="36"/>
                        </w:rPr>
                        <w:t>Document-oriented databasemanagementsystemen</w:t>
                      </w:r>
                    </w:p>
                    <w:p w14:paraId="7C0FF018" w14:textId="77777777" w:rsidR="00661818" w:rsidRPr="00A77111" w:rsidRDefault="00661818"/>
                  </w:txbxContent>
                </v:textbox>
                <w10:wrap anchorx="page" anchory="margin"/>
              </v:shape>
            </w:pict>
          </mc:Fallback>
        </mc:AlternateContent>
      </w:r>
      <w:r w:rsidR="0035746E">
        <w:rPr>
          <w:rFonts w:ascii="Calibri Light" w:hAnsi="Calibri Light"/>
          <w:sz w:val="2"/>
          <w:lang w:val="nl-NL"/>
        </w:rPr>
        <w:t>≠–</w:t>
      </w:r>
    </w:p>
    <w:sdt>
      <w:sdtPr>
        <w:rPr>
          <w:rFonts w:ascii="Calibri Light" w:hAnsi="Calibri Light"/>
          <w:sz w:val="2"/>
          <w:lang w:val="nl-NL"/>
        </w:rPr>
        <w:id w:val="1701435463"/>
        <w:docPartObj>
          <w:docPartGallery w:val="Cover Pages"/>
          <w:docPartUnique/>
        </w:docPartObj>
      </w:sdtPr>
      <w:sdtEndPr>
        <w:rPr>
          <w:sz w:val="22"/>
        </w:rPr>
      </w:sdtEndPr>
      <w:sdtContent>
        <w:p w14:paraId="04A2A467" w14:textId="196D9AE2" w:rsidR="0017522A" w:rsidRPr="00071013" w:rsidRDefault="0017522A" w:rsidP="00A53F8E">
          <w:pPr>
            <w:pStyle w:val="Geenafstand"/>
            <w:rPr>
              <w:sz w:val="2"/>
              <w:lang w:val="nl-NL"/>
            </w:rPr>
          </w:pPr>
        </w:p>
        <w:p w14:paraId="6E89BC83" w14:textId="4D6D4430" w:rsidR="0017522A" w:rsidRPr="00071013" w:rsidRDefault="0017522A" w:rsidP="00A53F8E"/>
        <w:p w14:paraId="54691BF6" w14:textId="5FDCEBDC" w:rsidR="0014018E" w:rsidRPr="0014018E" w:rsidRDefault="00661818" w:rsidP="0014018E">
          <w:pPr>
            <w:rPr>
              <w:rFonts w:asciiTheme="majorHAnsi" w:eastAsiaTheme="majorEastAsia" w:hAnsiTheme="majorHAnsi" w:cstheme="majorBidi"/>
              <w:color w:val="538135" w:themeColor="accent6" w:themeShade="BF"/>
              <w:sz w:val="32"/>
              <w:szCs w:val="32"/>
            </w:rPr>
          </w:pPr>
          <w:r>
            <w:rPr>
              <w:noProof/>
              <w:lang w:eastAsia="nl-NL"/>
            </w:rPr>
            <w:drawing>
              <wp:anchor distT="0" distB="0" distL="114300" distR="114300" simplePos="0" relativeHeight="251688960" behindDoc="1" locked="0" layoutInCell="1" allowOverlap="1" wp14:anchorId="191E3D43" wp14:editId="30B41E44">
                <wp:simplePos x="0" y="0"/>
                <wp:positionH relativeFrom="column">
                  <wp:posOffset>1123950</wp:posOffset>
                </wp:positionH>
                <wp:positionV relativeFrom="paragraph">
                  <wp:posOffset>1903095</wp:posOffset>
                </wp:positionV>
                <wp:extent cx="4505960" cy="3467100"/>
                <wp:effectExtent l="0" t="0" r="8890" b="0"/>
                <wp:wrapTight wrapText="bothSides">
                  <wp:wrapPolygon edited="0">
                    <wp:start x="2557" y="475"/>
                    <wp:lineTo x="548" y="3679"/>
                    <wp:lineTo x="365" y="4035"/>
                    <wp:lineTo x="365" y="14479"/>
                    <wp:lineTo x="7306" y="15903"/>
                    <wp:lineTo x="822" y="15903"/>
                    <wp:lineTo x="457" y="16022"/>
                    <wp:lineTo x="822" y="17802"/>
                    <wp:lineTo x="457" y="19701"/>
                    <wp:lineTo x="457" y="19820"/>
                    <wp:lineTo x="5753" y="20769"/>
                    <wp:lineTo x="6118" y="21007"/>
                    <wp:lineTo x="7671" y="21007"/>
                    <wp:lineTo x="8401" y="20769"/>
                    <wp:lineTo x="20547" y="19820"/>
                    <wp:lineTo x="20547" y="19701"/>
                    <wp:lineTo x="20182" y="17802"/>
                    <wp:lineTo x="21369" y="17802"/>
                    <wp:lineTo x="21095" y="16853"/>
                    <wp:lineTo x="10593" y="15903"/>
                    <wp:lineTo x="12328" y="15903"/>
                    <wp:lineTo x="21369" y="14360"/>
                    <wp:lineTo x="21551" y="13767"/>
                    <wp:lineTo x="19542" y="12105"/>
                    <wp:lineTo x="20364" y="12105"/>
                    <wp:lineTo x="21460" y="11037"/>
                    <wp:lineTo x="21369" y="9969"/>
                    <wp:lineTo x="11963" y="8545"/>
                    <wp:lineTo x="12693" y="8308"/>
                    <wp:lineTo x="21369" y="7002"/>
                    <wp:lineTo x="21277" y="6409"/>
                    <wp:lineTo x="20821" y="4510"/>
                    <wp:lineTo x="20821" y="475"/>
                    <wp:lineTo x="2557" y="475"/>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iDoc logo2.png"/>
                        <pic:cNvPicPr/>
                      </pic:nvPicPr>
                      <pic:blipFill>
                        <a:blip r:embed="rId8">
                          <a:extLst>
                            <a:ext uri="{28A0092B-C50C-407E-A947-70E740481C1C}">
                              <a14:useLocalDpi xmlns:a14="http://schemas.microsoft.com/office/drawing/2010/main" val="0"/>
                            </a:ext>
                          </a:extLst>
                        </a:blip>
                        <a:stretch>
                          <a:fillRect/>
                        </a:stretch>
                      </pic:blipFill>
                      <pic:spPr>
                        <a:xfrm>
                          <a:off x="0" y="0"/>
                          <a:ext cx="4505960" cy="3467100"/>
                        </a:xfrm>
                        <a:prstGeom prst="rect">
                          <a:avLst/>
                        </a:prstGeom>
                      </pic:spPr>
                    </pic:pic>
                  </a:graphicData>
                </a:graphic>
                <wp14:sizeRelH relativeFrom="page">
                  <wp14:pctWidth>0</wp14:pctWidth>
                </wp14:sizeRelH>
                <wp14:sizeRelV relativeFrom="page">
                  <wp14:pctHeight>0</wp14:pctHeight>
                </wp14:sizeRelV>
              </wp:anchor>
            </w:drawing>
          </w:r>
          <w:r w:rsidR="00105548" w:rsidRPr="00071013">
            <w:rPr>
              <w:noProof/>
              <w:lang w:eastAsia="nl-NL"/>
            </w:rPr>
            <mc:AlternateContent>
              <mc:Choice Requires="wps">
                <w:drawing>
                  <wp:anchor distT="0" distB="0" distL="114300" distR="114300" simplePos="0" relativeHeight="251655168" behindDoc="0" locked="0" layoutInCell="1" allowOverlap="1" wp14:anchorId="1275BF44" wp14:editId="13776651">
                    <wp:simplePos x="0" y="0"/>
                    <wp:positionH relativeFrom="column">
                      <wp:posOffset>-8255</wp:posOffset>
                    </wp:positionH>
                    <wp:positionV relativeFrom="paragraph">
                      <wp:posOffset>7259955</wp:posOffset>
                    </wp:positionV>
                    <wp:extent cx="6007100" cy="160909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07100" cy="160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7C2021" w14:textId="77777777" w:rsidR="00661818" w:rsidRPr="00D03567" w:rsidRDefault="00661818" w:rsidP="00D03567">
                                <w:pPr>
                                  <w:spacing w:line="360" w:lineRule="auto"/>
                                  <w:rPr>
                                    <w:color w:val="2E74B5" w:themeColor="accent1" w:themeShade="BF"/>
                                    <w:sz w:val="28"/>
                                  </w:rPr>
                                </w:pPr>
                                <w:r w:rsidRPr="00D03567">
                                  <w:rPr>
                                    <w:color w:val="2E74B5" w:themeColor="accent1" w:themeShade="BF"/>
                                    <w:sz w:val="28"/>
                                  </w:rPr>
                                  <w:t xml:space="preserve">Ciyan Cöcelli </w:t>
                                </w:r>
                                <w:r w:rsidRPr="00D03567">
                                  <w:rPr>
                                    <w:color w:val="2E74B5" w:themeColor="accent1" w:themeShade="BF"/>
                                    <w:sz w:val="28"/>
                                  </w:rPr>
                                  <w:tab/>
                                  <w:t>548189</w:t>
                                </w:r>
                              </w:p>
                              <w:p w14:paraId="0DE9568D" w14:textId="77777777" w:rsidR="00661818" w:rsidRPr="00D03567" w:rsidRDefault="00661818" w:rsidP="00D03567">
                                <w:pPr>
                                  <w:spacing w:line="360" w:lineRule="auto"/>
                                  <w:rPr>
                                    <w:color w:val="2E74B5" w:themeColor="accent1" w:themeShade="BF"/>
                                    <w:sz w:val="28"/>
                                  </w:rPr>
                                </w:pPr>
                                <w:r w:rsidRPr="00D03567">
                                  <w:rPr>
                                    <w:color w:val="2E74B5" w:themeColor="accent1" w:themeShade="BF"/>
                                    <w:sz w:val="28"/>
                                  </w:rPr>
                                  <w:t xml:space="preserve">Roel de Man </w:t>
                                </w:r>
                                <w:r w:rsidRPr="00D03567">
                                  <w:rPr>
                                    <w:color w:val="2E74B5" w:themeColor="accent1" w:themeShade="BF"/>
                                    <w:sz w:val="28"/>
                                  </w:rPr>
                                  <w:tab/>
                                  <w:t>489962</w:t>
                                </w:r>
                              </w:p>
                              <w:p w14:paraId="4BAA1A6A" w14:textId="7279DBAC" w:rsidR="00661818" w:rsidRPr="00D03567" w:rsidRDefault="00661818" w:rsidP="00D03567">
                                <w:pPr>
                                  <w:spacing w:line="360" w:lineRule="auto"/>
                                  <w:rPr>
                                    <w:color w:val="2E74B5" w:themeColor="accent1" w:themeShade="BF"/>
                                    <w:sz w:val="28"/>
                                  </w:rPr>
                                </w:pPr>
                                <w:r w:rsidRPr="00D03567">
                                  <w:rPr>
                                    <w:color w:val="2E74B5" w:themeColor="accent1" w:themeShade="BF"/>
                                    <w:sz w:val="28"/>
                                  </w:rPr>
                                  <w:t xml:space="preserve">Alex Post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531671</w:t>
                                </w:r>
                              </w:p>
                              <w:p w14:paraId="57C44161" w14:textId="543E70BB" w:rsidR="00661818" w:rsidRDefault="00661818" w:rsidP="00D03567">
                                <w:pPr>
                                  <w:spacing w:line="360" w:lineRule="auto"/>
                                  <w:rPr>
                                    <w:color w:val="2E74B5" w:themeColor="accent1" w:themeShade="BF"/>
                                    <w:sz w:val="28"/>
                                  </w:rPr>
                                </w:pPr>
                                <w:r w:rsidRPr="00D03567">
                                  <w:rPr>
                                    <w:color w:val="2E74B5" w:themeColor="accent1" w:themeShade="BF"/>
                                    <w:sz w:val="28"/>
                                  </w:rPr>
                                  <w:t xml:space="preserve">Niels Wijers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564429</w:t>
                                </w:r>
                              </w:p>
                              <w:p w14:paraId="7A77A078" w14:textId="13068974" w:rsidR="00661818" w:rsidRDefault="00661818" w:rsidP="00D03567">
                                <w:pPr>
                                  <w:spacing w:line="360" w:lineRule="auto"/>
                                  <w:rPr>
                                    <w:color w:val="2E74B5" w:themeColor="accent1" w:themeShade="BF"/>
                                    <w:sz w:val="28"/>
                                  </w:rPr>
                                </w:pPr>
                                <w:r>
                                  <w:rPr>
                                    <w:color w:val="2E74B5" w:themeColor="accent1" w:themeShade="BF"/>
                                    <w:sz w:val="28"/>
                                  </w:rPr>
                                  <w:t>Marijn Martin</w:t>
                                </w:r>
                                <w:r>
                                  <w:rPr>
                                    <w:color w:val="2E74B5" w:themeColor="accent1" w:themeShade="BF"/>
                                    <w:sz w:val="28"/>
                                  </w:rPr>
                                  <w:tab/>
                                  <w:t>547235</w:t>
                                </w:r>
                              </w:p>
                              <w:p w14:paraId="7EFF1DC2" w14:textId="1C2588A6" w:rsidR="00661818" w:rsidRDefault="00661818" w:rsidP="00D03567">
                                <w:pPr>
                                  <w:spacing w:line="360" w:lineRule="auto"/>
                                  <w:rPr>
                                    <w:color w:val="2E74B5" w:themeColor="accent1" w:themeShade="BF"/>
                                    <w:sz w:val="28"/>
                                  </w:rPr>
                                </w:pPr>
                              </w:p>
                              <w:p w14:paraId="66F814CE" w14:textId="77777777" w:rsidR="00661818" w:rsidRPr="00D03567" w:rsidRDefault="00661818" w:rsidP="00D03567">
                                <w:pPr>
                                  <w:spacing w:line="360" w:lineRule="auto"/>
                                  <w:rPr>
                                    <w:color w:val="2E74B5" w:themeColor="accent1" w:themeShade="BF"/>
                                    <w:sz w:val="28"/>
                                  </w:rPr>
                                </w:pPr>
                              </w:p>
                              <w:p w14:paraId="1F0CFD28" w14:textId="2DF93DFA" w:rsidR="00661818" w:rsidRPr="00D03567" w:rsidRDefault="00661818" w:rsidP="00D03567">
                                <w:pPr>
                                  <w:spacing w:line="360" w:lineRule="auto"/>
                                  <w:rPr>
                                    <w:color w:val="2E74B5" w:themeColor="accent1" w:themeShade="BF"/>
                                    <w:sz w:val="28"/>
                                  </w:rPr>
                                </w:pPr>
                                <w:r w:rsidRPr="00D03567">
                                  <w:rPr>
                                    <w:color w:val="2E74B5" w:themeColor="accent1" w:themeShade="BF"/>
                                    <w:sz w:val="28"/>
                                  </w:rPr>
                                  <w:t>Marijn Martin</w:t>
                                </w:r>
                                <w:r w:rsidRPr="00D03567">
                                  <w:rPr>
                                    <w:color w:val="2E74B5" w:themeColor="accent1" w:themeShade="BF"/>
                                    <w:sz w:val="28"/>
                                  </w:rPr>
                                  <w:tab/>
                                  <w:t>547235</w:t>
                                </w:r>
                              </w:p>
                              <w:p w14:paraId="5058B5FB" w14:textId="77777777" w:rsidR="00661818" w:rsidRPr="00283152" w:rsidRDefault="00661818">
                                <w:pPr>
                                  <w:rPr>
                                    <w:color w:val="2E74B5" w:themeColor="accent1" w:themeShade="BF"/>
                                    <w:sz w:val="24"/>
                                  </w:rPr>
                                </w:pPr>
                              </w:p>
                              <w:p w14:paraId="764A3ED7" w14:textId="77777777" w:rsidR="00661818" w:rsidRPr="00283152" w:rsidRDefault="00661818">
                                <w:pPr>
                                  <w:rPr>
                                    <w:color w:val="2E74B5" w:themeColor="accent1" w:themeShade="BF"/>
                                    <w:sz w:val="24"/>
                                  </w:rPr>
                                </w:pPr>
                              </w:p>
                              <w:p w14:paraId="1959A416" w14:textId="77777777" w:rsidR="00661818" w:rsidRPr="00283152" w:rsidRDefault="00661818">
                                <w:pPr>
                                  <w:rPr>
                                    <w:color w:val="2E74B5" w:themeColor="accent1" w:themeShade="BF"/>
                                    <w:sz w:val="24"/>
                                  </w:rPr>
                                </w:pPr>
                              </w:p>
                              <w:p w14:paraId="1EF89BB6" w14:textId="77777777" w:rsidR="00661818" w:rsidRPr="00283152" w:rsidRDefault="00661818">
                                <w:pPr>
                                  <w:rPr>
                                    <w:color w:val="2E74B5" w:themeColor="accent1" w:themeShade="BF"/>
                                    <w:sz w:val="24"/>
                                  </w:rPr>
                                </w:pPr>
                                <w:r w:rsidRPr="00283152">
                                  <w:rPr>
                                    <w:color w:val="2E74B5" w:themeColor="accent1" w:themeShade="BF"/>
                                    <w:sz w:val="24"/>
                                  </w:rPr>
                                  <w:br w:type="pag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5BF44" id="Text Box 26" o:spid="_x0000_s1027" type="#_x0000_t202" style="position:absolute;margin-left:-.65pt;margin-top:571.65pt;width:473pt;height:126.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" filled="f" stroked="f">
                    <v:textbox>
                      <w:txbxContent>
                        <w:p w14:paraId="2D7C2021" w14:textId="77777777" w:rsidR="00661818" w:rsidRPr="00D03567" w:rsidRDefault="00661818" w:rsidP="00D03567">
                          <w:pPr>
                            <w:spacing w:line="360" w:lineRule="auto"/>
                            <w:rPr>
                              <w:color w:val="2E74B5" w:themeColor="accent1" w:themeShade="BF"/>
                              <w:sz w:val="28"/>
                            </w:rPr>
                          </w:pPr>
                          <w:r w:rsidRPr="00D03567">
                            <w:rPr>
                              <w:color w:val="2E74B5" w:themeColor="accent1" w:themeShade="BF"/>
                              <w:sz w:val="28"/>
                            </w:rPr>
                            <w:t xml:space="preserve">Ciyan Cöcelli </w:t>
                          </w:r>
                          <w:r w:rsidRPr="00D03567">
                            <w:rPr>
                              <w:color w:val="2E74B5" w:themeColor="accent1" w:themeShade="BF"/>
                              <w:sz w:val="28"/>
                            </w:rPr>
                            <w:tab/>
                            <w:t>548189</w:t>
                          </w:r>
                        </w:p>
                        <w:p w14:paraId="0DE9568D" w14:textId="77777777" w:rsidR="00661818" w:rsidRPr="00D03567" w:rsidRDefault="00661818" w:rsidP="00D03567">
                          <w:pPr>
                            <w:spacing w:line="360" w:lineRule="auto"/>
                            <w:rPr>
                              <w:color w:val="2E74B5" w:themeColor="accent1" w:themeShade="BF"/>
                              <w:sz w:val="28"/>
                            </w:rPr>
                          </w:pPr>
                          <w:r w:rsidRPr="00D03567">
                            <w:rPr>
                              <w:color w:val="2E74B5" w:themeColor="accent1" w:themeShade="BF"/>
                              <w:sz w:val="28"/>
                            </w:rPr>
                            <w:t xml:space="preserve">Roel de Man </w:t>
                          </w:r>
                          <w:r w:rsidRPr="00D03567">
                            <w:rPr>
                              <w:color w:val="2E74B5" w:themeColor="accent1" w:themeShade="BF"/>
                              <w:sz w:val="28"/>
                            </w:rPr>
                            <w:tab/>
                            <w:t>489962</w:t>
                          </w:r>
                        </w:p>
                        <w:p w14:paraId="4BAA1A6A" w14:textId="7279DBAC" w:rsidR="00661818" w:rsidRPr="00D03567" w:rsidRDefault="00661818" w:rsidP="00D03567">
                          <w:pPr>
                            <w:spacing w:line="360" w:lineRule="auto"/>
                            <w:rPr>
                              <w:color w:val="2E74B5" w:themeColor="accent1" w:themeShade="BF"/>
                              <w:sz w:val="28"/>
                            </w:rPr>
                          </w:pPr>
                          <w:r w:rsidRPr="00D03567">
                            <w:rPr>
                              <w:color w:val="2E74B5" w:themeColor="accent1" w:themeShade="BF"/>
                              <w:sz w:val="28"/>
                            </w:rPr>
                            <w:t xml:space="preserve">Alex Post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531671</w:t>
                          </w:r>
                        </w:p>
                        <w:p w14:paraId="57C44161" w14:textId="543E70BB" w:rsidR="00661818" w:rsidRDefault="00661818" w:rsidP="00D03567">
                          <w:pPr>
                            <w:spacing w:line="360" w:lineRule="auto"/>
                            <w:rPr>
                              <w:color w:val="2E74B5" w:themeColor="accent1" w:themeShade="BF"/>
                              <w:sz w:val="28"/>
                            </w:rPr>
                          </w:pPr>
                          <w:r w:rsidRPr="00D03567">
                            <w:rPr>
                              <w:color w:val="2E74B5" w:themeColor="accent1" w:themeShade="BF"/>
                              <w:sz w:val="28"/>
                            </w:rPr>
                            <w:t xml:space="preserve">Niels Wijers </w:t>
                          </w:r>
                          <w:r w:rsidRPr="00D03567">
                            <w:rPr>
                              <w:color w:val="2E74B5" w:themeColor="accent1" w:themeShade="BF"/>
                              <w:sz w:val="28"/>
                            </w:rPr>
                            <w:tab/>
                          </w:r>
                          <w:r>
                            <w:rPr>
                              <w:color w:val="2E74B5" w:themeColor="accent1" w:themeShade="BF"/>
                              <w:sz w:val="28"/>
                            </w:rPr>
                            <w:tab/>
                          </w:r>
                          <w:r w:rsidRPr="00D03567">
                            <w:rPr>
                              <w:color w:val="2E74B5" w:themeColor="accent1" w:themeShade="BF"/>
                              <w:sz w:val="28"/>
                            </w:rPr>
                            <w:t>564429</w:t>
                          </w:r>
                        </w:p>
                        <w:p w14:paraId="7A77A078" w14:textId="13068974" w:rsidR="00661818" w:rsidRDefault="00661818" w:rsidP="00D03567">
                          <w:pPr>
                            <w:spacing w:line="360" w:lineRule="auto"/>
                            <w:rPr>
                              <w:color w:val="2E74B5" w:themeColor="accent1" w:themeShade="BF"/>
                              <w:sz w:val="28"/>
                            </w:rPr>
                          </w:pPr>
                          <w:r>
                            <w:rPr>
                              <w:color w:val="2E74B5" w:themeColor="accent1" w:themeShade="BF"/>
                              <w:sz w:val="28"/>
                            </w:rPr>
                            <w:t>Marijn Martin</w:t>
                          </w:r>
                          <w:r>
                            <w:rPr>
                              <w:color w:val="2E74B5" w:themeColor="accent1" w:themeShade="BF"/>
                              <w:sz w:val="28"/>
                            </w:rPr>
                            <w:tab/>
                            <w:t>547235</w:t>
                          </w:r>
                        </w:p>
                        <w:p w14:paraId="7EFF1DC2" w14:textId="1C2588A6" w:rsidR="00661818" w:rsidRDefault="00661818" w:rsidP="00D03567">
                          <w:pPr>
                            <w:spacing w:line="360" w:lineRule="auto"/>
                            <w:rPr>
                              <w:color w:val="2E74B5" w:themeColor="accent1" w:themeShade="BF"/>
                              <w:sz w:val="28"/>
                            </w:rPr>
                          </w:pPr>
                        </w:p>
                        <w:p w14:paraId="66F814CE" w14:textId="77777777" w:rsidR="00661818" w:rsidRPr="00D03567" w:rsidRDefault="00661818" w:rsidP="00D03567">
                          <w:pPr>
                            <w:spacing w:line="360" w:lineRule="auto"/>
                            <w:rPr>
                              <w:color w:val="2E74B5" w:themeColor="accent1" w:themeShade="BF"/>
                              <w:sz w:val="28"/>
                            </w:rPr>
                          </w:pPr>
                        </w:p>
                        <w:p w14:paraId="1F0CFD28" w14:textId="2DF93DFA" w:rsidR="00661818" w:rsidRPr="00D03567" w:rsidRDefault="00661818" w:rsidP="00D03567">
                          <w:pPr>
                            <w:spacing w:line="360" w:lineRule="auto"/>
                            <w:rPr>
                              <w:color w:val="2E74B5" w:themeColor="accent1" w:themeShade="BF"/>
                              <w:sz w:val="28"/>
                            </w:rPr>
                          </w:pPr>
                          <w:r w:rsidRPr="00D03567">
                            <w:rPr>
                              <w:color w:val="2E74B5" w:themeColor="accent1" w:themeShade="BF"/>
                              <w:sz w:val="28"/>
                            </w:rPr>
                            <w:t>Marijn Martin</w:t>
                          </w:r>
                          <w:r w:rsidRPr="00D03567">
                            <w:rPr>
                              <w:color w:val="2E74B5" w:themeColor="accent1" w:themeShade="BF"/>
                              <w:sz w:val="28"/>
                            </w:rPr>
                            <w:tab/>
                            <w:t>547235</w:t>
                          </w:r>
                        </w:p>
                        <w:p w14:paraId="5058B5FB" w14:textId="77777777" w:rsidR="00661818" w:rsidRPr="00283152" w:rsidRDefault="00661818">
                          <w:pPr>
                            <w:rPr>
                              <w:color w:val="2E74B5" w:themeColor="accent1" w:themeShade="BF"/>
                              <w:sz w:val="24"/>
                            </w:rPr>
                          </w:pPr>
                        </w:p>
                        <w:p w14:paraId="764A3ED7" w14:textId="77777777" w:rsidR="00661818" w:rsidRPr="00283152" w:rsidRDefault="00661818">
                          <w:pPr>
                            <w:rPr>
                              <w:color w:val="2E74B5" w:themeColor="accent1" w:themeShade="BF"/>
                              <w:sz w:val="24"/>
                            </w:rPr>
                          </w:pPr>
                        </w:p>
                        <w:p w14:paraId="1959A416" w14:textId="77777777" w:rsidR="00661818" w:rsidRPr="00283152" w:rsidRDefault="00661818">
                          <w:pPr>
                            <w:rPr>
                              <w:color w:val="2E74B5" w:themeColor="accent1" w:themeShade="BF"/>
                              <w:sz w:val="24"/>
                            </w:rPr>
                          </w:pPr>
                        </w:p>
                        <w:p w14:paraId="1EF89BB6" w14:textId="77777777" w:rsidR="00661818" w:rsidRPr="00283152" w:rsidRDefault="00661818">
                          <w:pPr>
                            <w:rPr>
                              <w:color w:val="2E74B5" w:themeColor="accent1" w:themeShade="BF"/>
                              <w:sz w:val="24"/>
                            </w:rPr>
                          </w:pPr>
                          <w:r w:rsidRPr="00283152">
                            <w:rPr>
                              <w:color w:val="2E74B5" w:themeColor="accent1" w:themeShade="BF"/>
                              <w:sz w:val="24"/>
                            </w:rPr>
                            <w:br w:type="page"/>
                          </w:r>
                        </w:p>
                      </w:txbxContent>
                    </v:textbox>
                    <w10:wrap type="square"/>
                  </v:shape>
                </w:pict>
              </mc:Fallback>
            </mc:AlternateContent>
          </w:r>
          <w:r w:rsidR="00105548" w:rsidRPr="00071013">
            <w:rPr>
              <w:noProof/>
              <w:lang w:eastAsia="nl-NL"/>
            </w:rPr>
            <mc:AlternateContent>
              <mc:Choice Requires="wps">
                <w:drawing>
                  <wp:anchor distT="0" distB="0" distL="114300" distR="114300" simplePos="0" relativeHeight="251656192" behindDoc="0" locked="0" layoutInCell="1" allowOverlap="1" wp14:anchorId="4647FAA8" wp14:editId="51CEF705">
                    <wp:simplePos x="0" y="0"/>
                    <wp:positionH relativeFrom="column">
                      <wp:posOffset>3137535</wp:posOffset>
                    </wp:positionH>
                    <wp:positionV relativeFrom="paragraph">
                      <wp:posOffset>7263765</wp:posOffset>
                    </wp:positionV>
                    <wp:extent cx="3632200" cy="160147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632200" cy="1601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A96E10" w14:textId="77777777" w:rsidR="00661818" w:rsidRPr="00D03567" w:rsidRDefault="00661818" w:rsidP="00D03567">
                                <w:pPr>
                                  <w:spacing w:line="480" w:lineRule="auto"/>
                                  <w:jc w:val="right"/>
                                  <w:rPr>
                                    <w:color w:val="2E74B5" w:themeColor="accent1" w:themeShade="BF"/>
                                    <w:sz w:val="28"/>
                                  </w:rPr>
                                </w:pPr>
                                <w:r w:rsidRPr="00D03567">
                                  <w:rPr>
                                    <w:color w:val="2E74B5" w:themeColor="accent1" w:themeShade="BF"/>
                                    <w:sz w:val="28"/>
                                  </w:rPr>
                                  <w:t xml:space="preserve">ICT </w:t>
                                </w:r>
                              </w:p>
                              <w:p w14:paraId="3AF05340" w14:textId="77777777" w:rsidR="00661818" w:rsidRPr="00D03567" w:rsidRDefault="00661818" w:rsidP="00D03567">
                                <w:pPr>
                                  <w:spacing w:line="480" w:lineRule="auto"/>
                                  <w:jc w:val="right"/>
                                  <w:rPr>
                                    <w:color w:val="2E74B5" w:themeColor="accent1" w:themeShade="BF"/>
                                    <w:sz w:val="28"/>
                                  </w:rPr>
                                </w:pPr>
                                <w:r w:rsidRPr="00D03567">
                                  <w:rPr>
                                    <w:color w:val="2E74B5" w:themeColor="accent1" w:themeShade="BF"/>
                                    <w:sz w:val="28"/>
                                  </w:rPr>
                                  <w:t>Webdevelopment</w:t>
                                </w:r>
                              </w:p>
                              <w:p w14:paraId="30B68668" w14:textId="777CDE46" w:rsidR="00661818" w:rsidRPr="00D03567" w:rsidRDefault="00661818" w:rsidP="00D03567">
                                <w:pPr>
                                  <w:spacing w:line="480" w:lineRule="auto"/>
                                  <w:jc w:val="right"/>
                                  <w:rPr>
                                    <w:color w:val="2E74B5" w:themeColor="accent1" w:themeShade="BF"/>
                                    <w:sz w:val="28"/>
                                  </w:rPr>
                                </w:pPr>
                                <w:r>
                                  <w:rPr>
                                    <w:color w:val="2E74B5" w:themeColor="accent1" w:themeShade="BF"/>
                                    <w:sz w:val="28"/>
                                  </w:rPr>
                                  <w:t>18 november</w:t>
                                </w:r>
                                <w:r w:rsidRPr="00D03567">
                                  <w:rPr>
                                    <w:color w:val="2E74B5" w:themeColor="accent1" w:themeShade="BF"/>
                                    <w:sz w:val="28"/>
                                  </w:rPr>
                                  <w:t xml:space="preserve"> 2016</w:t>
                                </w:r>
                              </w:p>
                              <w:p w14:paraId="654F1A8C" w14:textId="767C1111" w:rsidR="00661818" w:rsidRPr="00D03567" w:rsidRDefault="00661818" w:rsidP="00D03567">
                                <w:pPr>
                                  <w:spacing w:line="480" w:lineRule="auto"/>
                                  <w:jc w:val="right"/>
                                  <w:rPr>
                                    <w:color w:val="2E74B5" w:themeColor="accent1" w:themeShade="BF"/>
                                    <w:sz w:val="28"/>
                                  </w:rPr>
                                </w:pPr>
                                <w:r>
                                  <w:rPr>
                                    <w:color w:val="2E74B5" w:themeColor="accent1" w:themeShade="BF"/>
                                    <w:sz w:val="28"/>
                                  </w:rP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7FAA8" id="Text Box 27" o:spid="_x0000_s1028" type="#_x0000_t202" style="position:absolute;margin-left:247.05pt;margin-top:571.95pt;width:286pt;height:126.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" filled="f" stroked="f">
                    <v:textbox>
                      <w:txbxContent>
                        <w:p w14:paraId="6CA96E10" w14:textId="77777777" w:rsidR="00661818" w:rsidRPr="00D03567" w:rsidRDefault="00661818" w:rsidP="00D03567">
                          <w:pPr>
                            <w:spacing w:line="480" w:lineRule="auto"/>
                            <w:jc w:val="right"/>
                            <w:rPr>
                              <w:color w:val="2E74B5" w:themeColor="accent1" w:themeShade="BF"/>
                              <w:sz w:val="28"/>
                            </w:rPr>
                          </w:pPr>
                          <w:r w:rsidRPr="00D03567">
                            <w:rPr>
                              <w:color w:val="2E74B5" w:themeColor="accent1" w:themeShade="BF"/>
                              <w:sz w:val="28"/>
                            </w:rPr>
                            <w:t xml:space="preserve">ICT </w:t>
                          </w:r>
                        </w:p>
                        <w:p w14:paraId="3AF05340" w14:textId="77777777" w:rsidR="00661818" w:rsidRPr="00D03567" w:rsidRDefault="00661818" w:rsidP="00D03567">
                          <w:pPr>
                            <w:spacing w:line="480" w:lineRule="auto"/>
                            <w:jc w:val="right"/>
                            <w:rPr>
                              <w:color w:val="2E74B5" w:themeColor="accent1" w:themeShade="BF"/>
                              <w:sz w:val="28"/>
                            </w:rPr>
                          </w:pPr>
                          <w:r w:rsidRPr="00D03567">
                            <w:rPr>
                              <w:color w:val="2E74B5" w:themeColor="accent1" w:themeShade="BF"/>
                              <w:sz w:val="28"/>
                            </w:rPr>
                            <w:t>Webdevelopment</w:t>
                          </w:r>
                        </w:p>
                        <w:p w14:paraId="30B68668" w14:textId="777CDE46" w:rsidR="00661818" w:rsidRPr="00D03567" w:rsidRDefault="00661818" w:rsidP="00D03567">
                          <w:pPr>
                            <w:spacing w:line="480" w:lineRule="auto"/>
                            <w:jc w:val="right"/>
                            <w:rPr>
                              <w:color w:val="2E74B5" w:themeColor="accent1" w:themeShade="BF"/>
                              <w:sz w:val="28"/>
                            </w:rPr>
                          </w:pPr>
                          <w:r>
                            <w:rPr>
                              <w:color w:val="2E74B5" w:themeColor="accent1" w:themeShade="BF"/>
                              <w:sz w:val="28"/>
                            </w:rPr>
                            <w:t>18 november</w:t>
                          </w:r>
                          <w:r w:rsidRPr="00D03567">
                            <w:rPr>
                              <w:color w:val="2E74B5" w:themeColor="accent1" w:themeShade="BF"/>
                              <w:sz w:val="28"/>
                            </w:rPr>
                            <w:t xml:space="preserve"> 2016</w:t>
                          </w:r>
                        </w:p>
                        <w:p w14:paraId="654F1A8C" w14:textId="767C1111" w:rsidR="00661818" w:rsidRPr="00D03567" w:rsidRDefault="00661818" w:rsidP="00D03567">
                          <w:pPr>
                            <w:spacing w:line="480" w:lineRule="auto"/>
                            <w:jc w:val="right"/>
                            <w:rPr>
                              <w:color w:val="2E74B5" w:themeColor="accent1" w:themeShade="BF"/>
                              <w:sz w:val="28"/>
                            </w:rPr>
                          </w:pPr>
                          <w:r>
                            <w:rPr>
                              <w:color w:val="2E74B5" w:themeColor="accent1" w:themeShade="BF"/>
                              <w:sz w:val="28"/>
                            </w:rPr>
                            <w:t>Versie 1.0</w:t>
                          </w:r>
                        </w:p>
                      </w:txbxContent>
                    </v:textbox>
                    <w10:wrap type="square"/>
                  </v:shape>
                </w:pict>
              </mc:Fallback>
            </mc:AlternateContent>
          </w:r>
          <w:r w:rsidR="0017522A" w:rsidRPr="00071013">
            <w:rPr>
              <w:noProof/>
              <w:lang w:eastAsia="nl-NL"/>
            </w:rPr>
            <mc:AlternateContent>
              <mc:Choice Requires="wps">
                <w:drawing>
                  <wp:anchor distT="0" distB="0" distL="114300" distR="114300" simplePos="0" relativeHeight="251652096" behindDoc="0" locked="0" layoutInCell="1" allowOverlap="1" wp14:anchorId="7747DA0A" wp14:editId="561BF427">
                    <wp:simplePos x="0" y="0"/>
                    <wp:positionH relativeFrom="page">
                      <wp:posOffset>914400</wp:posOffset>
                    </wp:positionH>
                    <wp:positionV relativeFrom="margin">
                      <wp:posOffset>8129905</wp:posOffset>
                    </wp:positionV>
                    <wp:extent cx="5946140" cy="0"/>
                    <wp:effectExtent l="0" t="25400" r="0" b="25400"/>
                    <wp:wrapNone/>
                    <wp:docPr id="69" name="Text Box 69"/>
                    <wp:cNvGraphicFramePr/>
                    <a:graphic xmlns:a="http://schemas.openxmlformats.org/drawingml/2006/main">
                      <a:graphicData uri="http://schemas.microsoft.com/office/word/2010/wordprocessingShape">
                        <wps:wsp>
                          <wps:cNvSpPr txBox="1"/>
                          <wps:spPr>
                            <a:xfrm>
                              <a:off x="0" y="0"/>
                              <a:ext cx="594614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F0735" w14:textId="77777777" w:rsidR="00661818" w:rsidRDefault="00E414C1">
                                <w:pPr>
                                  <w:pStyle w:val="Geenafstand"/>
                                  <w:jc w:val="right"/>
                                  <w:rPr>
                                    <w:color w:val="5B9BD5" w:themeColor="accent1"/>
                                    <w:sz w:val="36"/>
                                    <w:szCs w:val="36"/>
                                  </w:rPr>
                                </w:pPr>
                                <w:sdt>
                                  <w:sdtPr>
                                    <w:rPr>
                                      <w:color w:val="5B9BD5" w:themeColor="accent1"/>
                                      <w:sz w:val="36"/>
                                      <w:szCs w:val="36"/>
                                    </w:rPr>
                                    <w:alias w:val="School"/>
                                    <w:tag w:val="School"/>
                                    <w:id w:val="-377553491"/>
                                    <w:dataBinding w:prefixMappings="xmlns:ns0='http://schemas.openxmlformats.org/officeDocument/2006/extended-properties' " w:xpath="/ns0:Properties[1]/ns0:Company[1]" w:storeItemID="{6668398D-A668-4E3E-A5EB-62B293D839F1}"/>
                                    <w:text/>
                                  </w:sdtPr>
                                  <w:sdtEndPr/>
                                  <w:sdtContent>
                                    <w:r w:rsidR="00661818">
                                      <w:rPr>
                                        <w:color w:val="5B9BD5" w:themeColor="accent1"/>
                                        <w:sz w:val="36"/>
                                        <w:szCs w:val="36"/>
                                      </w:rPr>
                                      <w:t>Hogeschool Arnhem Nijmegen</w:t>
                                    </w:r>
                                  </w:sdtContent>
                                </w:sdt>
                              </w:p>
                              <w:sdt>
                                <w:sdtPr>
                                  <w:rPr>
                                    <w:color w:val="5B9BD5" w:themeColor="accent1"/>
                                    <w:sz w:val="36"/>
                                    <w:szCs w:val="36"/>
                                  </w:rPr>
                                  <w:alias w:val="Course"/>
                                  <w:tag w:val="Course"/>
                                  <w:id w:val="1166132781"/>
                                  <w:dataBinding w:prefixMappings="xmlns:ns0='http://purl.org/dc/elements/1.1/' xmlns:ns1='http://schemas.openxmlformats.org/package/2006/metadata/core-properties' " w:xpath="/ns1:coreProperties[1]/ns1:category[1]" w:storeItemID="{6C3C8BC8-F283-45AE-878A-BAB7291924A1}"/>
                                  <w:text/>
                                </w:sdtPr>
                                <w:sdtEndPr/>
                                <w:sdtContent>
                                  <w:p w14:paraId="1B643D25" w14:textId="77777777" w:rsidR="00661818" w:rsidRDefault="00661818">
                                    <w:pPr>
                                      <w:pStyle w:val="Geenafstand"/>
                                      <w:jc w:val="right"/>
                                      <w:rPr>
                                        <w:color w:val="5B9BD5" w:themeColor="accent1"/>
                                        <w:sz w:val="36"/>
                                        <w:szCs w:val="36"/>
                                      </w:rPr>
                                    </w:pPr>
                                    <w:r>
                                      <w:rPr>
                                        <w:color w:val="5B9BD5" w:themeColor="accent1"/>
                                        <w:sz w:val="36"/>
                                        <w:szCs w:val="36"/>
                                      </w:rPr>
                                      <w:t>DWA –Sep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747DA0A" id="Text Box 69" o:spid="_x0000_s1029" type="#_x0000_t202" style="position:absolute;margin-left:1in;margin-top:640.15pt;width:468.2pt;height:0;z-index:25165209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" filled="f" stroked="f" strokeweight=".5pt">
                    <v:textbox inset="0,0,0,0">
                      <w:txbxContent>
                        <w:p w14:paraId="221F0735" w14:textId="77777777" w:rsidR="00661818" w:rsidRDefault="00E414C1">
                          <w:pPr>
                            <w:pStyle w:val="Geenafstand"/>
                            <w:jc w:val="right"/>
                            <w:rPr>
                              <w:color w:val="5B9BD5" w:themeColor="accent1"/>
                              <w:sz w:val="36"/>
                              <w:szCs w:val="36"/>
                            </w:rPr>
                          </w:pPr>
                          <w:sdt>
                            <w:sdtPr>
                              <w:rPr>
                                <w:color w:val="5B9BD5" w:themeColor="accent1"/>
                                <w:sz w:val="36"/>
                                <w:szCs w:val="36"/>
                              </w:rPr>
                              <w:alias w:val="School"/>
                              <w:tag w:val="School"/>
                              <w:id w:val="-377553491"/>
                              <w:dataBinding w:prefixMappings="xmlns:ns0='http://schemas.openxmlformats.org/officeDocument/2006/extended-properties' " w:xpath="/ns0:Properties[1]/ns0:Company[1]" w:storeItemID="{6668398D-A668-4E3E-A5EB-62B293D839F1}"/>
                              <w:text/>
                            </w:sdtPr>
                            <w:sdtEndPr/>
                            <w:sdtContent>
                              <w:r w:rsidR="00661818">
                                <w:rPr>
                                  <w:color w:val="5B9BD5" w:themeColor="accent1"/>
                                  <w:sz w:val="36"/>
                                  <w:szCs w:val="36"/>
                                </w:rPr>
                                <w:t>Hogeschool Arnhem Nijmegen</w:t>
                              </w:r>
                            </w:sdtContent>
                          </w:sdt>
                        </w:p>
                        <w:sdt>
                          <w:sdtPr>
                            <w:rPr>
                              <w:color w:val="5B9BD5" w:themeColor="accent1"/>
                              <w:sz w:val="36"/>
                              <w:szCs w:val="36"/>
                            </w:rPr>
                            <w:alias w:val="Course"/>
                            <w:tag w:val="Course"/>
                            <w:id w:val="1166132781"/>
                            <w:dataBinding w:prefixMappings="xmlns:ns0='http://purl.org/dc/elements/1.1/' xmlns:ns1='http://schemas.openxmlformats.org/package/2006/metadata/core-properties' " w:xpath="/ns1:coreProperties[1]/ns1:category[1]" w:storeItemID="{6C3C8BC8-F283-45AE-878A-BAB7291924A1}"/>
                            <w:text/>
                          </w:sdtPr>
                          <w:sdtEndPr/>
                          <w:sdtContent>
                            <w:p w14:paraId="1B643D25" w14:textId="77777777" w:rsidR="00661818" w:rsidRDefault="00661818">
                              <w:pPr>
                                <w:pStyle w:val="Geenafstand"/>
                                <w:jc w:val="right"/>
                                <w:rPr>
                                  <w:color w:val="5B9BD5" w:themeColor="accent1"/>
                                  <w:sz w:val="36"/>
                                  <w:szCs w:val="36"/>
                                </w:rPr>
                              </w:pPr>
                              <w:r>
                                <w:rPr>
                                  <w:color w:val="5B9BD5" w:themeColor="accent1"/>
                                  <w:sz w:val="36"/>
                                  <w:szCs w:val="36"/>
                                </w:rPr>
                                <w:t>DWA –Sep</w:t>
                              </w:r>
                            </w:p>
                          </w:sdtContent>
                        </w:sdt>
                      </w:txbxContent>
                    </v:textbox>
                    <w10:wrap anchorx="page" anchory="margin"/>
                  </v:shape>
                </w:pict>
              </mc:Fallback>
            </mc:AlternateContent>
          </w:r>
          <w:r w:rsidR="0017522A" w:rsidRPr="00071013">
            <w:br w:type="page"/>
          </w:r>
        </w:p>
        <w:bookmarkStart w:id="0" w:name="_GoBack" w:displacedByCustomXml="next"/>
        <w:bookmarkEnd w:id="0" w:displacedByCustomXml="next"/>
      </w:sdtContent>
    </w:sdt>
    <w:sdt>
      <w:sdtPr>
        <w:rPr>
          <w:rFonts w:ascii="Calibri Light" w:eastAsiaTheme="minorHAnsi" w:hAnsi="Calibri Light" w:cstheme="minorBidi"/>
          <w:b w:val="0"/>
          <w:bCs w:val="0"/>
          <w:color w:val="auto"/>
          <w:sz w:val="22"/>
          <w:szCs w:val="24"/>
        </w:rPr>
        <w:id w:val="-2100318553"/>
        <w:docPartObj>
          <w:docPartGallery w:val="Table of Contents"/>
          <w:docPartUnique/>
        </w:docPartObj>
      </w:sdtPr>
      <w:sdtEndPr>
        <w:rPr>
          <w:noProof/>
        </w:rPr>
      </w:sdtEndPr>
      <w:sdtContent>
        <w:p w14:paraId="3F50AF8F" w14:textId="2FA0AE41" w:rsidR="0014018E" w:rsidRPr="0014018E" w:rsidRDefault="0014018E">
          <w:pPr>
            <w:pStyle w:val="Kopvaninhoudsopgave"/>
            <w:rPr>
              <w:rStyle w:val="Kop1Char"/>
            </w:rPr>
          </w:pPr>
          <w:r w:rsidRPr="0014018E">
            <w:rPr>
              <w:rStyle w:val="Kop1Char"/>
            </w:rPr>
            <w:t>Inhoudsopgave</w:t>
          </w:r>
        </w:p>
        <w:p w14:paraId="4E5997C6" w14:textId="12DE0148" w:rsidR="00F74B2E" w:rsidRDefault="0014018E">
          <w:pPr>
            <w:pStyle w:val="Inhopg1"/>
            <w:tabs>
              <w:tab w:val="right" w:leader="dot" w:pos="10792"/>
            </w:tabs>
            <w:rPr>
              <w:rFonts w:eastAsiaTheme="minorEastAsia"/>
              <w:b w:val="0"/>
              <w:bCs w:val="0"/>
              <w:noProof/>
              <w:sz w:val="22"/>
              <w:szCs w:val="22"/>
              <w:lang w:eastAsia="nl-NL"/>
            </w:rPr>
          </w:pPr>
          <w:r w:rsidRPr="0014018E">
            <w:rPr>
              <w:rFonts w:asciiTheme="majorHAnsi" w:hAnsiTheme="majorHAnsi"/>
              <w:b w:val="0"/>
              <w:bCs w:val="0"/>
            </w:rPr>
            <w:fldChar w:fldCharType="begin"/>
          </w:r>
          <w:r w:rsidRPr="0014018E">
            <w:rPr>
              <w:rFonts w:asciiTheme="majorHAnsi" w:hAnsiTheme="majorHAnsi"/>
            </w:rPr>
            <w:instrText xml:space="preserve"> TOC \o "1-3" \h \z \u </w:instrText>
          </w:r>
          <w:r w:rsidRPr="0014018E">
            <w:rPr>
              <w:rFonts w:asciiTheme="majorHAnsi" w:hAnsiTheme="majorHAnsi"/>
              <w:b w:val="0"/>
              <w:bCs w:val="0"/>
            </w:rPr>
            <w:fldChar w:fldCharType="separate"/>
          </w:r>
          <w:hyperlink w:anchor="_Toc467754639" w:history="1">
            <w:r w:rsidR="00F74B2E" w:rsidRPr="005C65C1">
              <w:rPr>
                <w:rStyle w:val="Hyperlink"/>
                <w:noProof/>
              </w:rPr>
              <w:t>1. Inleiding</w:t>
            </w:r>
            <w:r w:rsidR="00F74B2E">
              <w:rPr>
                <w:noProof/>
                <w:webHidden/>
              </w:rPr>
              <w:tab/>
            </w:r>
            <w:r w:rsidR="00F74B2E">
              <w:rPr>
                <w:noProof/>
                <w:webHidden/>
              </w:rPr>
              <w:fldChar w:fldCharType="begin"/>
            </w:r>
            <w:r w:rsidR="00F74B2E">
              <w:rPr>
                <w:noProof/>
                <w:webHidden/>
              </w:rPr>
              <w:instrText xml:space="preserve"> PAGEREF _Toc467754639 \h </w:instrText>
            </w:r>
            <w:r w:rsidR="00F74B2E">
              <w:rPr>
                <w:noProof/>
                <w:webHidden/>
              </w:rPr>
            </w:r>
            <w:r w:rsidR="00F74B2E">
              <w:rPr>
                <w:noProof/>
                <w:webHidden/>
              </w:rPr>
              <w:fldChar w:fldCharType="separate"/>
            </w:r>
            <w:r w:rsidR="00F74B2E">
              <w:rPr>
                <w:noProof/>
                <w:webHidden/>
              </w:rPr>
              <w:t>3</w:t>
            </w:r>
            <w:r w:rsidR="00F74B2E">
              <w:rPr>
                <w:noProof/>
                <w:webHidden/>
              </w:rPr>
              <w:fldChar w:fldCharType="end"/>
            </w:r>
          </w:hyperlink>
        </w:p>
        <w:p w14:paraId="5E205D19" w14:textId="03BE78D8" w:rsidR="00F74B2E" w:rsidRDefault="00F74B2E">
          <w:pPr>
            <w:pStyle w:val="Inhopg1"/>
            <w:tabs>
              <w:tab w:val="right" w:leader="dot" w:pos="10792"/>
            </w:tabs>
            <w:rPr>
              <w:rFonts w:eastAsiaTheme="minorEastAsia"/>
              <w:b w:val="0"/>
              <w:bCs w:val="0"/>
              <w:noProof/>
              <w:sz w:val="22"/>
              <w:szCs w:val="22"/>
              <w:lang w:eastAsia="nl-NL"/>
            </w:rPr>
          </w:pPr>
          <w:hyperlink w:anchor="_Toc467754640" w:history="1">
            <w:r w:rsidRPr="005C65C1">
              <w:rPr>
                <w:rStyle w:val="Hyperlink"/>
                <w:noProof/>
              </w:rPr>
              <w:t>2. Wat is een schemaless database?</w:t>
            </w:r>
            <w:r>
              <w:rPr>
                <w:noProof/>
                <w:webHidden/>
              </w:rPr>
              <w:tab/>
            </w:r>
            <w:r>
              <w:rPr>
                <w:noProof/>
                <w:webHidden/>
              </w:rPr>
              <w:fldChar w:fldCharType="begin"/>
            </w:r>
            <w:r>
              <w:rPr>
                <w:noProof/>
                <w:webHidden/>
              </w:rPr>
              <w:instrText xml:space="preserve"> PAGEREF _Toc467754640 \h </w:instrText>
            </w:r>
            <w:r>
              <w:rPr>
                <w:noProof/>
                <w:webHidden/>
              </w:rPr>
            </w:r>
            <w:r>
              <w:rPr>
                <w:noProof/>
                <w:webHidden/>
              </w:rPr>
              <w:fldChar w:fldCharType="separate"/>
            </w:r>
            <w:r>
              <w:rPr>
                <w:noProof/>
                <w:webHidden/>
              </w:rPr>
              <w:t>4</w:t>
            </w:r>
            <w:r>
              <w:rPr>
                <w:noProof/>
                <w:webHidden/>
              </w:rPr>
              <w:fldChar w:fldCharType="end"/>
            </w:r>
          </w:hyperlink>
        </w:p>
        <w:p w14:paraId="1AA07495" w14:textId="0B251984" w:rsidR="00F74B2E" w:rsidRDefault="00F74B2E">
          <w:pPr>
            <w:pStyle w:val="Inhopg2"/>
            <w:tabs>
              <w:tab w:val="right" w:leader="dot" w:pos="10792"/>
            </w:tabs>
            <w:rPr>
              <w:rFonts w:eastAsiaTheme="minorEastAsia"/>
              <w:b w:val="0"/>
              <w:bCs w:val="0"/>
              <w:noProof/>
              <w:lang w:eastAsia="nl-NL"/>
            </w:rPr>
          </w:pPr>
          <w:hyperlink w:anchor="_Toc467754641" w:history="1">
            <w:r w:rsidRPr="005C65C1">
              <w:rPr>
                <w:rStyle w:val="Hyperlink"/>
                <w:noProof/>
              </w:rPr>
              <w:t>2.1. Inleiding</w:t>
            </w:r>
            <w:r>
              <w:rPr>
                <w:noProof/>
                <w:webHidden/>
              </w:rPr>
              <w:tab/>
            </w:r>
            <w:r>
              <w:rPr>
                <w:noProof/>
                <w:webHidden/>
              </w:rPr>
              <w:fldChar w:fldCharType="begin"/>
            </w:r>
            <w:r>
              <w:rPr>
                <w:noProof/>
                <w:webHidden/>
              </w:rPr>
              <w:instrText xml:space="preserve"> PAGEREF _Toc467754641 \h </w:instrText>
            </w:r>
            <w:r>
              <w:rPr>
                <w:noProof/>
                <w:webHidden/>
              </w:rPr>
            </w:r>
            <w:r>
              <w:rPr>
                <w:noProof/>
                <w:webHidden/>
              </w:rPr>
              <w:fldChar w:fldCharType="separate"/>
            </w:r>
            <w:r>
              <w:rPr>
                <w:noProof/>
                <w:webHidden/>
              </w:rPr>
              <w:t>4</w:t>
            </w:r>
            <w:r>
              <w:rPr>
                <w:noProof/>
                <w:webHidden/>
              </w:rPr>
              <w:fldChar w:fldCharType="end"/>
            </w:r>
          </w:hyperlink>
        </w:p>
        <w:p w14:paraId="18A52C35" w14:textId="093DF4E5" w:rsidR="00F74B2E" w:rsidRDefault="00F74B2E">
          <w:pPr>
            <w:pStyle w:val="Inhopg2"/>
            <w:tabs>
              <w:tab w:val="right" w:leader="dot" w:pos="10792"/>
            </w:tabs>
            <w:rPr>
              <w:rFonts w:eastAsiaTheme="minorEastAsia"/>
              <w:b w:val="0"/>
              <w:bCs w:val="0"/>
              <w:noProof/>
              <w:lang w:eastAsia="nl-NL"/>
            </w:rPr>
          </w:pPr>
          <w:hyperlink w:anchor="_Toc467754642" w:history="1">
            <w:r w:rsidRPr="005C65C1">
              <w:rPr>
                <w:rStyle w:val="Hyperlink"/>
                <w:noProof/>
              </w:rPr>
              <w:t>2.2 Relationele databases</w:t>
            </w:r>
            <w:r>
              <w:rPr>
                <w:noProof/>
                <w:webHidden/>
              </w:rPr>
              <w:tab/>
            </w:r>
            <w:r>
              <w:rPr>
                <w:noProof/>
                <w:webHidden/>
              </w:rPr>
              <w:fldChar w:fldCharType="begin"/>
            </w:r>
            <w:r>
              <w:rPr>
                <w:noProof/>
                <w:webHidden/>
              </w:rPr>
              <w:instrText xml:space="preserve"> PAGEREF _Toc467754642 \h </w:instrText>
            </w:r>
            <w:r>
              <w:rPr>
                <w:noProof/>
                <w:webHidden/>
              </w:rPr>
            </w:r>
            <w:r>
              <w:rPr>
                <w:noProof/>
                <w:webHidden/>
              </w:rPr>
              <w:fldChar w:fldCharType="separate"/>
            </w:r>
            <w:r>
              <w:rPr>
                <w:noProof/>
                <w:webHidden/>
              </w:rPr>
              <w:t>4</w:t>
            </w:r>
            <w:r>
              <w:rPr>
                <w:noProof/>
                <w:webHidden/>
              </w:rPr>
              <w:fldChar w:fldCharType="end"/>
            </w:r>
          </w:hyperlink>
        </w:p>
        <w:p w14:paraId="139DA9F3" w14:textId="700E48CE" w:rsidR="00F74B2E" w:rsidRDefault="00F74B2E">
          <w:pPr>
            <w:pStyle w:val="Inhopg2"/>
            <w:tabs>
              <w:tab w:val="right" w:leader="dot" w:pos="10792"/>
            </w:tabs>
            <w:rPr>
              <w:rFonts w:eastAsiaTheme="minorEastAsia"/>
              <w:b w:val="0"/>
              <w:bCs w:val="0"/>
              <w:noProof/>
              <w:lang w:eastAsia="nl-NL"/>
            </w:rPr>
          </w:pPr>
          <w:hyperlink w:anchor="_Toc467754643" w:history="1">
            <w:r w:rsidRPr="005C65C1">
              <w:rPr>
                <w:rStyle w:val="Hyperlink"/>
                <w:noProof/>
              </w:rPr>
              <w:t>2.3 NoSQL</w:t>
            </w:r>
            <w:r>
              <w:rPr>
                <w:noProof/>
                <w:webHidden/>
              </w:rPr>
              <w:tab/>
            </w:r>
            <w:r>
              <w:rPr>
                <w:noProof/>
                <w:webHidden/>
              </w:rPr>
              <w:fldChar w:fldCharType="begin"/>
            </w:r>
            <w:r>
              <w:rPr>
                <w:noProof/>
                <w:webHidden/>
              </w:rPr>
              <w:instrText xml:space="preserve"> PAGEREF _Toc467754643 \h </w:instrText>
            </w:r>
            <w:r>
              <w:rPr>
                <w:noProof/>
                <w:webHidden/>
              </w:rPr>
            </w:r>
            <w:r>
              <w:rPr>
                <w:noProof/>
                <w:webHidden/>
              </w:rPr>
              <w:fldChar w:fldCharType="separate"/>
            </w:r>
            <w:r>
              <w:rPr>
                <w:noProof/>
                <w:webHidden/>
              </w:rPr>
              <w:t>4</w:t>
            </w:r>
            <w:r>
              <w:rPr>
                <w:noProof/>
                <w:webHidden/>
              </w:rPr>
              <w:fldChar w:fldCharType="end"/>
            </w:r>
          </w:hyperlink>
        </w:p>
        <w:p w14:paraId="228D87B3" w14:textId="4DA525E4" w:rsidR="00F74B2E" w:rsidRDefault="00F74B2E">
          <w:pPr>
            <w:pStyle w:val="Inhopg3"/>
            <w:tabs>
              <w:tab w:val="right" w:leader="dot" w:pos="10792"/>
            </w:tabs>
            <w:rPr>
              <w:rFonts w:eastAsiaTheme="minorEastAsia"/>
              <w:noProof/>
              <w:lang w:eastAsia="nl-NL"/>
            </w:rPr>
          </w:pPr>
          <w:hyperlink w:anchor="_Toc467754644" w:history="1">
            <w:r w:rsidRPr="005C65C1">
              <w:rPr>
                <w:rStyle w:val="Hyperlink"/>
                <w:noProof/>
              </w:rPr>
              <w:t xml:space="preserve">2.3.1 </w:t>
            </w:r>
            <w:r w:rsidRPr="005C65C1">
              <w:rPr>
                <w:rStyle w:val="Hyperlink"/>
                <w:rFonts w:eastAsia="Times New Roman"/>
                <w:noProof/>
              </w:rPr>
              <w:t>NoSQL Database Types</w:t>
            </w:r>
            <w:r>
              <w:rPr>
                <w:noProof/>
                <w:webHidden/>
              </w:rPr>
              <w:tab/>
            </w:r>
            <w:r>
              <w:rPr>
                <w:noProof/>
                <w:webHidden/>
              </w:rPr>
              <w:fldChar w:fldCharType="begin"/>
            </w:r>
            <w:r>
              <w:rPr>
                <w:noProof/>
                <w:webHidden/>
              </w:rPr>
              <w:instrText xml:space="preserve"> PAGEREF _Toc467754644 \h </w:instrText>
            </w:r>
            <w:r>
              <w:rPr>
                <w:noProof/>
                <w:webHidden/>
              </w:rPr>
            </w:r>
            <w:r>
              <w:rPr>
                <w:noProof/>
                <w:webHidden/>
              </w:rPr>
              <w:fldChar w:fldCharType="separate"/>
            </w:r>
            <w:r>
              <w:rPr>
                <w:noProof/>
                <w:webHidden/>
              </w:rPr>
              <w:t>4</w:t>
            </w:r>
            <w:r>
              <w:rPr>
                <w:noProof/>
                <w:webHidden/>
              </w:rPr>
              <w:fldChar w:fldCharType="end"/>
            </w:r>
          </w:hyperlink>
        </w:p>
        <w:p w14:paraId="2A9BAF40" w14:textId="303140E1" w:rsidR="00F74B2E" w:rsidRDefault="00F74B2E">
          <w:pPr>
            <w:pStyle w:val="Inhopg2"/>
            <w:tabs>
              <w:tab w:val="right" w:leader="dot" w:pos="10792"/>
            </w:tabs>
            <w:rPr>
              <w:rFonts w:eastAsiaTheme="minorEastAsia"/>
              <w:b w:val="0"/>
              <w:bCs w:val="0"/>
              <w:noProof/>
              <w:lang w:eastAsia="nl-NL"/>
            </w:rPr>
          </w:pPr>
          <w:hyperlink w:anchor="_Toc467754645" w:history="1">
            <w:r w:rsidRPr="005C65C1">
              <w:rPr>
                <w:rStyle w:val="Hyperlink"/>
                <w:noProof/>
              </w:rPr>
              <w:t>2.5 NoSQL vs SQL</w:t>
            </w:r>
            <w:r>
              <w:rPr>
                <w:noProof/>
                <w:webHidden/>
              </w:rPr>
              <w:tab/>
            </w:r>
            <w:r>
              <w:rPr>
                <w:noProof/>
                <w:webHidden/>
              </w:rPr>
              <w:fldChar w:fldCharType="begin"/>
            </w:r>
            <w:r>
              <w:rPr>
                <w:noProof/>
                <w:webHidden/>
              </w:rPr>
              <w:instrText xml:space="preserve"> PAGEREF _Toc467754645 \h </w:instrText>
            </w:r>
            <w:r>
              <w:rPr>
                <w:noProof/>
                <w:webHidden/>
              </w:rPr>
            </w:r>
            <w:r>
              <w:rPr>
                <w:noProof/>
                <w:webHidden/>
              </w:rPr>
              <w:fldChar w:fldCharType="separate"/>
            </w:r>
            <w:r>
              <w:rPr>
                <w:noProof/>
                <w:webHidden/>
              </w:rPr>
              <w:t>6</w:t>
            </w:r>
            <w:r>
              <w:rPr>
                <w:noProof/>
                <w:webHidden/>
              </w:rPr>
              <w:fldChar w:fldCharType="end"/>
            </w:r>
          </w:hyperlink>
        </w:p>
        <w:p w14:paraId="319F0032" w14:textId="4DED1464" w:rsidR="00F74B2E" w:rsidRDefault="00F74B2E">
          <w:pPr>
            <w:pStyle w:val="Inhopg2"/>
            <w:tabs>
              <w:tab w:val="right" w:leader="dot" w:pos="10792"/>
            </w:tabs>
            <w:rPr>
              <w:rFonts w:eastAsiaTheme="minorEastAsia"/>
              <w:b w:val="0"/>
              <w:bCs w:val="0"/>
              <w:noProof/>
              <w:lang w:eastAsia="nl-NL"/>
            </w:rPr>
          </w:pPr>
          <w:hyperlink w:anchor="_Toc467754646" w:history="1">
            <w:r w:rsidRPr="005C65C1">
              <w:rPr>
                <w:rStyle w:val="Hyperlink"/>
                <w:noProof/>
              </w:rPr>
              <w:t>2.6 Sharding</w:t>
            </w:r>
            <w:r>
              <w:rPr>
                <w:noProof/>
                <w:webHidden/>
              </w:rPr>
              <w:tab/>
            </w:r>
            <w:r>
              <w:rPr>
                <w:noProof/>
                <w:webHidden/>
              </w:rPr>
              <w:fldChar w:fldCharType="begin"/>
            </w:r>
            <w:r>
              <w:rPr>
                <w:noProof/>
                <w:webHidden/>
              </w:rPr>
              <w:instrText xml:space="preserve"> PAGEREF _Toc467754646 \h </w:instrText>
            </w:r>
            <w:r>
              <w:rPr>
                <w:noProof/>
                <w:webHidden/>
              </w:rPr>
            </w:r>
            <w:r>
              <w:rPr>
                <w:noProof/>
                <w:webHidden/>
              </w:rPr>
              <w:fldChar w:fldCharType="separate"/>
            </w:r>
            <w:r>
              <w:rPr>
                <w:noProof/>
                <w:webHidden/>
              </w:rPr>
              <w:t>7</w:t>
            </w:r>
            <w:r>
              <w:rPr>
                <w:noProof/>
                <w:webHidden/>
              </w:rPr>
              <w:fldChar w:fldCharType="end"/>
            </w:r>
          </w:hyperlink>
        </w:p>
        <w:p w14:paraId="3BD73EC1" w14:textId="501C5744" w:rsidR="00F74B2E" w:rsidRDefault="00F74B2E">
          <w:pPr>
            <w:pStyle w:val="Inhopg2"/>
            <w:tabs>
              <w:tab w:val="right" w:leader="dot" w:pos="10792"/>
            </w:tabs>
            <w:rPr>
              <w:rFonts w:eastAsiaTheme="minorEastAsia"/>
              <w:b w:val="0"/>
              <w:bCs w:val="0"/>
              <w:noProof/>
              <w:lang w:eastAsia="nl-NL"/>
            </w:rPr>
          </w:pPr>
          <w:hyperlink w:anchor="_Toc467754647" w:history="1">
            <w:r w:rsidRPr="005C65C1">
              <w:rPr>
                <w:rStyle w:val="Hyperlink"/>
                <w:noProof/>
              </w:rPr>
              <w:t>2.7 conclusie</w:t>
            </w:r>
            <w:r>
              <w:rPr>
                <w:noProof/>
                <w:webHidden/>
              </w:rPr>
              <w:tab/>
            </w:r>
            <w:r>
              <w:rPr>
                <w:noProof/>
                <w:webHidden/>
              </w:rPr>
              <w:fldChar w:fldCharType="begin"/>
            </w:r>
            <w:r>
              <w:rPr>
                <w:noProof/>
                <w:webHidden/>
              </w:rPr>
              <w:instrText xml:space="preserve"> PAGEREF _Toc467754647 \h </w:instrText>
            </w:r>
            <w:r>
              <w:rPr>
                <w:noProof/>
                <w:webHidden/>
              </w:rPr>
            </w:r>
            <w:r>
              <w:rPr>
                <w:noProof/>
                <w:webHidden/>
              </w:rPr>
              <w:fldChar w:fldCharType="separate"/>
            </w:r>
            <w:r>
              <w:rPr>
                <w:noProof/>
                <w:webHidden/>
              </w:rPr>
              <w:t>7</w:t>
            </w:r>
            <w:r>
              <w:rPr>
                <w:noProof/>
                <w:webHidden/>
              </w:rPr>
              <w:fldChar w:fldCharType="end"/>
            </w:r>
          </w:hyperlink>
        </w:p>
        <w:p w14:paraId="4B8F3B9E" w14:textId="1B9EF4C0" w:rsidR="00F74B2E" w:rsidRDefault="00F74B2E">
          <w:pPr>
            <w:pStyle w:val="Inhopg1"/>
            <w:tabs>
              <w:tab w:val="right" w:leader="dot" w:pos="10792"/>
            </w:tabs>
            <w:rPr>
              <w:rFonts w:eastAsiaTheme="minorEastAsia"/>
              <w:b w:val="0"/>
              <w:bCs w:val="0"/>
              <w:noProof/>
              <w:sz w:val="22"/>
              <w:szCs w:val="22"/>
              <w:lang w:eastAsia="nl-NL"/>
            </w:rPr>
          </w:pPr>
          <w:hyperlink w:anchor="_Toc467754648" w:history="1">
            <w:r w:rsidRPr="005C65C1">
              <w:rPr>
                <w:rStyle w:val="Hyperlink"/>
                <w:noProof/>
              </w:rPr>
              <w:t>3. Wat is een document-oriented database?</w:t>
            </w:r>
            <w:r>
              <w:rPr>
                <w:noProof/>
                <w:webHidden/>
              </w:rPr>
              <w:tab/>
            </w:r>
            <w:r>
              <w:rPr>
                <w:noProof/>
                <w:webHidden/>
              </w:rPr>
              <w:fldChar w:fldCharType="begin"/>
            </w:r>
            <w:r>
              <w:rPr>
                <w:noProof/>
                <w:webHidden/>
              </w:rPr>
              <w:instrText xml:space="preserve"> PAGEREF _Toc467754648 \h </w:instrText>
            </w:r>
            <w:r>
              <w:rPr>
                <w:noProof/>
                <w:webHidden/>
              </w:rPr>
            </w:r>
            <w:r>
              <w:rPr>
                <w:noProof/>
                <w:webHidden/>
              </w:rPr>
              <w:fldChar w:fldCharType="separate"/>
            </w:r>
            <w:r>
              <w:rPr>
                <w:noProof/>
                <w:webHidden/>
              </w:rPr>
              <w:t>8</w:t>
            </w:r>
            <w:r>
              <w:rPr>
                <w:noProof/>
                <w:webHidden/>
              </w:rPr>
              <w:fldChar w:fldCharType="end"/>
            </w:r>
          </w:hyperlink>
        </w:p>
        <w:p w14:paraId="50EEFD81" w14:textId="65E033C6" w:rsidR="00F74B2E" w:rsidRDefault="00F74B2E">
          <w:pPr>
            <w:pStyle w:val="Inhopg2"/>
            <w:tabs>
              <w:tab w:val="right" w:leader="dot" w:pos="10792"/>
            </w:tabs>
            <w:rPr>
              <w:rFonts w:eastAsiaTheme="minorEastAsia"/>
              <w:b w:val="0"/>
              <w:bCs w:val="0"/>
              <w:noProof/>
              <w:lang w:eastAsia="nl-NL"/>
            </w:rPr>
          </w:pPr>
          <w:hyperlink w:anchor="_Toc467754649" w:history="1">
            <w:r w:rsidRPr="005C65C1">
              <w:rPr>
                <w:rStyle w:val="Hyperlink"/>
                <w:noProof/>
              </w:rPr>
              <w:t>3.1. Problemen met relationele databases</w:t>
            </w:r>
            <w:r>
              <w:rPr>
                <w:noProof/>
                <w:webHidden/>
              </w:rPr>
              <w:tab/>
            </w:r>
            <w:r>
              <w:rPr>
                <w:noProof/>
                <w:webHidden/>
              </w:rPr>
              <w:fldChar w:fldCharType="begin"/>
            </w:r>
            <w:r>
              <w:rPr>
                <w:noProof/>
                <w:webHidden/>
              </w:rPr>
              <w:instrText xml:space="preserve"> PAGEREF _Toc467754649 \h </w:instrText>
            </w:r>
            <w:r>
              <w:rPr>
                <w:noProof/>
                <w:webHidden/>
              </w:rPr>
            </w:r>
            <w:r>
              <w:rPr>
                <w:noProof/>
                <w:webHidden/>
              </w:rPr>
              <w:fldChar w:fldCharType="separate"/>
            </w:r>
            <w:r>
              <w:rPr>
                <w:noProof/>
                <w:webHidden/>
              </w:rPr>
              <w:t>8</w:t>
            </w:r>
            <w:r>
              <w:rPr>
                <w:noProof/>
                <w:webHidden/>
              </w:rPr>
              <w:fldChar w:fldCharType="end"/>
            </w:r>
          </w:hyperlink>
        </w:p>
        <w:p w14:paraId="7B802749" w14:textId="508C75EA" w:rsidR="00F74B2E" w:rsidRDefault="00F74B2E">
          <w:pPr>
            <w:pStyle w:val="Inhopg2"/>
            <w:tabs>
              <w:tab w:val="right" w:leader="dot" w:pos="10792"/>
            </w:tabs>
            <w:rPr>
              <w:rFonts w:eastAsiaTheme="minorEastAsia"/>
              <w:b w:val="0"/>
              <w:bCs w:val="0"/>
              <w:noProof/>
              <w:lang w:eastAsia="nl-NL"/>
            </w:rPr>
          </w:pPr>
          <w:hyperlink w:anchor="_Toc467754650" w:history="1">
            <w:r w:rsidRPr="005C65C1">
              <w:rPr>
                <w:rStyle w:val="Hyperlink"/>
                <w:noProof/>
              </w:rPr>
              <w:t>3.2. Document-oriented databases</w:t>
            </w:r>
            <w:r>
              <w:rPr>
                <w:noProof/>
                <w:webHidden/>
              </w:rPr>
              <w:tab/>
            </w:r>
            <w:r>
              <w:rPr>
                <w:noProof/>
                <w:webHidden/>
              </w:rPr>
              <w:fldChar w:fldCharType="begin"/>
            </w:r>
            <w:r>
              <w:rPr>
                <w:noProof/>
                <w:webHidden/>
              </w:rPr>
              <w:instrText xml:space="preserve"> PAGEREF _Toc467754650 \h </w:instrText>
            </w:r>
            <w:r>
              <w:rPr>
                <w:noProof/>
                <w:webHidden/>
              </w:rPr>
            </w:r>
            <w:r>
              <w:rPr>
                <w:noProof/>
                <w:webHidden/>
              </w:rPr>
              <w:fldChar w:fldCharType="separate"/>
            </w:r>
            <w:r>
              <w:rPr>
                <w:noProof/>
                <w:webHidden/>
              </w:rPr>
              <w:t>9</w:t>
            </w:r>
            <w:r>
              <w:rPr>
                <w:noProof/>
                <w:webHidden/>
              </w:rPr>
              <w:fldChar w:fldCharType="end"/>
            </w:r>
          </w:hyperlink>
        </w:p>
        <w:p w14:paraId="7E700B29" w14:textId="332C3C2E" w:rsidR="00F74B2E" w:rsidRDefault="00F74B2E">
          <w:pPr>
            <w:pStyle w:val="Inhopg2"/>
            <w:tabs>
              <w:tab w:val="right" w:leader="dot" w:pos="10792"/>
            </w:tabs>
            <w:rPr>
              <w:rFonts w:eastAsiaTheme="minorEastAsia"/>
              <w:b w:val="0"/>
              <w:bCs w:val="0"/>
              <w:noProof/>
              <w:lang w:eastAsia="nl-NL"/>
            </w:rPr>
          </w:pPr>
          <w:hyperlink w:anchor="_Toc467754651" w:history="1">
            <w:r w:rsidRPr="005C65C1">
              <w:rPr>
                <w:rStyle w:val="Hyperlink"/>
                <w:noProof/>
              </w:rPr>
              <w:t>3.3. Conclusie</w:t>
            </w:r>
            <w:r>
              <w:rPr>
                <w:noProof/>
                <w:webHidden/>
              </w:rPr>
              <w:tab/>
            </w:r>
            <w:r>
              <w:rPr>
                <w:noProof/>
                <w:webHidden/>
              </w:rPr>
              <w:fldChar w:fldCharType="begin"/>
            </w:r>
            <w:r>
              <w:rPr>
                <w:noProof/>
                <w:webHidden/>
              </w:rPr>
              <w:instrText xml:space="preserve"> PAGEREF _Toc467754651 \h </w:instrText>
            </w:r>
            <w:r>
              <w:rPr>
                <w:noProof/>
                <w:webHidden/>
              </w:rPr>
            </w:r>
            <w:r>
              <w:rPr>
                <w:noProof/>
                <w:webHidden/>
              </w:rPr>
              <w:fldChar w:fldCharType="separate"/>
            </w:r>
            <w:r>
              <w:rPr>
                <w:noProof/>
                <w:webHidden/>
              </w:rPr>
              <w:t>10</w:t>
            </w:r>
            <w:r>
              <w:rPr>
                <w:noProof/>
                <w:webHidden/>
              </w:rPr>
              <w:fldChar w:fldCharType="end"/>
            </w:r>
          </w:hyperlink>
        </w:p>
        <w:p w14:paraId="2B69169D" w14:textId="0A6FE5C9" w:rsidR="00F74B2E" w:rsidRDefault="00F74B2E">
          <w:pPr>
            <w:pStyle w:val="Inhopg1"/>
            <w:tabs>
              <w:tab w:val="right" w:leader="dot" w:pos="10792"/>
            </w:tabs>
            <w:rPr>
              <w:rFonts w:eastAsiaTheme="minorEastAsia"/>
              <w:b w:val="0"/>
              <w:bCs w:val="0"/>
              <w:noProof/>
              <w:sz w:val="22"/>
              <w:szCs w:val="22"/>
              <w:lang w:eastAsia="nl-NL"/>
            </w:rPr>
          </w:pPr>
          <w:hyperlink w:anchor="_Toc467754652" w:history="1">
            <w:r w:rsidRPr="005C65C1">
              <w:rPr>
                <w:rStyle w:val="Hyperlink"/>
                <w:noProof/>
              </w:rPr>
              <w:t>4. Welke criteria zijn er te stellen aan document-oriented databasemanagementsystemen en welke gevonden databases voldoen aan deze criteria?</w:t>
            </w:r>
            <w:r>
              <w:rPr>
                <w:noProof/>
                <w:webHidden/>
              </w:rPr>
              <w:tab/>
            </w:r>
            <w:r>
              <w:rPr>
                <w:noProof/>
                <w:webHidden/>
              </w:rPr>
              <w:fldChar w:fldCharType="begin"/>
            </w:r>
            <w:r>
              <w:rPr>
                <w:noProof/>
                <w:webHidden/>
              </w:rPr>
              <w:instrText xml:space="preserve"> PAGEREF _Toc467754652 \h </w:instrText>
            </w:r>
            <w:r>
              <w:rPr>
                <w:noProof/>
                <w:webHidden/>
              </w:rPr>
            </w:r>
            <w:r>
              <w:rPr>
                <w:noProof/>
                <w:webHidden/>
              </w:rPr>
              <w:fldChar w:fldCharType="separate"/>
            </w:r>
            <w:r>
              <w:rPr>
                <w:noProof/>
                <w:webHidden/>
              </w:rPr>
              <w:t>11</w:t>
            </w:r>
            <w:r>
              <w:rPr>
                <w:noProof/>
                <w:webHidden/>
              </w:rPr>
              <w:fldChar w:fldCharType="end"/>
            </w:r>
          </w:hyperlink>
        </w:p>
        <w:p w14:paraId="79953C1B" w14:textId="35790C6F" w:rsidR="00F74B2E" w:rsidRDefault="00F74B2E">
          <w:pPr>
            <w:pStyle w:val="Inhopg2"/>
            <w:tabs>
              <w:tab w:val="right" w:leader="dot" w:pos="10792"/>
            </w:tabs>
            <w:rPr>
              <w:rFonts w:eastAsiaTheme="minorEastAsia"/>
              <w:b w:val="0"/>
              <w:bCs w:val="0"/>
              <w:noProof/>
              <w:lang w:eastAsia="nl-NL"/>
            </w:rPr>
          </w:pPr>
          <w:hyperlink w:anchor="_Toc467754653" w:history="1">
            <w:r w:rsidRPr="005C65C1">
              <w:rPr>
                <w:rStyle w:val="Hyperlink"/>
                <w:noProof/>
              </w:rPr>
              <w:t>4.1 Inleiding</w:t>
            </w:r>
            <w:r>
              <w:rPr>
                <w:noProof/>
                <w:webHidden/>
              </w:rPr>
              <w:tab/>
            </w:r>
            <w:r>
              <w:rPr>
                <w:noProof/>
                <w:webHidden/>
              </w:rPr>
              <w:fldChar w:fldCharType="begin"/>
            </w:r>
            <w:r>
              <w:rPr>
                <w:noProof/>
                <w:webHidden/>
              </w:rPr>
              <w:instrText xml:space="preserve"> PAGEREF _Toc467754653 \h </w:instrText>
            </w:r>
            <w:r>
              <w:rPr>
                <w:noProof/>
                <w:webHidden/>
              </w:rPr>
            </w:r>
            <w:r>
              <w:rPr>
                <w:noProof/>
                <w:webHidden/>
              </w:rPr>
              <w:fldChar w:fldCharType="separate"/>
            </w:r>
            <w:r>
              <w:rPr>
                <w:noProof/>
                <w:webHidden/>
              </w:rPr>
              <w:t>11</w:t>
            </w:r>
            <w:r>
              <w:rPr>
                <w:noProof/>
                <w:webHidden/>
              </w:rPr>
              <w:fldChar w:fldCharType="end"/>
            </w:r>
          </w:hyperlink>
        </w:p>
        <w:p w14:paraId="6D2FC50D" w14:textId="7F54EC0E" w:rsidR="00F74B2E" w:rsidRDefault="00F74B2E">
          <w:pPr>
            <w:pStyle w:val="Inhopg2"/>
            <w:tabs>
              <w:tab w:val="right" w:leader="dot" w:pos="10792"/>
            </w:tabs>
            <w:rPr>
              <w:rFonts w:eastAsiaTheme="minorEastAsia"/>
              <w:b w:val="0"/>
              <w:bCs w:val="0"/>
              <w:noProof/>
              <w:lang w:eastAsia="nl-NL"/>
            </w:rPr>
          </w:pPr>
          <w:hyperlink w:anchor="_Toc467754654" w:history="1">
            <w:r w:rsidRPr="005C65C1">
              <w:rPr>
                <w:rStyle w:val="Hyperlink"/>
                <w:noProof/>
              </w:rPr>
              <w:t>4.2 Criteria</w:t>
            </w:r>
            <w:r>
              <w:rPr>
                <w:noProof/>
                <w:webHidden/>
              </w:rPr>
              <w:tab/>
            </w:r>
            <w:r>
              <w:rPr>
                <w:noProof/>
                <w:webHidden/>
              </w:rPr>
              <w:fldChar w:fldCharType="begin"/>
            </w:r>
            <w:r>
              <w:rPr>
                <w:noProof/>
                <w:webHidden/>
              </w:rPr>
              <w:instrText xml:space="preserve"> PAGEREF _Toc467754654 \h </w:instrText>
            </w:r>
            <w:r>
              <w:rPr>
                <w:noProof/>
                <w:webHidden/>
              </w:rPr>
            </w:r>
            <w:r>
              <w:rPr>
                <w:noProof/>
                <w:webHidden/>
              </w:rPr>
              <w:fldChar w:fldCharType="separate"/>
            </w:r>
            <w:r>
              <w:rPr>
                <w:noProof/>
                <w:webHidden/>
              </w:rPr>
              <w:t>11</w:t>
            </w:r>
            <w:r>
              <w:rPr>
                <w:noProof/>
                <w:webHidden/>
              </w:rPr>
              <w:fldChar w:fldCharType="end"/>
            </w:r>
          </w:hyperlink>
        </w:p>
        <w:p w14:paraId="5CA77DA1" w14:textId="5D8A58E8" w:rsidR="00F74B2E" w:rsidRDefault="00F74B2E">
          <w:pPr>
            <w:pStyle w:val="Inhopg2"/>
            <w:tabs>
              <w:tab w:val="right" w:leader="dot" w:pos="10792"/>
            </w:tabs>
            <w:rPr>
              <w:rFonts w:eastAsiaTheme="minorEastAsia"/>
              <w:b w:val="0"/>
              <w:bCs w:val="0"/>
              <w:noProof/>
              <w:lang w:eastAsia="nl-NL"/>
            </w:rPr>
          </w:pPr>
          <w:hyperlink w:anchor="_Toc467754655" w:history="1">
            <w:r w:rsidRPr="005C65C1">
              <w:rPr>
                <w:rStyle w:val="Hyperlink"/>
                <w:noProof/>
              </w:rPr>
              <w:t>4.3 DBMS-schema</w:t>
            </w:r>
            <w:r>
              <w:rPr>
                <w:noProof/>
                <w:webHidden/>
              </w:rPr>
              <w:tab/>
            </w:r>
            <w:r>
              <w:rPr>
                <w:noProof/>
                <w:webHidden/>
              </w:rPr>
              <w:fldChar w:fldCharType="begin"/>
            </w:r>
            <w:r>
              <w:rPr>
                <w:noProof/>
                <w:webHidden/>
              </w:rPr>
              <w:instrText xml:space="preserve"> PAGEREF _Toc467754655 \h </w:instrText>
            </w:r>
            <w:r>
              <w:rPr>
                <w:noProof/>
                <w:webHidden/>
              </w:rPr>
            </w:r>
            <w:r>
              <w:rPr>
                <w:noProof/>
                <w:webHidden/>
              </w:rPr>
              <w:fldChar w:fldCharType="separate"/>
            </w:r>
            <w:r>
              <w:rPr>
                <w:noProof/>
                <w:webHidden/>
              </w:rPr>
              <w:t>12</w:t>
            </w:r>
            <w:r>
              <w:rPr>
                <w:noProof/>
                <w:webHidden/>
              </w:rPr>
              <w:fldChar w:fldCharType="end"/>
            </w:r>
          </w:hyperlink>
        </w:p>
        <w:p w14:paraId="208B77B6" w14:textId="56ADB17B" w:rsidR="00F74B2E" w:rsidRDefault="00F74B2E">
          <w:pPr>
            <w:pStyle w:val="Inhopg2"/>
            <w:tabs>
              <w:tab w:val="right" w:leader="dot" w:pos="10792"/>
            </w:tabs>
            <w:rPr>
              <w:rFonts w:eastAsiaTheme="minorEastAsia"/>
              <w:b w:val="0"/>
              <w:bCs w:val="0"/>
              <w:noProof/>
              <w:lang w:eastAsia="nl-NL"/>
            </w:rPr>
          </w:pPr>
          <w:hyperlink w:anchor="_Toc467754656" w:history="1">
            <w:r w:rsidRPr="005C65C1">
              <w:rPr>
                <w:rStyle w:val="Hyperlink"/>
                <w:noProof/>
              </w:rPr>
              <w:t>4.4 Conclusie</w:t>
            </w:r>
            <w:r>
              <w:rPr>
                <w:noProof/>
                <w:webHidden/>
              </w:rPr>
              <w:tab/>
            </w:r>
            <w:r>
              <w:rPr>
                <w:noProof/>
                <w:webHidden/>
              </w:rPr>
              <w:fldChar w:fldCharType="begin"/>
            </w:r>
            <w:r>
              <w:rPr>
                <w:noProof/>
                <w:webHidden/>
              </w:rPr>
              <w:instrText xml:space="preserve"> PAGEREF _Toc467754656 \h </w:instrText>
            </w:r>
            <w:r>
              <w:rPr>
                <w:noProof/>
                <w:webHidden/>
              </w:rPr>
            </w:r>
            <w:r>
              <w:rPr>
                <w:noProof/>
                <w:webHidden/>
              </w:rPr>
              <w:fldChar w:fldCharType="separate"/>
            </w:r>
            <w:r>
              <w:rPr>
                <w:noProof/>
                <w:webHidden/>
              </w:rPr>
              <w:t>12</w:t>
            </w:r>
            <w:r>
              <w:rPr>
                <w:noProof/>
                <w:webHidden/>
              </w:rPr>
              <w:fldChar w:fldCharType="end"/>
            </w:r>
          </w:hyperlink>
        </w:p>
        <w:p w14:paraId="217C3C03" w14:textId="057D3F3D" w:rsidR="00F74B2E" w:rsidRDefault="00F74B2E">
          <w:pPr>
            <w:pStyle w:val="Inhopg1"/>
            <w:tabs>
              <w:tab w:val="right" w:leader="dot" w:pos="10792"/>
            </w:tabs>
            <w:rPr>
              <w:rFonts w:eastAsiaTheme="minorEastAsia"/>
              <w:b w:val="0"/>
              <w:bCs w:val="0"/>
              <w:noProof/>
              <w:sz w:val="22"/>
              <w:szCs w:val="22"/>
              <w:lang w:eastAsia="nl-NL"/>
            </w:rPr>
          </w:pPr>
          <w:hyperlink w:anchor="_Toc467754657" w:history="1">
            <w:r w:rsidRPr="005C65C1">
              <w:rPr>
                <w:rStyle w:val="Hyperlink"/>
                <w:noProof/>
              </w:rPr>
              <w:t>5. Conclusie</w:t>
            </w:r>
            <w:r>
              <w:rPr>
                <w:noProof/>
                <w:webHidden/>
              </w:rPr>
              <w:tab/>
            </w:r>
            <w:r>
              <w:rPr>
                <w:noProof/>
                <w:webHidden/>
              </w:rPr>
              <w:fldChar w:fldCharType="begin"/>
            </w:r>
            <w:r>
              <w:rPr>
                <w:noProof/>
                <w:webHidden/>
              </w:rPr>
              <w:instrText xml:space="preserve"> PAGEREF _Toc467754657 \h </w:instrText>
            </w:r>
            <w:r>
              <w:rPr>
                <w:noProof/>
                <w:webHidden/>
              </w:rPr>
            </w:r>
            <w:r>
              <w:rPr>
                <w:noProof/>
                <w:webHidden/>
              </w:rPr>
              <w:fldChar w:fldCharType="separate"/>
            </w:r>
            <w:r>
              <w:rPr>
                <w:noProof/>
                <w:webHidden/>
              </w:rPr>
              <w:t>13</w:t>
            </w:r>
            <w:r>
              <w:rPr>
                <w:noProof/>
                <w:webHidden/>
              </w:rPr>
              <w:fldChar w:fldCharType="end"/>
            </w:r>
          </w:hyperlink>
        </w:p>
        <w:p w14:paraId="36171017" w14:textId="23FE1AB2" w:rsidR="00F74B2E" w:rsidRDefault="00F74B2E">
          <w:pPr>
            <w:pStyle w:val="Inhopg1"/>
            <w:tabs>
              <w:tab w:val="right" w:leader="dot" w:pos="10792"/>
            </w:tabs>
            <w:rPr>
              <w:rFonts w:eastAsiaTheme="minorEastAsia"/>
              <w:b w:val="0"/>
              <w:bCs w:val="0"/>
              <w:noProof/>
              <w:sz w:val="22"/>
              <w:szCs w:val="22"/>
              <w:lang w:eastAsia="nl-NL"/>
            </w:rPr>
          </w:pPr>
          <w:hyperlink w:anchor="_Toc467754658" w:history="1">
            <w:r w:rsidRPr="005C65C1">
              <w:rPr>
                <w:rStyle w:val="Hyperlink"/>
                <w:noProof/>
              </w:rPr>
              <w:t>6. Literatuurlijst</w:t>
            </w:r>
            <w:r>
              <w:rPr>
                <w:noProof/>
                <w:webHidden/>
              </w:rPr>
              <w:tab/>
            </w:r>
            <w:r>
              <w:rPr>
                <w:noProof/>
                <w:webHidden/>
              </w:rPr>
              <w:fldChar w:fldCharType="begin"/>
            </w:r>
            <w:r>
              <w:rPr>
                <w:noProof/>
                <w:webHidden/>
              </w:rPr>
              <w:instrText xml:space="preserve"> PAGEREF _Toc467754658 \h </w:instrText>
            </w:r>
            <w:r>
              <w:rPr>
                <w:noProof/>
                <w:webHidden/>
              </w:rPr>
            </w:r>
            <w:r>
              <w:rPr>
                <w:noProof/>
                <w:webHidden/>
              </w:rPr>
              <w:fldChar w:fldCharType="separate"/>
            </w:r>
            <w:r>
              <w:rPr>
                <w:noProof/>
                <w:webHidden/>
              </w:rPr>
              <w:t>14</w:t>
            </w:r>
            <w:r>
              <w:rPr>
                <w:noProof/>
                <w:webHidden/>
              </w:rPr>
              <w:fldChar w:fldCharType="end"/>
            </w:r>
          </w:hyperlink>
        </w:p>
        <w:p w14:paraId="156BD34C" w14:textId="024C90BF" w:rsidR="0014018E" w:rsidRDefault="0014018E">
          <w:r w:rsidRPr="0014018E">
            <w:rPr>
              <w:rFonts w:asciiTheme="majorHAnsi" w:hAnsiTheme="majorHAnsi"/>
              <w:b/>
              <w:bCs/>
              <w:noProof/>
            </w:rPr>
            <w:fldChar w:fldCharType="end"/>
          </w:r>
        </w:p>
      </w:sdtContent>
    </w:sdt>
    <w:p w14:paraId="061F70F4" w14:textId="74F79F23" w:rsidR="00C24D20" w:rsidRPr="0014018E" w:rsidRDefault="00C90DED" w:rsidP="00A53F8E">
      <w:pPr>
        <w:rPr>
          <w:rFonts w:asciiTheme="majorHAnsi" w:hAnsiTheme="majorHAnsi"/>
        </w:rPr>
      </w:pPr>
      <w:r w:rsidRPr="00071013">
        <w:rPr>
          <w:rFonts w:asciiTheme="majorHAnsi" w:hAnsiTheme="majorHAnsi"/>
        </w:rPr>
        <w:br w:type="page"/>
      </w:r>
    </w:p>
    <w:p w14:paraId="08783D8E" w14:textId="2F02B567" w:rsidR="008B0B52" w:rsidRPr="00071013" w:rsidRDefault="008B0B52" w:rsidP="00A53F8E">
      <w:pPr>
        <w:pStyle w:val="Kop1"/>
        <w:spacing w:before="0"/>
      </w:pPr>
      <w:bookmarkStart w:id="1" w:name="_Toc466897935"/>
      <w:bookmarkStart w:id="2" w:name="_Toc467754639"/>
      <w:r w:rsidRPr="00071013">
        <w:lastRenderedPageBreak/>
        <w:t>1. Inleiding</w:t>
      </w:r>
      <w:bookmarkEnd w:id="1"/>
      <w:bookmarkEnd w:id="2"/>
      <w:r w:rsidRPr="00071013">
        <w:t xml:space="preserve"> </w:t>
      </w:r>
    </w:p>
    <w:p w14:paraId="78B985C8" w14:textId="61DA64F7" w:rsidR="00C51C27" w:rsidRDefault="00C51C27">
      <w:pPr>
        <w:rPr>
          <w:szCs w:val="22"/>
        </w:rPr>
      </w:pPr>
      <w:r>
        <w:rPr>
          <w:szCs w:val="22"/>
        </w:rPr>
        <w:t>Dit onderzoek gaat over document-oriented databasemanagementsystemen</w:t>
      </w:r>
      <w:r w:rsidR="00A77111">
        <w:rPr>
          <w:szCs w:val="22"/>
        </w:rPr>
        <w:t>(DBMS)</w:t>
      </w:r>
      <w:r>
        <w:rPr>
          <w:szCs w:val="22"/>
        </w:rPr>
        <w:t>. Hier</w:t>
      </w:r>
      <w:r w:rsidR="00A77111">
        <w:rPr>
          <w:szCs w:val="22"/>
        </w:rPr>
        <w:t>in</w:t>
      </w:r>
      <w:r>
        <w:rPr>
          <w:szCs w:val="22"/>
        </w:rPr>
        <w:t xml:space="preserve"> zal onderzocht worden welk systeem het beste te gebruiken is</w:t>
      </w:r>
      <w:r w:rsidR="00837B73">
        <w:rPr>
          <w:szCs w:val="22"/>
        </w:rPr>
        <w:t xml:space="preserve"> binnen de tijdsduur van het project.</w:t>
      </w:r>
    </w:p>
    <w:p w14:paraId="0E4DEE16" w14:textId="4E4A0DC8" w:rsidR="00C51C27" w:rsidRDefault="00C51C27" w:rsidP="00C51C27">
      <w:pPr>
        <w:rPr>
          <w:szCs w:val="22"/>
        </w:rPr>
      </w:pPr>
      <w:r>
        <w:rPr>
          <w:szCs w:val="22"/>
        </w:rPr>
        <w:t xml:space="preserve">Voor onze applicatie </w:t>
      </w:r>
      <w:r w:rsidR="00A77111">
        <w:rPr>
          <w:szCs w:val="22"/>
        </w:rPr>
        <w:t>is</w:t>
      </w:r>
      <w:r>
        <w:rPr>
          <w:szCs w:val="22"/>
        </w:rPr>
        <w:t xml:space="preserve"> het van belang dat er meerdere DBMS</w:t>
      </w:r>
      <w:r w:rsidR="00A77111">
        <w:rPr>
          <w:szCs w:val="22"/>
        </w:rPr>
        <w:t>-en</w:t>
      </w:r>
      <w:r w:rsidR="00C8438F">
        <w:rPr>
          <w:szCs w:val="22"/>
        </w:rPr>
        <w:t xml:space="preserve"> </w:t>
      </w:r>
      <w:r>
        <w:rPr>
          <w:szCs w:val="22"/>
        </w:rPr>
        <w:t>API’s</w:t>
      </w:r>
      <w:r w:rsidR="00A77111">
        <w:rPr>
          <w:szCs w:val="22"/>
        </w:rPr>
        <w:t xml:space="preserve"> </w:t>
      </w:r>
      <w:r w:rsidR="00C8438F">
        <w:rPr>
          <w:szCs w:val="22"/>
        </w:rPr>
        <w:t>(Application Programming Interface)</w:t>
      </w:r>
      <w:r>
        <w:rPr>
          <w:szCs w:val="22"/>
        </w:rPr>
        <w:t xml:space="preserve"> konden worden toegevoegd, daarom was het toepasselijk om een tweede DBMS te implementeren in de applicatie. </w:t>
      </w:r>
    </w:p>
    <w:p w14:paraId="45D85607" w14:textId="1FAA9850" w:rsidR="00C51C27" w:rsidRDefault="00C8438F" w:rsidP="00C51C27">
      <w:r>
        <w:rPr>
          <w:szCs w:val="22"/>
        </w:rPr>
        <w:t>Met de hoofdvraag: ‘</w:t>
      </w:r>
      <w:r w:rsidR="00C51C27">
        <w:t>Welk document-oriented databasemanagementsysteem past het beste</w:t>
      </w:r>
      <w:r>
        <w:t xml:space="preserve"> naast </w:t>
      </w:r>
      <w:r w:rsidR="00A77111">
        <w:t>M</w:t>
      </w:r>
      <w:r>
        <w:t>ongoDB in de applicatie?’</w:t>
      </w:r>
      <w:r w:rsidR="00C51C27">
        <w:t xml:space="preserve"> zijn er deelvragen opgesteld. </w:t>
      </w:r>
    </w:p>
    <w:p w14:paraId="5AF9175B" w14:textId="3283A9B1" w:rsidR="00C51C27" w:rsidRDefault="00C51C27" w:rsidP="00C51C27">
      <w:pPr>
        <w:pStyle w:val="Lijstalinea"/>
        <w:numPr>
          <w:ilvl w:val="0"/>
          <w:numId w:val="30"/>
        </w:numPr>
      </w:pPr>
      <w:r>
        <w:t>Wat is een schemaless database?</w:t>
      </w:r>
    </w:p>
    <w:p w14:paraId="76A1A6A9" w14:textId="5B541D36" w:rsidR="00C51C27" w:rsidRDefault="00C51C27" w:rsidP="00C51C27">
      <w:pPr>
        <w:pStyle w:val="Lijstalinea"/>
        <w:numPr>
          <w:ilvl w:val="0"/>
          <w:numId w:val="30"/>
        </w:numPr>
      </w:pPr>
      <w:r>
        <w:t>Wat is een document-oriented database?</w:t>
      </w:r>
    </w:p>
    <w:p w14:paraId="3243D94F" w14:textId="77777777" w:rsidR="00083CA8" w:rsidRDefault="00083CA8" w:rsidP="00083CA8">
      <w:pPr>
        <w:pStyle w:val="Lijstalinea"/>
        <w:numPr>
          <w:ilvl w:val="0"/>
          <w:numId w:val="30"/>
        </w:numPr>
      </w:pPr>
      <w:r>
        <w:t>Welke criteria zijn er te stellen aan document-oriented databasemanagementsystemen en welke gevonden databases voldoen aan deze criteria?</w:t>
      </w:r>
    </w:p>
    <w:p w14:paraId="72AEF78D" w14:textId="77777777" w:rsidR="00083CA8" w:rsidRDefault="00083CA8" w:rsidP="00083CA8"/>
    <w:p w14:paraId="5EB36A3A" w14:textId="1D3AC547" w:rsidR="00C51C27" w:rsidRDefault="00C51C27" w:rsidP="00083CA8">
      <w:r>
        <w:t>Door</w:t>
      </w:r>
      <w:r w:rsidR="00C8438F">
        <w:t xml:space="preserve"> </w:t>
      </w:r>
      <w:r>
        <w:t xml:space="preserve">middel van het beantwoorden van deze deelvragen komen wij </w:t>
      </w:r>
      <w:r w:rsidR="00C8438F">
        <w:t xml:space="preserve">tot een </w:t>
      </w:r>
      <w:r>
        <w:t>antwoord op de hoofdvraag.</w:t>
      </w:r>
      <w:r w:rsidR="00B52E57">
        <w:t xml:space="preserve"> </w:t>
      </w:r>
      <w:r w:rsidR="00B52E57" w:rsidRPr="00661818">
        <w:t>In de laatste deelvraag zullen er een aantal criteria opgesteld worden waarmee de mogelijkheden met elkaar vergeleken zullen worden. Aan de hand van deze criteria wordt in de conclusie een databasemanagementsysteem gekozen die voor deze opdracht het meest van toepassing is.</w:t>
      </w:r>
      <w:r w:rsidR="00B52E57">
        <w:t xml:space="preserve"> </w:t>
      </w:r>
    </w:p>
    <w:p w14:paraId="7DA98A6D" w14:textId="15DC7745" w:rsidR="0078414E" w:rsidRPr="00071013" w:rsidRDefault="0078414E">
      <w:pPr>
        <w:rPr>
          <w:szCs w:val="22"/>
        </w:rPr>
      </w:pPr>
      <w:r w:rsidRPr="00071013">
        <w:rPr>
          <w:szCs w:val="22"/>
        </w:rPr>
        <w:br w:type="page"/>
      </w:r>
    </w:p>
    <w:p w14:paraId="13402DF1" w14:textId="5729CE89" w:rsidR="0078414E" w:rsidRPr="00071013" w:rsidRDefault="0078414E" w:rsidP="0078414E"/>
    <w:p w14:paraId="383DE1E1" w14:textId="0B6B9E37" w:rsidR="000C1E6A" w:rsidRDefault="000C1E6A" w:rsidP="000C1E6A">
      <w:pPr>
        <w:pStyle w:val="Kop1"/>
      </w:pPr>
      <w:bookmarkStart w:id="3" w:name="_Toc467754640"/>
      <w:r w:rsidRPr="00071013">
        <w:t>2. Wat is een schemaless database?</w:t>
      </w:r>
      <w:bookmarkEnd w:id="3"/>
    </w:p>
    <w:p w14:paraId="3AA1500A" w14:textId="77777777" w:rsidR="0096059A" w:rsidRPr="0096059A" w:rsidRDefault="0096059A" w:rsidP="0096059A"/>
    <w:p w14:paraId="285856EB" w14:textId="1FD8F418" w:rsidR="000C1E6A" w:rsidRPr="00071013" w:rsidRDefault="000C1E6A" w:rsidP="005C3D2C">
      <w:pPr>
        <w:pStyle w:val="Kop2"/>
      </w:pPr>
      <w:bookmarkStart w:id="4" w:name="_Toc467754641"/>
      <w:r w:rsidRPr="00071013">
        <w:t>2.1. Inleiding</w:t>
      </w:r>
      <w:bookmarkEnd w:id="4"/>
    </w:p>
    <w:p w14:paraId="0D2760CB" w14:textId="224BE0CE" w:rsidR="000C1E6A" w:rsidRPr="00071013" w:rsidRDefault="000C1E6A" w:rsidP="005C3D2C">
      <w:r w:rsidRPr="00071013">
        <w:t xml:space="preserve">Om antwoord te kunnen vinden op de hoofdvraag is het natuurlijk essentieel dat </w:t>
      </w:r>
      <w:r w:rsidR="008E53A7" w:rsidRPr="00071013">
        <w:t>er allereerst duidelijk is wat nou precies een schemaless database is. Bij deze hoofdvraag wordt er duidelijk gemaakt wat de term inhoudt en welke databases gebruik maken van een schema en welke niet.</w:t>
      </w:r>
    </w:p>
    <w:p w14:paraId="46FC7348" w14:textId="77777777" w:rsidR="008E53A7" w:rsidRPr="00071013" w:rsidRDefault="008E53A7" w:rsidP="008E53A7">
      <w:pPr>
        <w:ind w:left="720"/>
      </w:pPr>
    </w:p>
    <w:p w14:paraId="5DDF7050" w14:textId="6FC794BB" w:rsidR="008E53A7" w:rsidRPr="00071013" w:rsidRDefault="008E53A7" w:rsidP="005C3D2C">
      <w:pPr>
        <w:pStyle w:val="Kop2"/>
      </w:pPr>
      <w:bookmarkStart w:id="5" w:name="_Toc467754642"/>
      <w:r w:rsidRPr="00071013">
        <w:t>2.2 Relationele databases</w:t>
      </w:r>
      <w:bookmarkEnd w:id="5"/>
    </w:p>
    <w:p w14:paraId="4ACFF61D" w14:textId="581F76F2" w:rsidR="008E53A7" w:rsidRPr="00071013" w:rsidRDefault="00C8438F" w:rsidP="005C3D2C">
      <w:r>
        <w:t>Relationele databases</w:t>
      </w:r>
      <w:r w:rsidR="008E53A7" w:rsidRPr="00071013">
        <w:t xml:space="preserve"> maken gebruik van een schema</w:t>
      </w:r>
      <w:r w:rsidR="00403D1C">
        <w:t xml:space="preserve"> om een standaard te definiëren. De n</w:t>
      </w:r>
      <w:r w:rsidR="008E53A7" w:rsidRPr="00071013">
        <w:t>aam verklapt het al, data kan een relatie hebben met andere</w:t>
      </w:r>
      <w:r>
        <w:t xml:space="preserve"> data</w:t>
      </w:r>
      <w:r w:rsidR="008E53A7" w:rsidRPr="00071013">
        <w:t>. Dit is zeer voorkomend omdat je meerdere rasters hebt die met elkaar verbonden worden.</w:t>
      </w:r>
      <w:r w:rsidR="007856F5" w:rsidRPr="00071013">
        <w:t xml:space="preserve"> Zoals je kan zien in het voorbeeld (</w:t>
      </w:r>
      <w:r w:rsidR="00A2364E">
        <w:t>Tabel</w:t>
      </w:r>
      <w:r w:rsidR="00A2100D" w:rsidRPr="00071013">
        <w:t xml:space="preserve"> 1</w:t>
      </w:r>
      <w:r w:rsidR="007856F5" w:rsidRPr="00071013">
        <w:t xml:space="preserve">), zit de data in vakjes die daarvoor bestemd zijn. Bovenaan in de rijen </w:t>
      </w:r>
      <w:r>
        <w:t>is</w:t>
      </w:r>
      <w:r w:rsidR="007856F5" w:rsidRPr="00071013">
        <w:t xml:space="preserve"> gedefinieerd welke data in die kolom hoort, zoals in het voorbeeld de vakjes in het blauw. Het is in dit geval niet mogelijk om nummer in te voeren bij het beroep, omdat het vakje is gereserveerd voor een woord. </w:t>
      </w:r>
      <w:sdt>
        <w:sdtPr>
          <w:id w:val="365108434"/>
          <w:citation/>
        </w:sdtPr>
        <w:sdtEndPr/>
        <w:sdtContent>
          <w:r w:rsidR="00D51A9A" w:rsidRPr="00071013">
            <w:fldChar w:fldCharType="begin"/>
          </w:r>
          <w:r w:rsidR="00D51A9A" w:rsidRPr="00071013">
            <w:instrText xml:space="preserve"> CITATION Wie13 \l 1043 </w:instrText>
          </w:r>
          <w:r w:rsidR="00D51A9A" w:rsidRPr="00071013">
            <w:fldChar w:fldCharType="separate"/>
          </w:r>
          <w:r w:rsidR="00083CA8">
            <w:rPr>
              <w:noProof/>
            </w:rPr>
            <w:t>(Wiegerink, 2013)</w:t>
          </w:r>
          <w:r w:rsidR="00D51A9A" w:rsidRPr="00071013">
            <w:fldChar w:fldCharType="end"/>
          </w:r>
        </w:sdtContent>
      </w:sdt>
    </w:p>
    <w:p w14:paraId="0B6125FE" w14:textId="77777777" w:rsidR="007856F5" w:rsidRPr="00071013" w:rsidRDefault="007856F5" w:rsidP="005C3D2C"/>
    <w:tbl>
      <w:tblPr>
        <w:tblStyle w:val="Tabelraster"/>
        <w:tblW w:w="0" w:type="auto"/>
        <w:tblLook w:val="04A0" w:firstRow="1" w:lastRow="0" w:firstColumn="1" w:lastColumn="0" w:noHBand="0" w:noVBand="1"/>
      </w:tblPr>
      <w:tblGrid>
        <w:gridCol w:w="2490"/>
        <w:gridCol w:w="2539"/>
        <w:gridCol w:w="2491"/>
        <w:gridCol w:w="2552"/>
      </w:tblGrid>
      <w:tr w:rsidR="007856F5" w:rsidRPr="00071013" w14:paraId="18D44042" w14:textId="77777777" w:rsidTr="005C3D2C">
        <w:tc>
          <w:tcPr>
            <w:tcW w:w="2490" w:type="dxa"/>
          </w:tcPr>
          <w:p w14:paraId="2F80C314" w14:textId="7767F721" w:rsidR="007856F5" w:rsidRPr="00071013" w:rsidRDefault="007856F5" w:rsidP="008E53A7">
            <w:pPr>
              <w:rPr>
                <w:color w:val="2E74B5" w:themeColor="accent1" w:themeShade="BF"/>
              </w:rPr>
            </w:pPr>
            <w:r w:rsidRPr="00071013">
              <w:rPr>
                <w:color w:val="2E74B5" w:themeColor="accent1" w:themeShade="BF"/>
              </w:rPr>
              <w:t>Naam</w:t>
            </w:r>
          </w:p>
        </w:tc>
        <w:tc>
          <w:tcPr>
            <w:tcW w:w="2539" w:type="dxa"/>
          </w:tcPr>
          <w:p w14:paraId="79C89128" w14:textId="6A8092D0" w:rsidR="007856F5" w:rsidRPr="00071013" w:rsidRDefault="007856F5" w:rsidP="008E53A7">
            <w:pPr>
              <w:rPr>
                <w:color w:val="2E74B5" w:themeColor="accent1" w:themeShade="BF"/>
              </w:rPr>
            </w:pPr>
            <w:r w:rsidRPr="00071013">
              <w:rPr>
                <w:color w:val="2E74B5" w:themeColor="accent1" w:themeShade="BF"/>
              </w:rPr>
              <w:t>Achternaam</w:t>
            </w:r>
          </w:p>
        </w:tc>
        <w:tc>
          <w:tcPr>
            <w:tcW w:w="2491" w:type="dxa"/>
          </w:tcPr>
          <w:p w14:paraId="1E75A2E5" w14:textId="6411AB59" w:rsidR="007856F5" w:rsidRPr="00071013" w:rsidRDefault="007856F5" w:rsidP="008E53A7">
            <w:pPr>
              <w:rPr>
                <w:color w:val="2E74B5" w:themeColor="accent1" w:themeShade="BF"/>
              </w:rPr>
            </w:pPr>
            <w:r w:rsidRPr="00071013">
              <w:rPr>
                <w:color w:val="2E74B5" w:themeColor="accent1" w:themeShade="BF"/>
              </w:rPr>
              <w:t>Leeftijd</w:t>
            </w:r>
          </w:p>
        </w:tc>
        <w:tc>
          <w:tcPr>
            <w:tcW w:w="2552" w:type="dxa"/>
          </w:tcPr>
          <w:p w14:paraId="21F6EC4E" w14:textId="0079FBB5" w:rsidR="007856F5" w:rsidRPr="00071013" w:rsidRDefault="007856F5" w:rsidP="008E53A7">
            <w:pPr>
              <w:rPr>
                <w:color w:val="2E74B5" w:themeColor="accent1" w:themeShade="BF"/>
              </w:rPr>
            </w:pPr>
            <w:r w:rsidRPr="00071013">
              <w:rPr>
                <w:color w:val="2E74B5" w:themeColor="accent1" w:themeShade="BF"/>
              </w:rPr>
              <w:t>Beroep</w:t>
            </w:r>
          </w:p>
        </w:tc>
      </w:tr>
      <w:tr w:rsidR="007856F5" w:rsidRPr="00071013" w14:paraId="0571530F" w14:textId="77777777" w:rsidTr="005C3D2C">
        <w:tc>
          <w:tcPr>
            <w:tcW w:w="2490" w:type="dxa"/>
          </w:tcPr>
          <w:p w14:paraId="21B1E83D" w14:textId="14E77397" w:rsidR="007856F5" w:rsidRPr="00071013" w:rsidRDefault="007856F5" w:rsidP="008E53A7">
            <w:r w:rsidRPr="00071013">
              <w:t>Harry</w:t>
            </w:r>
          </w:p>
        </w:tc>
        <w:tc>
          <w:tcPr>
            <w:tcW w:w="2539" w:type="dxa"/>
          </w:tcPr>
          <w:p w14:paraId="412731D8" w14:textId="72DF82F3" w:rsidR="007856F5" w:rsidRPr="00071013" w:rsidRDefault="007856F5" w:rsidP="008E53A7">
            <w:r w:rsidRPr="00071013">
              <w:t>Van Duyk</w:t>
            </w:r>
          </w:p>
        </w:tc>
        <w:tc>
          <w:tcPr>
            <w:tcW w:w="2491" w:type="dxa"/>
          </w:tcPr>
          <w:p w14:paraId="17B00277" w14:textId="03AF9546" w:rsidR="007856F5" w:rsidRPr="00071013" w:rsidRDefault="007856F5" w:rsidP="008E53A7">
            <w:r w:rsidRPr="00071013">
              <w:t>42</w:t>
            </w:r>
          </w:p>
        </w:tc>
        <w:tc>
          <w:tcPr>
            <w:tcW w:w="2552" w:type="dxa"/>
          </w:tcPr>
          <w:p w14:paraId="565B3E49" w14:textId="01FE4E9D" w:rsidR="007856F5" w:rsidRPr="00071013" w:rsidRDefault="007856F5" w:rsidP="008E53A7">
            <w:r w:rsidRPr="00071013">
              <w:t>Automonteur</w:t>
            </w:r>
          </w:p>
        </w:tc>
      </w:tr>
      <w:tr w:rsidR="007856F5" w:rsidRPr="00071013" w14:paraId="473052E2" w14:textId="77777777" w:rsidTr="005C3D2C">
        <w:tc>
          <w:tcPr>
            <w:tcW w:w="2490" w:type="dxa"/>
          </w:tcPr>
          <w:p w14:paraId="678C2670" w14:textId="141A88A5" w:rsidR="007856F5" w:rsidRPr="00071013" w:rsidRDefault="007856F5" w:rsidP="008E53A7">
            <w:r w:rsidRPr="00071013">
              <w:t>Gerrie</w:t>
            </w:r>
          </w:p>
        </w:tc>
        <w:tc>
          <w:tcPr>
            <w:tcW w:w="2539" w:type="dxa"/>
          </w:tcPr>
          <w:p w14:paraId="06AB752D" w14:textId="58F8F0D8" w:rsidR="007856F5" w:rsidRPr="00071013" w:rsidRDefault="007856F5" w:rsidP="008E53A7">
            <w:r w:rsidRPr="00071013">
              <w:t>Janssen</w:t>
            </w:r>
          </w:p>
        </w:tc>
        <w:tc>
          <w:tcPr>
            <w:tcW w:w="2491" w:type="dxa"/>
          </w:tcPr>
          <w:p w14:paraId="7ABAF4B1" w14:textId="613C6336" w:rsidR="007856F5" w:rsidRPr="00071013" w:rsidRDefault="007856F5" w:rsidP="008E53A7">
            <w:r w:rsidRPr="00071013">
              <w:t>30</w:t>
            </w:r>
          </w:p>
        </w:tc>
        <w:tc>
          <w:tcPr>
            <w:tcW w:w="2552" w:type="dxa"/>
          </w:tcPr>
          <w:p w14:paraId="714A3717" w14:textId="64B6F92A" w:rsidR="007856F5" w:rsidRPr="00071013" w:rsidRDefault="007856F5" w:rsidP="008E53A7">
            <w:r w:rsidRPr="00071013">
              <w:t>Boer</w:t>
            </w:r>
          </w:p>
        </w:tc>
      </w:tr>
      <w:tr w:rsidR="007856F5" w:rsidRPr="00071013" w14:paraId="74443311" w14:textId="77777777" w:rsidTr="005C3D2C">
        <w:tc>
          <w:tcPr>
            <w:tcW w:w="2490" w:type="dxa"/>
          </w:tcPr>
          <w:p w14:paraId="23E886BD" w14:textId="5A81A556" w:rsidR="007856F5" w:rsidRPr="00071013" w:rsidRDefault="007856F5" w:rsidP="008E53A7">
            <w:r w:rsidRPr="00071013">
              <w:t>Berend</w:t>
            </w:r>
          </w:p>
        </w:tc>
        <w:tc>
          <w:tcPr>
            <w:tcW w:w="2539" w:type="dxa"/>
          </w:tcPr>
          <w:p w14:paraId="2A85C3F3" w14:textId="1F65A3EC" w:rsidR="007856F5" w:rsidRPr="00071013" w:rsidRDefault="007856F5" w:rsidP="008E53A7">
            <w:r w:rsidRPr="00071013">
              <w:t>van de Broek</w:t>
            </w:r>
          </w:p>
        </w:tc>
        <w:tc>
          <w:tcPr>
            <w:tcW w:w="2491" w:type="dxa"/>
          </w:tcPr>
          <w:p w14:paraId="68BAF919" w14:textId="194E49B6" w:rsidR="007856F5" w:rsidRPr="00071013" w:rsidRDefault="007856F5" w:rsidP="008E53A7">
            <w:r w:rsidRPr="00071013">
              <w:t>22</w:t>
            </w:r>
          </w:p>
        </w:tc>
        <w:tc>
          <w:tcPr>
            <w:tcW w:w="2552" w:type="dxa"/>
          </w:tcPr>
          <w:p w14:paraId="67F31A48" w14:textId="6B6E8EB3" w:rsidR="007856F5" w:rsidRPr="00071013" w:rsidRDefault="007856F5" w:rsidP="008E53A7">
            <w:r w:rsidRPr="00071013">
              <w:t>Student</w:t>
            </w:r>
          </w:p>
        </w:tc>
      </w:tr>
    </w:tbl>
    <w:p w14:paraId="49992A9C" w14:textId="26FE9AF8" w:rsidR="007856F5" w:rsidRPr="00071013" w:rsidRDefault="00F643F2" w:rsidP="002E3350">
      <w:pPr>
        <w:pStyle w:val="Bijschrift"/>
      </w:pPr>
      <w:r w:rsidRPr="00071013">
        <w:t>Tab</w:t>
      </w:r>
      <w:r w:rsidR="00A2364E">
        <w:t>el</w:t>
      </w:r>
      <w:r w:rsidRPr="00071013">
        <w:t xml:space="preserve"> </w:t>
      </w:r>
      <w:r w:rsidRPr="00071013">
        <w:fldChar w:fldCharType="begin"/>
      </w:r>
      <w:r w:rsidRPr="00071013">
        <w:instrText xml:space="preserve"> SEQ Table \* ARABIC </w:instrText>
      </w:r>
      <w:r w:rsidRPr="00071013">
        <w:fldChar w:fldCharType="separate"/>
      </w:r>
      <w:r w:rsidR="00C674D9" w:rsidRPr="00071013">
        <w:rPr>
          <w:noProof/>
        </w:rPr>
        <w:t>1</w:t>
      </w:r>
      <w:r w:rsidRPr="00071013">
        <w:fldChar w:fldCharType="end"/>
      </w:r>
      <w:r w:rsidRPr="00071013">
        <w:t xml:space="preserve"> Relationele database tabel</w:t>
      </w:r>
    </w:p>
    <w:p w14:paraId="7046D537" w14:textId="77777777" w:rsidR="00F643F2" w:rsidRPr="00071013" w:rsidRDefault="00F643F2" w:rsidP="005C3D2C"/>
    <w:p w14:paraId="3D5D4929" w14:textId="30329501" w:rsidR="007856F5" w:rsidRPr="00071013" w:rsidRDefault="007856F5" w:rsidP="005C3D2C">
      <w:pPr>
        <w:pStyle w:val="Kop2"/>
      </w:pPr>
      <w:bookmarkStart w:id="6" w:name="_Toc467754643"/>
      <w:r w:rsidRPr="00071013">
        <w:t xml:space="preserve">2.3 </w:t>
      </w:r>
      <w:r w:rsidR="00AB4D10" w:rsidRPr="00071013">
        <w:t>NoSQL</w:t>
      </w:r>
      <w:bookmarkEnd w:id="6"/>
    </w:p>
    <w:p w14:paraId="48CFACBC" w14:textId="7BE1DE88" w:rsidR="0096059A" w:rsidRDefault="00414709" w:rsidP="0096059A">
      <w:r w:rsidRPr="00414709">
        <w:t xml:space="preserve">NoSQL is een verzamelnaam voor een groot aantal DBMS-en die op aanmerkelijke wijze verschillen van relationele </w:t>
      </w:r>
      <w:r>
        <w:t>databasemanagementsystemen</w:t>
      </w:r>
      <w:r w:rsidR="002E3350">
        <w:t>. NoSQL</w:t>
      </w:r>
      <w:r>
        <w:t>-</w:t>
      </w:r>
      <w:r w:rsidR="002E3350">
        <w:t>databases maken, in tegenstelling tot relationele databases, niet gebruik van schema’s en relaties. NoSQL kan worden onderverdeeld in meerdere types database</w:t>
      </w:r>
      <w:r>
        <w:t>s</w:t>
      </w:r>
      <w:r w:rsidR="002E3350">
        <w:t xml:space="preserve">, elke type heeft zijn eigen manier van </w:t>
      </w:r>
      <w:r>
        <w:t xml:space="preserve">het </w:t>
      </w:r>
      <w:r w:rsidR="002E3350">
        <w:t>opslaan van</w:t>
      </w:r>
      <w:r>
        <w:t xml:space="preserve"> data</w:t>
      </w:r>
      <w:r w:rsidR="002E3350">
        <w:t>. NoSQL is ontworpen om te kunnen werken met de moderne servers en applicaties van deze tijd.</w:t>
      </w:r>
    </w:p>
    <w:p w14:paraId="2EA27DF0" w14:textId="0C67D299" w:rsidR="00414709" w:rsidRDefault="00AE7EE4" w:rsidP="0096059A">
      <w:r>
        <w:rPr>
          <w:noProof/>
          <w:lang w:eastAsia="nl-NL"/>
        </w:rPr>
        <mc:AlternateContent>
          <mc:Choice Requires="wpg">
            <w:drawing>
              <wp:anchor distT="0" distB="0" distL="114300" distR="114300" simplePos="0" relativeHeight="251671552" behindDoc="0" locked="0" layoutInCell="1" allowOverlap="1" wp14:anchorId="060700DE" wp14:editId="09724E25">
                <wp:simplePos x="0" y="0"/>
                <wp:positionH relativeFrom="column">
                  <wp:posOffset>5227983</wp:posOffset>
                </wp:positionH>
                <wp:positionV relativeFrom="paragraph">
                  <wp:posOffset>101296</wp:posOffset>
                </wp:positionV>
                <wp:extent cx="1815161" cy="1797244"/>
                <wp:effectExtent l="0" t="0" r="0" b="0"/>
                <wp:wrapTight wrapText="bothSides">
                  <wp:wrapPolygon edited="0">
                    <wp:start x="0" y="0"/>
                    <wp:lineTo x="0" y="21295"/>
                    <wp:lineTo x="21313" y="21295"/>
                    <wp:lineTo x="21313" y="16715"/>
                    <wp:lineTo x="20179" y="14654"/>
                    <wp:lineTo x="20179" y="0"/>
                    <wp:lineTo x="0" y="0"/>
                  </wp:wrapPolygon>
                </wp:wrapTight>
                <wp:docPr id="20" name="Groep 20"/>
                <wp:cNvGraphicFramePr/>
                <a:graphic xmlns:a="http://schemas.openxmlformats.org/drawingml/2006/main">
                  <a:graphicData uri="http://schemas.microsoft.com/office/word/2010/wordprocessingGroup">
                    <wpg:wgp>
                      <wpg:cNvGrpSpPr/>
                      <wpg:grpSpPr>
                        <a:xfrm>
                          <a:off x="0" y="0"/>
                          <a:ext cx="1815161" cy="1797244"/>
                          <a:chOff x="0" y="0"/>
                          <a:chExt cx="1815161" cy="1797244"/>
                        </a:xfrm>
                      </wpg:grpSpPr>
                      <pic:pic xmlns:pic="http://schemas.openxmlformats.org/drawingml/2006/picture">
                        <pic:nvPicPr>
                          <pic:cNvPr id="10" name="Picture 10" descr="../../../../Downloads/relating_docs.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3860" cy="1390015"/>
                          </a:xfrm>
                          <a:prstGeom prst="rect">
                            <a:avLst/>
                          </a:prstGeom>
                          <a:noFill/>
                          <a:ln>
                            <a:noFill/>
                          </a:ln>
                        </pic:spPr>
                      </pic:pic>
                      <wps:wsp>
                        <wps:cNvPr id="11" name="Text Box 11"/>
                        <wps:cNvSpPr txBox="1"/>
                        <wps:spPr>
                          <a:xfrm>
                            <a:off x="7951" y="1391479"/>
                            <a:ext cx="1807210" cy="405765"/>
                          </a:xfrm>
                          <a:prstGeom prst="rect">
                            <a:avLst/>
                          </a:prstGeom>
                          <a:solidFill>
                            <a:prstClr val="white"/>
                          </a:solidFill>
                          <a:ln>
                            <a:noFill/>
                          </a:ln>
                          <a:effectLst/>
                        </wps:spPr>
                        <wps:txbx>
                          <w:txbxContent>
                            <w:p w14:paraId="13BD5277" w14:textId="2E0D87D1" w:rsidR="00661818" w:rsidRPr="0041668C" w:rsidRDefault="00661818" w:rsidP="0041668C">
                              <w:pPr>
                                <w:pStyle w:val="Bijschrift"/>
                              </w:pPr>
                              <w:r>
                                <w:t xml:space="preserve">Figuur 2.1 document-oriented voorbeeld </w:t>
                              </w:r>
                              <w:sdt>
                                <w:sdtPr>
                                  <w:id w:val="172776030"/>
                                  <w:citation/>
                                </w:sdtPr>
                                <w:sdtEndPr/>
                                <w:sdtContent>
                                  <w:r>
                                    <w:fldChar w:fldCharType="begin"/>
                                  </w:r>
                                  <w:r>
                                    <w:instrText xml:space="preserve"> CITATION CouZD \l 1043 </w:instrText>
                                  </w:r>
                                  <w:r>
                                    <w:fldChar w:fldCharType="separate"/>
                                  </w:r>
                                  <w:r w:rsidR="00083CA8">
                                    <w:rPr>
                                      <w:noProof/>
                                    </w:rPr>
                                    <w:t>(Couchbase, Z.D.)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0700DE" id="Groep 20" o:spid="_x0000_s1030" style="position:absolute;margin-left:411.65pt;margin-top:8pt;width:142.95pt;height:141.5pt;z-index:251671552" coordsize="18151,17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1" type="#_x0000_t75" alt="../../../../Downloads/relating_docs.png" style="position:absolute;width:16738;height:13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">
                  <v:imagedata r:id="rId10" o:title="relating_docs"/>
                  <v:path arrowok="t"/>
                </v:shape>
                <v:shape id="Text Box 11" o:spid="_x0000_s1032" type="#_x0000_t202" style="position:absolute;left:79;top:13914;width:1807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13BD5277" w14:textId="2E0D87D1" w:rsidR="00661818" w:rsidRPr="0041668C" w:rsidRDefault="00661818" w:rsidP="0041668C">
                        <w:pPr>
                          <w:pStyle w:val="Bijschrift"/>
                        </w:pPr>
                        <w:r>
                          <w:t xml:space="preserve">Figuur 2.1 document-oriented voorbeeld </w:t>
                        </w:r>
                        <w:sdt>
                          <w:sdtPr>
                            <w:id w:val="172776030"/>
                            <w:citation/>
                          </w:sdtPr>
                          <w:sdtEndPr/>
                          <w:sdtContent>
                            <w:r>
                              <w:fldChar w:fldCharType="begin"/>
                            </w:r>
                            <w:r>
                              <w:instrText xml:space="preserve"> CITATION CouZD \l 1043 </w:instrText>
                            </w:r>
                            <w:r>
                              <w:fldChar w:fldCharType="separate"/>
                            </w:r>
                            <w:r w:rsidR="00083CA8">
                              <w:rPr>
                                <w:noProof/>
                              </w:rPr>
                              <w:t>(Couchbase, Z.D.)</w:t>
                            </w:r>
                            <w:r>
                              <w:fldChar w:fldCharType="end"/>
                            </w:r>
                          </w:sdtContent>
                        </w:sdt>
                      </w:p>
                    </w:txbxContent>
                  </v:textbox>
                </v:shape>
                <w10:wrap type="tight"/>
              </v:group>
            </w:pict>
          </mc:Fallback>
        </mc:AlternateContent>
      </w:r>
    </w:p>
    <w:p w14:paraId="5922989D" w14:textId="1FDDDD7E" w:rsidR="006D5CB9" w:rsidRPr="00071013" w:rsidRDefault="002E3350" w:rsidP="002E3350">
      <w:pPr>
        <w:pStyle w:val="Kop3"/>
        <w:rPr>
          <w:rFonts w:eastAsia="Times New Roman"/>
        </w:rPr>
      </w:pPr>
      <w:bookmarkStart w:id="7" w:name="_Toc467754644"/>
      <w:r>
        <w:t>2.3.1</w:t>
      </w:r>
      <w:r w:rsidR="006D5CB9" w:rsidRPr="00071013">
        <w:t xml:space="preserve"> </w:t>
      </w:r>
      <w:r w:rsidR="006D5CB9" w:rsidRPr="00071013">
        <w:rPr>
          <w:rFonts w:eastAsia="Times New Roman"/>
        </w:rPr>
        <w:t>NoSQL Database Types</w:t>
      </w:r>
      <w:bookmarkEnd w:id="7"/>
    </w:p>
    <w:p w14:paraId="73C1083C" w14:textId="60BA0C0B" w:rsidR="006D5CB9" w:rsidRDefault="006D5CB9" w:rsidP="002E3350">
      <w:pPr>
        <w:rPr>
          <w:b/>
        </w:rPr>
      </w:pPr>
      <w:r w:rsidRPr="002E3350">
        <w:rPr>
          <w:b/>
        </w:rPr>
        <w:t>Document</w:t>
      </w:r>
      <w:r w:rsidR="002E3350">
        <w:rPr>
          <w:b/>
        </w:rPr>
        <w:t>-</w:t>
      </w:r>
      <w:r w:rsidR="00833735">
        <w:rPr>
          <w:b/>
        </w:rPr>
        <w:t>oriented</w:t>
      </w:r>
      <w:r w:rsidR="00742940">
        <w:rPr>
          <w:b/>
        </w:rPr>
        <w:t>:</w:t>
      </w:r>
    </w:p>
    <w:p w14:paraId="56D4A5F9" w14:textId="6DBD30E3" w:rsidR="002E3350" w:rsidRPr="00833735" w:rsidRDefault="00AE7EE4" w:rsidP="00742940">
      <w:pPr>
        <w:ind w:left="720"/>
        <w:rPr>
          <w:rFonts w:asciiTheme="majorHAnsi" w:hAnsiTheme="majorHAnsi"/>
        </w:rPr>
      </w:pPr>
      <w:r>
        <w:rPr>
          <w:noProof/>
          <w:lang w:eastAsia="nl-NL"/>
        </w:rPr>
        <mc:AlternateContent>
          <mc:Choice Requires="wpg">
            <w:drawing>
              <wp:anchor distT="0" distB="0" distL="114300" distR="114300" simplePos="0" relativeHeight="251675648" behindDoc="0" locked="0" layoutInCell="1" allowOverlap="1" wp14:anchorId="2FEE99F3" wp14:editId="012C89FB">
                <wp:simplePos x="0" y="0"/>
                <wp:positionH relativeFrom="column">
                  <wp:posOffset>4662970</wp:posOffset>
                </wp:positionH>
                <wp:positionV relativeFrom="paragraph">
                  <wp:posOffset>1321297</wp:posOffset>
                </wp:positionV>
                <wp:extent cx="2435225" cy="1626373"/>
                <wp:effectExtent l="0" t="0" r="3175" b="0"/>
                <wp:wrapSquare wrapText="bothSides"/>
                <wp:docPr id="9" name="Groep 9"/>
                <wp:cNvGraphicFramePr/>
                <a:graphic xmlns:a="http://schemas.openxmlformats.org/drawingml/2006/main">
                  <a:graphicData uri="http://schemas.microsoft.com/office/word/2010/wordprocessingGroup">
                    <wpg:wgp>
                      <wpg:cNvGrpSpPr/>
                      <wpg:grpSpPr>
                        <a:xfrm>
                          <a:off x="0" y="0"/>
                          <a:ext cx="2435225" cy="1626373"/>
                          <a:chOff x="0" y="0"/>
                          <a:chExt cx="2435225" cy="1626373"/>
                        </a:xfrm>
                      </wpg:grpSpPr>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13468" y="0"/>
                            <a:ext cx="1952625" cy="1382395"/>
                          </a:xfrm>
                          <a:prstGeom prst="rect">
                            <a:avLst/>
                          </a:prstGeom>
                        </pic:spPr>
                      </pic:pic>
                      <wps:wsp>
                        <wps:cNvPr id="13" name="Text Box 13"/>
                        <wps:cNvSpPr txBox="1"/>
                        <wps:spPr>
                          <a:xfrm>
                            <a:off x="0" y="1359673"/>
                            <a:ext cx="2435225" cy="266700"/>
                          </a:xfrm>
                          <a:prstGeom prst="rect">
                            <a:avLst/>
                          </a:prstGeom>
                          <a:solidFill>
                            <a:prstClr val="white"/>
                          </a:solidFill>
                          <a:ln>
                            <a:noFill/>
                          </a:ln>
                          <a:effectLst/>
                        </wps:spPr>
                        <wps:txbx>
                          <w:txbxContent>
                            <w:p w14:paraId="76BA136E" w14:textId="23BFD026" w:rsidR="00661818" w:rsidRPr="00E55827" w:rsidRDefault="00661818" w:rsidP="0041668C">
                              <w:pPr>
                                <w:pStyle w:val="Bijschrift"/>
                                <w:rPr>
                                  <w:sz w:val="22"/>
                                </w:rPr>
                              </w:pPr>
                              <w:r>
                                <w:t>Figuur 2.2 Graph-store voorbeeld</w:t>
                              </w:r>
                              <w:sdt>
                                <w:sdtPr>
                                  <w:id w:val="-1673324914"/>
                                  <w:citation/>
                                </w:sdtPr>
                                <w:sdtEndPr/>
                                <w:sdtContent>
                                  <w:r>
                                    <w:fldChar w:fldCharType="begin"/>
                                  </w:r>
                                  <w:r>
                                    <w:instrText xml:space="preserve"> CITATION Ang08 \l 1043 </w:instrText>
                                  </w:r>
                                  <w:r>
                                    <w:fldChar w:fldCharType="separate"/>
                                  </w:r>
                                  <w:r w:rsidR="00083CA8">
                                    <w:rPr>
                                      <w:noProof/>
                                    </w:rPr>
                                    <w:t xml:space="preserve"> (Straughan, 2013)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EE99F3" id="Groep 9" o:spid="_x0000_s1033" style="position:absolute;left:0;text-align:left;margin-left:367.15pt;margin-top:104.05pt;width:191.75pt;height:128.05pt;z-index:251675648" coordsize="24352,16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">
                <v:shape id="Picture 12" o:spid="_x0000_s1034" type="#_x0000_t75" style="position:absolute;left:4134;width:19526;height:13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">
                  <v:imagedata r:id="rId12" o:title=""/>
                  <v:path arrowok="t"/>
                </v:shape>
                <v:shape id="Text Box 13" o:spid="_x0000_s1035" type="#_x0000_t202" style="position:absolute;top:13596;width:2435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76BA136E" w14:textId="23BFD026" w:rsidR="00661818" w:rsidRPr="00E55827" w:rsidRDefault="00661818" w:rsidP="0041668C">
                        <w:pPr>
                          <w:pStyle w:val="Bijschrift"/>
                          <w:rPr>
                            <w:sz w:val="22"/>
                          </w:rPr>
                        </w:pPr>
                        <w:r>
                          <w:t>Figuur 2.2 Graph-store voorbeeld</w:t>
                        </w:r>
                        <w:sdt>
                          <w:sdtPr>
                            <w:id w:val="-1673324914"/>
                            <w:citation/>
                          </w:sdtPr>
                          <w:sdtEndPr/>
                          <w:sdtContent>
                            <w:r>
                              <w:fldChar w:fldCharType="begin"/>
                            </w:r>
                            <w:r>
                              <w:instrText xml:space="preserve"> CITATION Ang08 \l 1043 </w:instrText>
                            </w:r>
                            <w:r>
                              <w:fldChar w:fldCharType="separate"/>
                            </w:r>
                            <w:r w:rsidR="00083CA8">
                              <w:rPr>
                                <w:noProof/>
                              </w:rPr>
                              <w:t xml:space="preserve"> (Straughan, 2013)</w:t>
                            </w:r>
                            <w:r>
                              <w:fldChar w:fldCharType="end"/>
                            </w:r>
                          </w:sdtContent>
                        </w:sdt>
                      </w:p>
                    </w:txbxContent>
                  </v:textbox>
                </v:shape>
                <w10:wrap type="square"/>
              </v:group>
            </w:pict>
          </mc:Fallback>
        </mc:AlternateContent>
      </w:r>
      <w:r w:rsidR="00833735" w:rsidRPr="00833735">
        <w:rPr>
          <w:rFonts w:asciiTheme="majorHAnsi" w:hAnsiTheme="majorHAnsi"/>
        </w:rPr>
        <w:t xml:space="preserve">Document-oriented databases maken gebruik van een ‘key’ en een ‘value’. De key </w:t>
      </w:r>
      <w:r w:rsidR="00414709" w:rsidRPr="00833735">
        <w:rPr>
          <w:rFonts w:asciiTheme="majorHAnsi" w:hAnsiTheme="majorHAnsi"/>
        </w:rPr>
        <w:t>representeert</w:t>
      </w:r>
      <w:r w:rsidR="00833735" w:rsidRPr="00833735">
        <w:rPr>
          <w:rFonts w:asciiTheme="majorHAnsi" w:hAnsiTheme="majorHAnsi"/>
        </w:rPr>
        <w:t xml:space="preserve"> een naam voor de data die daar aan vast hangt, dit is te vergelijken met een kolomnaam bij een relationele databases.</w:t>
      </w:r>
      <w:r w:rsidR="00833735">
        <w:rPr>
          <w:rFonts w:asciiTheme="majorHAnsi" w:hAnsiTheme="majorHAnsi"/>
        </w:rPr>
        <w:t xml:space="preserve"> De ‘value’ bestaat uit een waarde die is ingevoerd bij de ‘key’. D</w:t>
      </w:r>
      <w:r w:rsidR="00414709">
        <w:rPr>
          <w:rFonts w:asciiTheme="majorHAnsi" w:hAnsiTheme="majorHAnsi"/>
        </w:rPr>
        <w:t>eze</w:t>
      </w:r>
      <w:r w:rsidR="00833735">
        <w:rPr>
          <w:rFonts w:asciiTheme="majorHAnsi" w:hAnsiTheme="majorHAnsi"/>
        </w:rPr>
        <w:t xml:space="preserve"> k</w:t>
      </w:r>
      <w:r w:rsidR="00414709">
        <w:rPr>
          <w:rFonts w:asciiTheme="majorHAnsi" w:hAnsiTheme="majorHAnsi"/>
        </w:rPr>
        <w:t>unne</w:t>
      </w:r>
      <w:r w:rsidR="00833735">
        <w:rPr>
          <w:rFonts w:asciiTheme="majorHAnsi" w:hAnsiTheme="majorHAnsi"/>
        </w:rPr>
        <w:t xml:space="preserve">n meerdere soorten datatypes zijn, zoals integer, string, array etc. Tevens maakt hij gebruik van ‘id’s’, deze bevatten een willekeurige string die een document </w:t>
      </w:r>
      <w:r w:rsidR="00B75580">
        <w:rPr>
          <w:rFonts w:asciiTheme="majorHAnsi" w:hAnsiTheme="majorHAnsi"/>
        </w:rPr>
        <w:t>representeert</w:t>
      </w:r>
      <w:r w:rsidR="00833735">
        <w:rPr>
          <w:rFonts w:asciiTheme="majorHAnsi" w:hAnsiTheme="majorHAnsi"/>
        </w:rPr>
        <w:t xml:space="preserve">. Deze String kan ook worden aangepast naar </w:t>
      </w:r>
      <w:r w:rsidR="00B75580">
        <w:rPr>
          <w:rFonts w:asciiTheme="majorHAnsi" w:hAnsiTheme="majorHAnsi"/>
        </w:rPr>
        <w:t>een ander datatype</w:t>
      </w:r>
      <w:r w:rsidR="00833735">
        <w:rPr>
          <w:rFonts w:asciiTheme="majorHAnsi" w:hAnsiTheme="majorHAnsi"/>
        </w:rPr>
        <w:t>. Document-</w:t>
      </w:r>
      <w:r w:rsidR="00414709">
        <w:rPr>
          <w:rFonts w:asciiTheme="majorHAnsi" w:hAnsiTheme="majorHAnsi"/>
        </w:rPr>
        <w:t>oriented</w:t>
      </w:r>
      <w:r w:rsidR="00833735">
        <w:rPr>
          <w:rFonts w:asciiTheme="majorHAnsi" w:hAnsiTheme="majorHAnsi"/>
        </w:rPr>
        <w:t xml:space="preserve"> databases hebben de mogelijkheid om documenten met elkaar te linken door</w:t>
      </w:r>
      <w:r w:rsidR="00B75580">
        <w:rPr>
          <w:rFonts w:asciiTheme="majorHAnsi" w:hAnsiTheme="majorHAnsi"/>
        </w:rPr>
        <w:t xml:space="preserve"> </w:t>
      </w:r>
      <w:r w:rsidR="00833735">
        <w:rPr>
          <w:rFonts w:asciiTheme="majorHAnsi" w:hAnsiTheme="majorHAnsi"/>
        </w:rPr>
        <w:t>middel van deze ‘id’s’</w:t>
      </w:r>
      <w:r w:rsidR="00B75580">
        <w:rPr>
          <w:rFonts w:asciiTheme="majorHAnsi" w:hAnsiTheme="majorHAnsi"/>
        </w:rPr>
        <w:t>,</w:t>
      </w:r>
      <w:r w:rsidR="00833735">
        <w:rPr>
          <w:rFonts w:asciiTheme="majorHAnsi" w:hAnsiTheme="majorHAnsi"/>
        </w:rPr>
        <w:t xml:space="preserve"> of te embedden door een document in een ander document te </w:t>
      </w:r>
      <w:r w:rsidR="00B75580">
        <w:rPr>
          <w:rFonts w:asciiTheme="majorHAnsi" w:hAnsiTheme="majorHAnsi"/>
        </w:rPr>
        <w:t>nestelen</w:t>
      </w:r>
      <w:r w:rsidR="00582B60" w:rsidRPr="00582B60">
        <w:t xml:space="preserve"> </w:t>
      </w:r>
      <w:sdt>
        <w:sdtPr>
          <w:id w:val="349533108"/>
          <w:citation/>
        </w:sdtPr>
        <w:sdtEndPr/>
        <w:sdtContent>
          <w:r w:rsidR="00582B60">
            <w:fldChar w:fldCharType="begin"/>
          </w:r>
          <w:r w:rsidR="00582B60">
            <w:instrText xml:space="preserve"> CITATION MonZD1 \l 1043 </w:instrText>
          </w:r>
          <w:r w:rsidR="00582B60">
            <w:fldChar w:fldCharType="separate"/>
          </w:r>
          <w:r w:rsidR="00083CA8">
            <w:rPr>
              <w:noProof/>
            </w:rPr>
            <w:t>(MongoDB, Z.D.)</w:t>
          </w:r>
          <w:r w:rsidR="00582B60">
            <w:fldChar w:fldCharType="end"/>
          </w:r>
        </w:sdtContent>
      </w:sdt>
      <w:r>
        <w:t xml:space="preserve">. In figuur 2.1 is een voorbeeld te zien van een document-oriented database. </w:t>
      </w:r>
    </w:p>
    <w:p w14:paraId="313E412A" w14:textId="77777777" w:rsidR="0041668C" w:rsidRDefault="0041668C" w:rsidP="00742940">
      <w:pPr>
        <w:rPr>
          <w:b/>
          <w:bdr w:val="none" w:sz="0" w:space="0" w:color="auto" w:frame="1"/>
        </w:rPr>
      </w:pPr>
    </w:p>
    <w:p w14:paraId="506A7660" w14:textId="366E11D1" w:rsidR="00772F24" w:rsidRDefault="00772F24" w:rsidP="00742940">
      <w:pPr>
        <w:rPr>
          <w:b/>
          <w:bdr w:val="none" w:sz="0" w:space="0" w:color="auto" w:frame="1"/>
        </w:rPr>
      </w:pPr>
      <w:r w:rsidRPr="002E3350">
        <w:rPr>
          <w:b/>
          <w:bdr w:val="none" w:sz="0" w:space="0" w:color="auto" w:frame="1"/>
        </w:rPr>
        <w:t>Graph</w:t>
      </w:r>
      <w:r w:rsidR="00AE7EE4">
        <w:rPr>
          <w:b/>
          <w:bdr w:val="none" w:sz="0" w:space="0" w:color="auto" w:frame="1"/>
        </w:rPr>
        <w:t>-</w:t>
      </w:r>
      <w:r w:rsidRPr="002E3350">
        <w:rPr>
          <w:b/>
          <w:bdr w:val="none" w:sz="0" w:space="0" w:color="auto" w:frame="1"/>
        </w:rPr>
        <w:t>Stores</w:t>
      </w:r>
      <w:r w:rsidR="00742940">
        <w:rPr>
          <w:b/>
          <w:bdr w:val="none" w:sz="0" w:space="0" w:color="auto" w:frame="1"/>
        </w:rPr>
        <w:t>:</w:t>
      </w:r>
    </w:p>
    <w:p w14:paraId="5D65E193" w14:textId="53777EDD" w:rsidR="00833735" w:rsidRPr="005E0F3F" w:rsidRDefault="005E0F3F" w:rsidP="00742940">
      <w:pPr>
        <w:ind w:left="720"/>
        <w:rPr>
          <w:rFonts w:asciiTheme="majorHAnsi" w:hAnsiTheme="majorHAnsi"/>
          <w:bdr w:val="none" w:sz="0" w:space="0" w:color="auto" w:frame="1"/>
        </w:rPr>
      </w:pPr>
      <w:r w:rsidRPr="005E0F3F">
        <w:rPr>
          <w:rFonts w:asciiTheme="majorHAnsi" w:hAnsiTheme="majorHAnsi"/>
          <w:bdr w:val="none" w:sz="0" w:space="0" w:color="auto" w:frame="1"/>
        </w:rPr>
        <w:t>Een graph-store dat</w:t>
      </w:r>
      <w:r w:rsidR="00B75580">
        <w:rPr>
          <w:rFonts w:asciiTheme="majorHAnsi" w:hAnsiTheme="majorHAnsi"/>
          <w:bdr w:val="none" w:sz="0" w:space="0" w:color="auto" w:frame="1"/>
        </w:rPr>
        <w:t>abase maakt gebruik van grafiek</w:t>
      </w:r>
      <w:r w:rsidRPr="005E0F3F">
        <w:rPr>
          <w:rFonts w:asciiTheme="majorHAnsi" w:hAnsiTheme="majorHAnsi"/>
          <w:bdr w:val="none" w:sz="0" w:space="0" w:color="auto" w:frame="1"/>
        </w:rPr>
        <w:t>structuren om data in op te slaan.</w:t>
      </w:r>
      <w:r>
        <w:rPr>
          <w:rFonts w:asciiTheme="majorHAnsi" w:hAnsiTheme="majorHAnsi"/>
          <w:bdr w:val="none" w:sz="0" w:space="0" w:color="auto" w:frame="1"/>
        </w:rPr>
        <w:t xml:space="preserve"> Graph databases gebruiken Nodes en Edges. Nodes kunnen worden gezien als een entiteit, zoals mensen, accounts of objecten. </w:t>
      </w:r>
      <w:r w:rsidR="00B75580">
        <w:rPr>
          <w:rFonts w:asciiTheme="majorHAnsi" w:hAnsiTheme="majorHAnsi"/>
          <w:bdr w:val="none" w:sz="0" w:space="0" w:color="auto" w:frame="1"/>
        </w:rPr>
        <w:t>E</w:t>
      </w:r>
      <w:r>
        <w:rPr>
          <w:rFonts w:asciiTheme="majorHAnsi" w:hAnsiTheme="majorHAnsi"/>
          <w:bdr w:val="none" w:sz="0" w:space="0" w:color="auto" w:frame="1"/>
        </w:rPr>
        <w:t xml:space="preserve">dges zijn eigenschappen of relaties tussen de nodes. Een </w:t>
      </w:r>
      <w:r>
        <w:rPr>
          <w:rFonts w:asciiTheme="majorHAnsi" w:hAnsiTheme="majorHAnsi"/>
          <w:bdr w:val="none" w:sz="0" w:space="0" w:color="auto" w:frame="1"/>
        </w:rPr>
        <w:lastRenderedPageBreak/>
        <w:t>edge is gelinkt tussen twee verschillende nodes</w:t>
      </w:r>
      <w:sdt>
        <w:sdtPr>
          <w:rPr>
            <w:rFonts w:asciiTheme="majorHAnsi" w:hAnsiTheme="majorHAnsi"/>
            <w:bdr w:val="none" w:sz="0" w:space="0" w:color="auto" w:frame="1"/>
          </w:rPr>
          <w:id w:val="1377972072"/>
          <w:citation/>
        </w:sdtPr>
        <w:sdtEndPr/>
        <w:sdtContent>
          <w:r w:rsidR="00AE7EE4">
            <w:rPr>
              <w:rFonts w:asciiTheme="majorHAnsi" w:hAnsiTheme="majorHAnsi"/>
              <w:bdr w:val="none" w:sz="0" w:space="0" w:color="auto" w:frame="1"/>
            </w:rPr>
            <w:fldChar w:fldCharType="begin"/>
          </w:r>
          <w:r w:rsidR="00AE7EE4">
            <w:rPr>
              <w:rFonts w:asciiTheme="majorHAnsi" w:hAnsiTheme="majorHAnsi"/>
              <w:bdr w:val="none" w:sz="0" w:space="0" w:color="auto" w:frame="1"/>
            </w:rPr>
            <w:instrText xml:space="preserve"> CITATION REN08 \l 1043 </w:instrText>
          </w:r>
          <w:r w:rsidR="00AE7EE4">
            <w:rPr>
              <w:rFonts w:asciiTheme="majorHAnsi" w:hAnsiTheme="majorHAnsi"/>
              <w:bdr w:val="none" w:sz="0" w:space="0" w:color="auto" w:frame="1"/>
            </w:rPr>
            <w:fldChar w:fldCharType="separate"/>
          </w:r>
          <w:r w:rsidR="00083CA8">
            <w:rPr>
              <w:rFonts w:asciiTheme="majorHAnsi" w:hAnsiTheme="majorHAnsi"/>
              <w:noProof/>
              <w:bdr w:val="none" w:sz="0" w:space="0" w:color="auto" w:frame="1"/>
            </w:rPr>
            <w:t xml:space="preserve"> </w:t>
          </w:r>
          <w:r w:rsidR="00083CA8" w:rsidRPr="00083CA8">
            <w:rPr>
              <w:rFonts w:asciiTheme="majorHAnsi" w:hAnsiTheme="majorHAnsi"/>
              <w:noProof/>
              <w:bdr w:val="none" w:sz="0" w:space="0" w:color="auto" w:frame="1"/>
            </w:rPr>
            <w:t>(Angles, 2008)</w:t>
          </w:r>
          <w:r w:rsidR="00AE7EE4">
            <w:rPr>
              <w:rFonts w:asciiTheme="majorHAnsi" w:hAnsiTheme="majorHAnsi"/>
              <w:bdr w:val="none" w:sz="0" w:space="0" w:color="auto" w:frame="1"/>
            </w:rPr>
            <w:fldChar w:fldCharType="end"/>
          </w:r>
        </w:sdtContent>
      </w:sdt>
      <w:r w:rsidR="00AE7EE4">
        <w:rPr>
          <w:rFonts w:asciiTheme="majorHAnsi" w:hAnsiTheme="majorHAnsi"/>
          <w:bdr w:val="none" w:sz="0" w:space="0" w:color="auto" w:frame="1"/>
        </w:rPr>
        <w:t>. Zie figuur 2.2 voor een voorbeeld van een graph-</w:t>
      </w:r>
      <w:r w:rsidR="00AE7EE4">
        <w:rPr>
          <w:rFonts w:asciiTheme="majorHAnsi" w:hAnsiTheme="majorHAnsi"/>
          <w:noProof/>
          <w:lang w:eastAsia="nl-NL"/>
        </w:rPr>
        <mc:AlternateContent>
          <mc:Choice Requires="wpg">
            <w:drawing>
              <wp:anchor distT="0" distB="0" distL="114300" distR="114300" simplePos="0" relativeHeight="251679744" behindDoc="0" locked="0" layoutInCell="1" allowOverlap="1" wp14:anchorId="69413A06" wp14:editId="24B61FED">
                <wp:simplePos x="0" y="0"/>
                <wp:positionH relativeFrom="column">
                  <wp:posOffset>4806315</wp:posOffset>
                </wp:positionH>
                <wp:positionV relativeFrom="paragraph">
                  <wp:posOffset>302260</wp:posOffset>
                </wp:positionV>
                <wp:extent cx="1915160" cy="1764665"/>
                <wp:effectExtent l="0" t="0" r="8890" b="6985"/>
                <wp:wrapTight wrapText="bothSides">
                  <wp:wrapPolygon edited="0">
                    <wp:start x="1504" y="0"/>
                    <wp:lineTo x="1289" y="15157"/>
                    <wp:lineTo x="0" y="18421"/>
                    <wp:lineTo x="0" y="21452"/>
                    <wp:lineTo x="21485" y="21452"/>
                    <wp:lineTo x="21485" y="18421"/>
                    <wp:lineTo x="20196" y="15157"/>
                    <wp:lineTo x="20196" y="0"/>
                    <wp:lineTo x="1504" y="0"/>
                  </wp:wrapPolygon>
                </wp:wrapTight>
                <wp:docPr id="21" name="Groep 21"/>
                <wp:cNvGraphicFramePr/>
                <a:graphic xmlns:a="http://schemas.openxmlformats.org/drawingml/2006/main">
                  <a:graphicData uri="http://schemas.microsoft.com/office/word/2010/wordprocessingGroup">
                    <wpg:wgp>
                      <wpg:cNvGrpSpPr/>
                      <wpg:grpSpPr>
                        <a:xfrm>
                          <a:off x="0" y="0"/>
                          <a:ext cx="1915160" cy="1764665"/>
                          <a:chOff x="0" y="0"/>
                          <a:chExt cx="2122170" cy="1801302"/>
                        </a:xfrm>
                      </wpg:grpSpPr>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43123" y="0"/>
                            <a:ext cx="1842770" cy="1363980"/>
                          </a:xfrm>
                          <a:prstGeom prst="rect">
                            <a:avLst/>
                          </a:prstGeom>
                        </pic:spPr>
                      </pic:pic>
                      <wps:wsp>
                        <wps:cNvPr id="15" name="Text Box 15"/>
                        <wps:cNvSpPr txBox="1"/>
                        <wps:spPr>
                          <a:xfrm>
                            <a:off x="0" y="1534602"/>
                            <a:ext cx="2122170" cy="266700"/>
                          </a:xfrm>
                          <a:prstGeom prst="rect">
                            <a:avLst/>
                          </a:prstGeom>
                          <a:solidFill>
                            <a:prstClr val="white"/>
                          </a:solidFill>
                          <a:ln>
                            <a:noFill/>
                          </a:ln>
                          <a:effectLst/>
                        </wps:spPr>
                        <wps:txbx>
                          <w:txbxContent>
                            <w:p w14:paraId="47F4E00A" w14:textId="760ECD6F" w:rsidR="00661818" w:rsidRPr="00054E32" w:rsidRDefault="00661818" w:rsidP="0041668C">
                              <w:pPr>
                                <w:pStyle w:val="Bijschrift"/>
                                <w:rPr>
                                  <w:sz w:val="22"/>
                                </w:rPr>
                              </w:pPr>
                              <w:r>
                                <w:t>Figuur 2.3 key-value voorbeeld</w:t>
                              </w:r>
                              <w:sdt>
                                <w:sdtPr>
                                  <w:id w:val="-1201387293"/>
                                  <w:citation/>
                                </w:sdtPr>
                                <w:sdtEndPr/>
                                <w:sdtContent>
                                  <w:r>
                                    <w:fldChar w:fldCharType="begin"/>
                                  </w:r>
                                  <w:r>
                                    <w:instrText xml:space="preserve"> CITATION Mic14 \l 1043 </w:instrText>
                                  </w:r>
                                  <w:r>
                                    <w:fldChar w:fldCharType="separate"/>
                                  </w:r>
                                  <w:r w:rsidR="00083CA8">
                                    <w:rPr>
                                      <w:noProof/>
                                    </w:rPr>
                                    <w:t xml:space="preserve"> (Shilov, 2014)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13A06" id="Groep 21" o:spid="_x0000_s1036" style="position:absolute;left:0;text-align:left;margin-left:378.45pt;margin-top:23.8pt;width:150.8pt;height:138.95pt;z-index:251679744;mso-width-relative:margin;mso-height-relative:margin" coordsize="21221,1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">
                <v:shape id="Picture 14" o:spid="_x0000_s1037" type="#_x0000_t75" style="position:absolute;left:1431;width:18427;height:1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">
                  <v:imagedata r:id="rId14" o:title=""/>
                  <v:path arrowok="t"/>
                </v:shape>
                <v:shape id="Text Box 15" o:spid="_x0000_s1038" type="#_x0000_t202" style="position:absolute;top:15346;width:212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7F4E00A" w14:textId="760ECD6F" w:rsidR="00661818" w:rsidRPr="00054E32" w:rsidRDefault="00661818" w:rsidP="0041668C">
                        <w:pPr>
                          <w:pStyle w:val="Bijschrift"/>
                          <w:rPr>
                            <w:sz w:val="22"/>
                          </w:rPr>
                        </w:pPr>
                        <w:r>
                          <w:t>Figuur 2.3 key-value voorbeeld</w:t>
                        </w:r>
                        <w:sdt>
                          <w:sdtPr>
                            <w:id w:val="-1201387293"/>
                            <w:citation/>
                          </w:sdtPr>
                          <w:sdtEndPr/>
                          <w:sdtContent>
                            <w:r>
                              <w:fldChar w:fldCharType="begin"/>
                            </w:r>
                            <w:r>
                              <w:instrText xml:space="preserve"> CITATION Mic14 \l 1043 </w:instrText>
                            </w:r>
                            <w:r>
                              <w:fldChar w:fldCharType="separate"/>
                            </w:r>
                            <w:r w:rsidR="00083CA8">
                              <w:rPr>
                                <w:noProof/>
                              </w:rPr>
                              <w:t xml:space="preserve"> (Shilov, 2014)</w:t>
                            </w:r>
                            <w:r>
                              <w:fldChar w:fldCharType="end"/>
                            </w:r>
                          </w:sdtContent>
                        </w:sdt>
                      </w:p>
                    </w:txbxContent>
                  </v:textbox>
                </v:shape>
                <w10:wrap type="tight"/>
              </v:group>
            </w:pict>
          </mc:Fallback>
        </mc:AlternateContent>
      </w:r>
      <w:r w:rsidR="00AE7EE4">
        <w:rPr>
          <w:rFonts w:asciiTheme="majorHAnsi" w:hAnsiTheme="majorHAnsi"/>
          <w:bdr w:val="none" w:sz="0" w:space="0" w:color="auto" w:frame="1"/>
        </w:rPr>
        <w:t>store database.</w:t>
      </w:r>
    </w:p>
    <w:p w14:paraId="64756095" w14:textId="4205E9FD" w:rsidR="0041668C" w:rsidRDefault="0041668C" w:rsidP="002E3350">
      <w:pPr>
        <w:rPr>
          <w:b/>
          <w:bdr w:val="none" w:sz="0" w:space="0" w:color="auto" w:frame="1"/>
        </w:rPr>
      </w:pPr>
    </w:p>
    <w:p w14:paraId="67C4CDAA" w14:textId="1F705D7F" w:rsidR="00833735" w:rsidRDefault="00772F24" w:rsidP="002E3350">
      <w:pPr>
        <w:rPr>
          <w:b/>
          <w:bdr w:val="none" w:sz="0" w:space="0" w:color="auto" w:frame="1"/>
        </w:rPr>
      </w:pPr>
      <w:r w:rsidRPr="002E3350">
        <w:rPr>
          <w:b/>
          <w:bdr w:val="none" w:sz="0" w:space="0" w:color="auto" w:frame="1"/>
        </w:rPr>
        <w:t>Key-value</w:t>
      </w:r>
      <w:r w:rsidR="00742940">
        <w:rPr>
          <w:b/>
          <w:bdr w:val="none" w:sz="0" w:space="0" w:color="auto" w:frame="1"/>
        </w:rPr>
        <w:t>:</w:t>
      </w:r>
    </w:p>
    <w:p w14:paraId="35458EBC" w14:textId="3920680E" w:rsidR="005E0F3F" w:rsidRPr="00742940" w:rsidRDefault="00742940" w:rsidP="00742940">
      <w:pPr>
        <w:ind w:left="720"/>
        <w:rPr>
          <w:bdr w:val="none" w:sz="0" w:space="0" w:color="auto" w:frame="1"/>
        </w:rPr>
      </w:pPr>
      <w:r w:rsidRPr="00742940">
        <w:rPr>
          <w:bdr w:val="none" w:sz="0" w:space="0" w:color="auto" w:frame="1"/>
        </w:rPr>
        <w:t>Een key-value database is een van de simpelste manier</w:t>
      </w:r>
      <w:r w:rsidR="00AE7EE4">
        <w:rPr>
          <w:bdr w:val="none" w:sz="0" w:space="0" w:color="auto" w:frame="1"/>
        </w:rPr>
        <w:t>en</w:t>
      </w:r>
      <w:r w:rsidRPr="00742940">
        <w:rPr>
          <w:bdr w:val="none" w:sz="0" w:space="0" w:color="auto" w:frame="1"/>
        </w:rPr>
        <w:t xml:space="preserve"> om data op te slaan. Zoals de naam al verklapt heeft, maakt het gebruikt van een ‘key’ en een ‘value’</w:t>
      </w:r>
      <w:r w:rsidR="00324D5A">
        <w:rPr>
          <w:bdr w:val="none" w:sz="0" w:space="0" w:color="auto" w:frame="1"/>
        </w:rPr>
        <w:t xml:space="preserve"> (figuur 2.3)</w:t>
      </w:r>
      <w:r w:rsidRPr="00742940">
        <w:rPr>
          <w:bdr w:val="none" w:sz="0" w:space="0" w:color="auto" w:frame="1"/>
        </w:rPr>
        <w:t>. De manier van data opslaan is te vergelijken met die van de document-oriented database</w:t>
      </w:r>
      <w:r w:rsidR="00AE7EE4">
        <w:rPr>
          <w:bdr w:val="none" w:sz="0" w:space="0" w:color="auto" w:frame="1"/>
        </w:rPr>
        <w:t>, namelijk</w:t>
      </w:r>
      <w:r w:rsidRPr="00742940">
        <w:rPr>
          <w:bdr w:val="none" w:sz="0" w:space="0" w:color="auto" w:frame="1"/>
        </w:rPr>
        <w:t xml:space="preserve"> zonder gebruik te maken van </w:t>
      </w:r>
      <w:r w:rsidR="00324D5A">
        <w:rPr>
          <w:bdr w:val="none" w:sz="0" w:space="0" w:color="auto" w:frame="1"/>
        </w:rPr>
        <w:t xml:space="preserve">het </w:t>
      </w:r>
      <w:r w:rsidRPr="00742940">
        <w:rPr>
          <w:bdr w:val="none" w:sz="0" w:space="0" w:color="auto" w:frame="1"/>
        </w:rPr>
        <w:t xml:space="preserve">embedden </w:t>
      </w:r>
      <w:r w:rsidR="00324D5A">
        <w:rPr>
          <w:bdr w:val="none" w:sz="0" w:space="0" w:color="auto" w:frame="1"/>
        </w:rPr>
        <w:t>of linken van documenten</w:t>
      </w:r>
      <w:r w:rsidRPr="00742940">
        <w:rPr>
          <w:bdr w:val="none" w:sz="0" w:space="0" w:color="auto" w:frame="1"/>
        </w:rPr>
        <w:t>.</w:t>
      </w:r>
      <w:sdt>
        <w:sdtPr>
          <w:rPr>
            <w:bdr w:val="none" w:sz="0" w:space="0" w:color="auto" w:frame="1"/>
          </w:rPr>
          <w:id w:val="-1722048489"/>
          <w:citation/>
        </w:sdtPr>
        <w:sdtEndPr/>
        <w:sdtContent>
          <w:r>
            <w:rPr>
              <w:bdr w:val="none" w:sz="0" w:space="0" w:color="auto" w:frame="1"/>
            </w:rPr>
            <w:fldChar w:fldCharType="begin"/>
          </w:r>
          <w:r>
            <w:rPr>
              <w:bdr w:val="none" w:sz="0" w:space="0" w:color="auto" w:frame="1"/>
            </w:rPr>
            <w:instrText xml:space="preserve"> CITATION AerZD \l 1043 </w:instrText>
          </w:r>
          <w:r>
            <w:rPr>
              <w:bdr w:val="none" w:sz="0" w:space="0" w:color="auto" w:frame="1"/>
            </w:rPr>
            <w:fldChar w:fldCharType="separate"/>
          </w:r>
          <w:r w:rsidR="00083CA8">
            <w:rPr>
              <w:noProof/>
              <w:bdr w:val="none" w:sz="0" w:space="0" w:color="auto" w:frame="1"/>
            </w:rPr>
            <w:t xml:space="preserve"> </w:t>
          </w:r>
          <w:r w:rsidR="00083CA8" w:rsidRPr="00083CA8">
            <w:rPr>
              <w:noProof/>
              <w:bdr w:val="none" w:sz="0" w:space="0" w:color="auto" w:frame="1"/>
            </w:rPr>
            <w:t>(Aerospike, Z.D.)</w:t>
          </w:r>
          <w:r>
            <w:rPr>
              <w:bdr w:val="none" w:sz="0" w:space="0" w:color="auto" w:frame="1"/>
            </w:rPr>
            <w:fldChar w:fldCharType="end"/>
          </w:r>
        </w:sdtContent>
      </w:sdt>
    </w:p>
    <w:p w14:paraId="3C56BAFB" w14:textId="04D7C1EA" w:rsidR="0041668C" w:rsidRDefault="0041668C" w:rsidP="002E3350">
      <w:pPr>
        <w:rPr>
          <w:b/>
          <w:bdr w:val="none" w:sz="0" w:space="0" w:color="auto" w:frame="1"/>
        </w:rPr>
      </w:pPr>
    </w:p>
    <w:p w14:paraId="664FF70A" w14:textId="3AC34EF4" w:rsidR="0041668C" w:rsidRDefault="0041668C" w:rsidP="002E3350">
      <w:pPr>
        <w:rPr>
          <w:b/>
          <w:bdr w:val="none" w:sz="0" w:space="0" w:color="auto" w:frame="1"/>
        </w:rPr>
      </w:pPr>
    </w:p>
    <w:p w14:paraId="24C51BE4" w14:textId="7FB3B5DC" w:rsidR="0041668C" w:rsidRDefault="0041668C" w:rsidP="002E3350">
      <w:pPr>
        <w:rPr>
          <w:b/>
          <w:bdr w:val="none" w:sz="0" w:space="0" w:color="auto" w:frame="1"/>
        </w:rPr>
      </w:pPr>
    </w:p>
    <w:p w14:paraId="768EA824" w14:textId="41E3DF41" w:rsidR="00742940" w:rsidRDefault="00833735" w:rsidP="002E3350">
      <w:pPr>
        <w:rPr>
          <w:b/>
          <w:bdr w:val="none" w:sz="0" w:space="0" w:color="auto" w:frame="1"/>
        </w:rPr>
      </w:pPr>
      <w:r>
        <w:rPr>
          <w:b/>
          <w:bdr w:val="none" w:sz="0" w:space="0" w:color="auto" w:frame="1"/>
        </w:rPr>
        <w:t>Wide-column store</w:t>
      </w:r>
      <w:r w:rsidR="00742940">
        <w:rPr>
          <w:b/>
          <w:bdr w:val="none" w:sz="0" w:space="0" w:color="auto" w:frame="1"/>
        </w:rPr>
        <w:t>:</w:t>
      </w:r>
    </w:p>
    <w:p w14:paraId="44712414" w14:textId="6910465F" w:rsidR="00A774F3" w:rsidRPr="00B9295D" w:rsidRDefault="00AE7EE4" w:rsidP="00B9295D">
      <w:pPr>
        <w:ind w:left="720"/>
        <w:rPr>
          <w:bdr w:val="none" w:sz="0" w:space="0" w:color="auto" w:frame="1"/>
        </w:rPr>
      </w:pPr>
      <w:r>
        <w:rPr>
          <w:noProof/>
          <w:lang w:eastAsia="nl-NL"/>
        </w:rPr>
        <mc:AlternateContent>
          <mc:Choice Requires="wpg">
            <w:drawing>
              <wp:anchor distT="0" distB="0" distL="114300" distR="114300" simplePos="0" relativeHeight="251683840" behindDoc="0" locked="0" layoutInCell="1" allowOverlap="1" wp14:anchorId="6BF4E773" wp14:editId="79F39459">
                <wp:simplePos x="0" y="0"/>
                <wp:positionH relativeFrom="column">
                  <wp:posOffset>3931892</wp:posOffset>
                </wp:positionH>
                <wp:positionV relativeFrom="paragraph">
                  <wp:posOffset>65184</wp:posOffset>
                </wp:positionV>
                <wp:extent cx="3099435" cy="1291728"/>
                <wp:effectExtent l="0" t="0" r="5715" b="3810"/>
                <wp:wrapTight wrapText="bothSides">
                  <wp:wrapPolygon edited="0">
                    <wp:start x="0" y="0"/>
                    <wp:lineTo x="0" y="21345"/>
                    <wp:lineTo x="21507" y="21345"/>
                    <wp:lineTo x="21507" y="0"/>
                    <wp:lineTo x="0" y="0"/>
                  </wp:wrapPolygon>
                </wp:wrapTight>
                <wp:docPr id="22" name="Groep 22"/>
                <wp:cNvGraphicFramePr/>
                <a:graphic xmlns:a="http://schemas.openxmlformats.org/drawingml/2006/main">
                  <a:graphicData uri="http://schemas.microsoft.com/office/word/2010/wordprocessingGroup">
                    <wpg:wgp>
                      <wpg:cNvGrpSpPr/>
                      <wpg:grpSpPr>
                        <a:xfrm>
                          <a:off x="0" y="0"/>
                          <a:ext cx="3099435" cy="1291728"/>
                          <a:chOff x="0" y="0"/>
                          <a:chExt cx="3099435" cy="1291728"/>
                        </a:xfrm>
                      </wpg:grpSpPr>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99435" cy="934085"/>
                          </a:xfrm>
                          <a:prstGeom prst="rect">
                            <a:avLst/>
                          </a:prstGeom>
                        </pic:spPr>
                      </pic:pic>
                      <wps:wsp>
                        <wps:cNvPr id="17" name="Text Box 17"/>
                        <wps:cNvSpPr txBox="1"/>
                        <wps:spPr>
                          <a:xfrm>
                            <a:off x="0" y="993913"/>
                            <a:ext cx="3099435" cy="297815"/>
                          </a:xfrm>
                          <a:prstGeom prst="rect">
                            <a:avLst/>
                          </a:prstGeom>
                          <a:solidFill>
                            <a:prstClr val="white"/>
                          </a:solidFill>
                          <a:ln>
                            <a:noFill/>
                          </a:ln>
                          <a:effectLst/>
                        </wps:spPr>
                        <wps:txbx>
                          <w:txbxContent>
                            <w:p w14:paraId="51E4EBBD" w14:textId="1B31412E" w:rsidR="00661818" w:rsidRPr="00026096" w:rsidRDefault="00661818" w:rsidP="006C086A">
                              <w:pPr>
                                <w:pStyle w:val="Bijschrift"/>
                                <w:rPr>
                                  <w:sz w:val="22"/>
                                </w:rPr>
                              </w:pPr>
                              <w:r>
                                <w:t>Figuur 2.4</w:t>
                              </w:r>
                              <w:r>
                                <w:rPr>
                                  <w:sz w:val="22"/>
                                </w:rPr>
                                <w:t xml:space="preserve"> wide-column store voorbeeld </w:t>
                              </w:r>
                              <w:sdt>
                                <w:sdtPr>
                                  <w:rPr>
                                    <w:sz w:val="22"/>
                                  </w:rPr>
                                  <w:id w:val="471329507"/>
                                  <w:citation/>
                                </w:sdtPr>
                                <w:sdtEndPr/>
                                <w:sdtContent>
                                  <w:r>
                                    <w:rPr>
                                      <w:sz w:val="22"/>
                                    </w:rPr>
                                    <w:fldChar w:fldCharType="begin"/>
                                  </w:r>
                                  <w:r>
                                    <w:rPr>
                                      <w:sz w:val="22"/>
                                    </w:rPr>
                                    <w:instrText xml:space="preserve"> CITATION Nik15 \l 1043 </w:instrText>
                                  </w:r>
                                  <w:r>
                                    <w:rPr>
                                      <w:sz w:val="22"/>
                                    </w:rPr>
                                    <w:fldChar w:fldCharType="separate"/>
                                  </w:r>
                                  <w:r w:rsidR="00083CA8" w:rsidRPr="00083CA8">
                                    <w:rPr>
                                      <w:noProof/>
                                      <w:sz w:val="22"/>
                                    </w:rPr>
                                    <w:t>(Ranjan, 2015)</w:t>
                                  </w:r>
                                  <w:r>
                                    <w:rPr>
                                      <w:sz w:val="22"/>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4E773" id="Groep 22" o:spid="_x0000_s1039" style="position:absolute;left:0;text-align:left;margin-left:309.6pt;margin-top:5.15pt;width:244.05pt;height:101.7pt;z-index:251683840" coordsize="30994,1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">
                <v:shape id="Picture 16" o:spid="_x0000_s1040" type="#_x0000_t75" style="position:absolute;width:30994;height:9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">
                  <v:imagedata r:id="rId16" o:title=""/>
                  <v:path arrowok="t"/>
                </v:shape>
                <v:shape id="Text Box 17" o:spid="_x0000_s1041" type="#_x0000_t202" style="position:absolute;top:9939;width:3099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51E4EBBD" w14:textId="1B31412E" w:rsidR="00661818" w:rsidRPr="00026096" w:rsidRDefault="00661818" w:rsidP="006C086A">
                        <w:pPr>
                          <w:pStyle w:val="Bijschrift"/>
                          <w:rPr>
                            <w:sz w:val="22"/>
                          </w:rPr>
                        </w:pPr>
                        <w:r>
                          <w:t>Figuur 2.4</w:t>
                        </w:r>
                        <w:r>
                          <w:rPr>
                            <w:sz w:val="22"/>
                          </w:rPr>
                          <w:t xml:space="preserve"> wide-column store voorbeeld </w:t>
                        </w:r>
                        <w:sdt>
                          <w:sdtPr>
                            <w:rPr>
                              <w:sz w:val="22"/>
                            </w:rPr>
                            <w:id w:val="471329507"/>
                            <w:citation/>
                          </w:sdtPr>
                          <w:sdtEndPr/>
                          <w:sdtContent>
                            <w:r>
                              <w:rPr>
                                <w:sz w:val="22"/>
                              </w:rPr>
                              <w:fldChar w:fldCharType="begin"/>
                            </w:r>
                            <w:r>
                              <w:rPr>
                                <w:sz w:val="22"/>
                              </w:rPr>
                              <w:instrText xml:space="preserve"> CITATION Nik15 \l 1043 </w:instrText>
                            </w:r>
                            <w:r>
                              <w:rPr>
                                <w:sz w:val="22"/>
                              </w:rPr>
                              <w:fldChar w:fldCharType="separate"/>
                            </w:r>
                            <w:r w:rsidR="00083CA8" w:rsidRPr="00083CA8">
                              <w:rPr>
                                <w:noProof/>
                                <w:sz w:val="22"/>
                              </w:rPr>
                              <w:t>(Ranjan, 2015)</w:t>
                            </w:r>
                            <w:r>
                              <w:rPr>
                                <w:sz w:val="22"/>
                              </w:rPr>
                              <w:fldChar w:fldCharType="end"/>
                            </w:r>
                          </w:sdtContent>
                        </w:sdt>
                      </w:p>
                    </w:txbxContent>
                  </v:textbox>
                </v:shape>
                <w10:wrap type="tight"/>
              </v:group>
            </w:pict>
          </mc:Fallback>
        </mc:AlternateContent>
      </w:r>
      <w:r w:rsidR="00B9295D" w:rsidRPr="00B9295D">
        <w:rPr>
          <w:bdr w:val="none" w:sz="0" w:space="0" w:color="auto" w:frame="1"/>
        </w:rPr>
        <w:t xml:space="preserve">Wide-column stores </w:t>
      </w:r>
      <w:r w:rsidR="00324D5A">
        <w:rPr>
          <w:bdr w:val="none" w:sz="0" w:space="0" w:color="auto" w:frame="1"/>
        </w:rPr>
        <w:t>houden zich niet aan</w:t>
      </w:r>
      <w:r w:rsidR="00B9295D" w:rsidRPr="00B9295D">
        <w:rPr>
          <w:bdr w:val="none" w:sz="0" w:space="0" w:color="auto" w:frame="1"/>
        </w:rPr>
        <w:t xml:space="preserve"> de standpunten van NoSQL, omdat wide-column stores wél gebruik maken van schema’s en kolommen</w:t>
      </w:r>
      <w:r w:rsidR="00324D5A">
        <w:rPr>
          <w:bdr w:val="none" w:sz="0" w:space="0" w:color="auto" w:frame="1"/>
        </w:rPr>
        <w:t>(figuur 2.4)</w:t>
      </w:r>
      <w:r w:rsidR="00B9295D" w:rsidRPr="00B9295D">
        <w:rPr>
          <w:bdr w:val="none" w:sz="0" w:space="0" w:color="auto" w:frame="1"/>
        </w:rPr>
        <w:t>. D</w:t>
      </w:r>
      <w:r w:rsidR="00324D5A">
        <w:rPr>
          <w:bdr w:val="none" w:sz="0" w:space="0" w:color="auto" w:frame="1"/>
        </w:rPr>
        <w:t xml:space="preserve">eze twee componenten </w:t>
      </w:r>
      <w:r w:rsidR="00B9295D" w:rsidRPr="00B9295D">
        <w:rPr>
          <w:bdr w:val="none" w:sz="0" w:space="0" w:color="auto" w:frame="1"/>
        </w:rPr>
        <w:t>combineren ze met de eigenschappen van een key-value database</w:t>
      </w:r>
      <w:r w:rsidR="00B9295D">
        <w:rPr>
          <w:bdr w:val="none" w:sz="0" w:space="0" w:color="auto" w:frame="1"/>
        </w:rPr>
        <w:t xml:space="preserve">. Een schema in een wide-column store </w:t>
      </w:r>
      <w:r w:rsidR="00324D5A">
        <w:rPr>
          <w:bdr w:val="none" w:sz="0" w:space="0" w:color="auto" w:frame="1"/>
        </w:rPr>
        <w:t>is vergelijkbaar met</w:t>
      </w:r>
      <w:r w:rsidR="00B9295D">
        <w:rPr>
          <w:bdr w:val="none" w:sz="0" w:space="0" w:color="auto" w:frame="1"/>
        </w:rPr>
        <w:t xml:space="preserve"> die van een relationele database</w:t>
      </w:r>
      <w:r w:rsidR="00324D5A">
        <w:rPr>
          <w:bdr w:val="none" w:sz="0" w:space="0" w:color="auto" w:frame="1"/>
        </w:rPr>
        <w:t>. Het verschil is echter</w:t>
      </w:r>
      <w:r w:rsidR="00B9295D">
        <w:rPr>
          <w:bdr w:val="none" w:sz="0" w:space="0" w:color="auto" w:frame="1"/>
        </w:rPr>
        <w:t xml:space="preserve"> dat de kolomnamen niet vast staan en daarom </w:t>
      </w:r>
      <w:r w:rsidR="00324D5A">
        <w:rPr>
          <w:bdr w:val="none" w:sz="0" w:space="0" w:color="auto" w:frame="1"/>
        </w:rPr>
        <w:t>zeer</w:t>
      </w:r>
      <w:r w:rsidR="00B9295D">
        <w:rPr>
          <w:bdr w:val="none" w:sz="0" w:space="0" w:color="auto" w:frame="1"/>
        </w:rPr>
        <w:t xml:space="preserve"> flexibel zijn. Je kan </w:t>
      </w:r>
      <w:r w:rsidR="00324D5A">
        <w:rPr>
          <w:bdr w:val="none" w:sz="0" w:space="0" w:color="auto" w:frame="1"/>
        </w:rPr>
        <w:t xml:space="preserve">wide-column store dus zien als </w:t>
      </w:r>
      <w:r w:rsidR="00B9295D">
        <w:rPr>
          <w:bdr w:val="none" w:sz="0" w:space="0" w:color="auto" w:frame="1"/>
        </w:rPr>
        <w:t>een flexibele ver</w:t>
      </w:r>
      <w:r w:rsidR="00324D5A">
        <w:rPr>
          <w:bdr w:val="none" w:sz="0" w:space="0" w:color="auto" w:frame="1"/>
        </w:rPr>
        <w:t>sie van een relationele database</w:t>
      </w:r>
      <w:r w:rsidR="00B9295D">
        <w:rPr>
          <w:bdr w:val="none" w:sz="0" w:space="0" w:color="auto" w:frame="1"/>
        </w:rPr>
        <w:t xml:space="preserve">. </w:t>
      </w:r>
      <w:sdt>
        <w:sdtPr>
          <w:rPr>
            <w:bdr w:val="none" w:sz="0" w:space="0" w:color="auto" w:frame="1"/>
          </w:rPr>
          <w:id w:val="-647133623"/>
          <w:citation/>
        </w:sdtPr>
        <w:sdtEndPr/>
        <w:sdtContent>
          <w:r w:rsidR="006C086A">
            <w:rPr>
              <w:bdr w:val="none" w:sz="0" w:space="0" w:color="auto" w:frame="1"/>
            </w:rPr>
            <w:fldChar w:fldCharType="begin"/>
          </w:r>
          <w:r w:rsidR="006C086A">
            <w:rPr>
              <w:bdr w:val="none" w:sz="0" w:space="0" w:color="auto" w:frame="1"/>
            </w:rPr>
            <w:instrText xml:space="preserve"> CITATION San13 \l 1043 </w:instrText>
          </w:r>
          <w:r w:rsidR="006C086A">
            <w:rPr>
              <w:bdr w:val="none" w:sz="0" w:space="0" w:color="auto" w:frame="1"/>
            </w:rPr>
            <w:fldChar w:fldCharType="separate"/>
          </w:r>
          <w:r w:rsidR="00083CA8" w:rsidRPr="00083CA8">
            <w:rPr>
              <w:noProof/>
              <w:bdr w:val="none" w:sz="0" w:space="0" w:color="auto" w:frame="1"/>
            </w:rPr>
            <w:t>(Shinde, 2013)</w:t>
          </w:r>
          <w:r w:rsidR="006C086A">
            <w:rPr>
              <w:bdr w:val="none" w:sz="0" w:space="0" w:color="auto" w:frame="1"/>
            </w:rPr>
            <w:fldChar w:fldCharType="end"/>
          </w:r>
        </w:sdtContent>
      </w:sdt>
      <w:r w:rsidR="00A774F3" w:rsidRPr="00B9295D">
        <w:br w:type="page"/>
      </w:r>
    </w:p>
    <w:p w14:paraId="6DAD0ECF" w14:textId="37F5E2D9" w:rsidR="00AB4D10" w:rsidRDefault="00A774F3" w:rsidP="0096059A">
      <w:pPr>
        <w:pStyle w:val="Kop2"/>
      </w:pPr>
      <w:bookmarkStart w:id="8" w:name="_Toc467754645"/>
      <w:r w:rsidRPr="00071013">
        <w:lastRenderedPageBreak/>
        <w:t>2.5</w:t>
      </w:r>
      <w:r w:rsidR="00AB4D10" w:rsidRPr="00071013">
        <w:t xml:space="preserve"> NoSQL vs SQL</w:t>
      </w:r>
      <w:bookmarkEnd w:id="8"/>
    </w:p>
    <w:p w14:paraId="6F0C633D" w14:textId="4356BED3" w:rsidR="00324D5A" w:rsidRPr="00324D5A" w:rsidRDefault="00285978" w:rsidP="00324D5A">
      <w:r>
        <w:t>Deze paragraaf vergelijkt SQL met NoSQL</w:t>
      </w:r>
      <w:r w:rsidR="002124C8">
        <w:t xml:space="preserve"> door middel van figuur 2.5</w:t>
      </w:r>
      <w:r>
        <w:t>.</w:t>
      </w:r>
    </w:p>
    <w:p w14:paraId="21FD6E02" w14:textId="77777777" w:rsidR="0096059A" w:rsidRPr="0096059A" w:rsidRDefault="0096059A" w:rsidP="0096059A"/>
    <w:tbl>
      <w:tblPr>
        <w:tblStyle w:val="Rastertabel6kleurrijk-Accent3"/>
        <w:tblW w:w="10417" w:type="dxa"/>
        <w:tblLook w:val="04A0" w:firstRow="1" w:lastRow="0" w:firstColumn="1" w:lastColumn="0" w:noHBand="0" w:noVBand="1"/>
      </w:tblPr>
      <w:tblGrid>
        <w:gridCol w:w="1696"/>
        <w:gridCol w:w="4825"/>
        <w:gridCol w:w="3896"/>
      </w:tblGrid>
      <w:tr w:rsidR="00611B16" w:rsidRPr="00071013" w14:paraId="79F8D8AD" w14:textId="77777777" w:rsidTr="00443B92">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696" w:type="dxa"/>
            <w:hideMark/>
          </w:tcPr>
          <w:p w14:paraId="231E0A78" w14:textId="77777777" w:rsidR="00AB4D10" w:rsidRPr="00071013" w:rsidRDefault="00AB4D10">
            <w:pPr>
              <w:rPr>
                <w:rFonts w:asciiTheme="majorHAnsi" w:eastAsia="Times New Roman" w:hAnsiTheme="majorHAnsi"/>
                <w:b w:val="0"/>
                <w:bCs w:val="0"/>
                <w:color w:val="424242"/>
                <w:sz w:val="45"/>
                <w:szCs w:val="45"/>
              </w:rPr>
            </w:pPr>
          </w:p>
        </w:tc>
        <w:tc>
          <w:tcPr>
            <w:tcW w:w="4825" w:type="dxa"/>
            <w:hideMark/>
          </w:tcPr>
          <w:p w14:paraId="52846D64" w14:textId="77777777" w:rsidR="00AB4D10" w:rsidRPr="00071013" w:rsidRDefault="00AB4D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olor w:val="424242"/>
                <w:sz w:val="24"/>
              </w:rPr>
            </w:pPr>
            <w:r w:rsidRPr="00071013">
              <w:rPr>
                <w:rFonts w:asciiTheme="majorHAnsi" w:eastAsia="Times New Roman" w:hAnsiTheme="majorHAnsi"/>
                <w:color w:val="424242"/>
              </w:rPr>
              <w:t>SQL Databases</w:t>
            </w:r>
          </w:p>
        </w:tc>
        <w:tc>
          <w:tcPr>
            <w:tcW w:w="0" w:type="auto"/>
            <w:hideMark/>
          </w:tcPr>
          <w:p w14:paraId="3D658054" w14:textId="77777777" w:rsidR="00AB4D10" w:rsidRPr="00071013" w:rsidRDefault="00AB4D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NOSQL Databases</w:t>
            </w:r>
          </w:p>
        </w:tc>
      </w:tr>
      <w:tr w:rsidR="00611B16" w:rsidRPr="00071013" w14:paraId="4C28212B" w14:textId="77777777" w:rsidTr="0044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5A9D4D99" w14:textId="77777777" w:rsidR="00AB4D10" w:rsidRPr="00071013" w:rsidRDefault="00AB4D10">
            <w:pPr>
              <w:rPr>
                <w:rFonts w:asciiTheme="majorHAnsi" w:eastAsia="Times New Roman" w:hAnsiTheme="majorHAnsi"/>
                <w:color w:val="424242"/>
              </w:rPr>
            </w:pPr>
            <w:r w:rsidRPr="00071013">
              <w:rPr>
                <w:rStyle w:val="Zwaar"/>
                <w:rFonts w:asciiTheme="majorHAnsi" w:eastAsia="Times New Roman" w:hAnsiTheme="majorHAnsi"/>
                <w:b/>
                <w:bCs/>
                <w:color w:val="424242"/>
                <w:bdr w:val="none" w:sz="0" w:space="0" w:color="auto" w:frame="1"/>
              </w:rPr>
              <w:t>Types</w:t>
            </w:r>
          </w:p>
        </w:tc>
        <w:tc>
          <w:tcPr>
            <w:tcW w:w="4825" w:type="dxa"/>
            <w:hideMark/>
          </w:tcPr>
          <w:p w14:paraId="5FB6BE06" w14:textId="4E44E1D2" w:rsidR="00AB4D10" w:rsidRPr="00071013" w:rsidRDefault="00AB4D1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Één type database met weinig variatie.</w:t>
            </w:r>
          </w:p>
        </w:tc>
        <w:tc>
          <w:tcPr>
            <w:tcW w:w="0" w:type="auto"/>
            <w:hideMark/>
          </w:tcPr>
          <w:p w14:paraId="00A4C50D" w14:textId="3CCE080C" w:rsidR="00AB4D10" w:rsidRPr="00071013" w:rsidRDefault="00AB4D1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Veel verschillende type databases met veel variatie.</w:t>
            </w:r>
          </w:p>
        </w:tc>
      </w:tr>
      <w:tr w:rsidR="00611B16" w:rsidRPr="00071013" w14:paraId="0E9CD720" w14:textId="77777777" w:rsidTr="00443B92">
        <w:trPr>
          <w:trHeight w:val="565"/>
        </w:trPr>
        <w:tc>
          <w:tcPr>
            <w:cnfStyle w:val="001000000000" w:firstRow="0" w:lastRow="0" w:firstColumn="1" w:lastColumn="0" w:oddVBand="0" w:evenVBand="0" w:oddHBand="0" w:evenHBand="0" w:firstRowFirstColumn="0" w:firstRowLastColumn="0" w:lastRowFirstColumn="0" w:lastRowLastColumn="0"/>
            <w:tcW w:w="1696" w:type="dxa"/>
            <w:hideMark/>
          </w:tcPr>
          <w:p w14:paraId="3A8D5739" w14:textId="4E4D7C54" w:rsidR="00AB4D10" w:rsidRPr="00071013" w:rsidRDefault="00443B92" w:rsidP="00AB4D10">
            <w:pPr>
              <w:rPr>
                <w:rFonts w:asciiTheme="majorHAnsi" w:eastAsia="Times New Roman" w:hAnsiTheme="majorHAnsi"/>
                <w:color w:val="424242"/>
              </w:rPr>
            </w:pPr>
            <w:r w:rsidRPr="00071013">
              <w:rPr>
                <w:rStyle w:val="Zwaar"/>
                <w:rFonts w:asciiTheme="majorHAnsi" w:eastAsia="Times New Roman" w:hAnsiTheme="majorHAnsi"/>
                <w:b/>
                <w:bCs/>
                <w:color w:val="424242"/>
                <w:bdr w:val="none" w:sz="0" w:space="0" w:color="auto" w:frame="1"/>
              </w:rPr>
              <w:t>Ontwikkeling</w:t>
            </w:r>
            <w:r>
              <w:rPr>
                <w:rStyle w:val="Zwaar"/>
                <w:rFonts w:asciiTheme="majorHAnsi" w:eastAsia="Times New Roman" w:hAnsiTheme="majorHAnsi"/>
                <w:b/>
                <w:bCs/>
                <w:color w:val="424242"/>
                <w:bdr w:val="none" w:sz="0" w:space="0" w:color="auto" w:frame="1"/>
              </w:rPr>
              <w:t>s-g</w:t>
            </w:r>
            <w:r w:rsidRPr="00071013">
              <w:rPr>
                <w:rStyle w:val="Zwaar"/>
                <w:rFonts w:asciiTheme="majorHAnsi" w:eastAsia="Times New Roman" w:hAnsiTheme="majorHAnsi"/>
                <w:b/>
                <w:bCs/>
                <w:color w:val="424242"/>
                <w:bdr w:val="none" w:sz="0" w:space="0" w:color="auto" w:frame="1"/>
              </w:rPr>
              <w:t>eschiedenis</w:t>
            </w:r>
          </w:p>
        </w:tc>
        <w:tc>
          <w:tcPr>
            <w:tcW w:w="4825" w:type="dxa"/>
            <w:hideMark/>
          </w:tcPr>
          <w:p w14:paraId="5B57FA86" w14:textId="06CE885E" w:rsidR="00AB4D10" w:rsidRPr="00071013" w:rsidRDefault="00AB4D10" w:rsidP="00AB4D1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Ontwikkeld in 1970 om de eerste golf van applicaties voor gegevensopslag te verwerken.</w:t>
            </w:r>
          </w:p>
        </w:tc>
        <w:tc>
          <w:tcPr>
            <w:tcW w:w="0" w:type="auto"/>
            <w:hideMark/>
          </w:tcPr>
          <w:p w14:paraId="5932D832" w14:textId="2FB3ED17" w:rsidR="00AB4D10" w:rsidRPr="00071013" w:rsidRDefault="00AB4D10" w:rsidP="00AB4D1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 xml:space="preserve">Ontwikkeld in de late jaren 2000 om de beperkingen van SQL-databases te </w:t>
            </w:r>
            <w:r w:rsidR="00443B92">
              <w:rPr>
                <w:rFonts w:asciiTheme="majorHAnsi" w:eastAsia="Times New Roman" w:hAnsiTheme="majorHAnsi"/>
                <w:color w:val="424242"/>
              </w:rPr>
              <w:t>overkomen</w:t>
            </w:r>
            <w:r w:rsidRPr="00071013">
              <w:rPr>
                <w:rFonts w:asciiTheme="majorHAnsi" w:eastAsia="Times New Roman" w:hAnsiTheme="majorHAnsi"/>
                <w:color w:val="424242"/>
              </w:rPr>
              <w:t>.</w:t>
            </w:r>
          </w:p>
        </w:tc>
      </w:tr>
      <w:tr w:rsidR="00611B16" w:rsidRPr="00071013" w14:paraId="67FCB3D8" w14:textId="77777777" w:rsidTr="0044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0CEA160C" w14:textId="77777777" w:rsidR="00AB4D10" w:rsidRPr="00071013" w:rsidRDefault="00AB4D10">
            <w:pPr>
              <w:rPr>
                <w:rFonts w:asciiTheme="majorHAnsi" w:eastAsia="Times New Roman" w:hAnsiTheme="majorHAnsi"/>
                <w:color w:val="424242"/>
              </w:rPr>
            </w:pPr>
            <w:r w:rsidRPr="00071013">
              <w:rPr>
                <w:rStyle w:val="Zwaar"/>
                <w:rFonts w:asciiTheme="majorHAnsi" w:eastAsia="Times New Roman" w:hAnsiTheme="majorHAnsi"/>
                <w:b/>
                <w:bCs/>
                <w:color w:val="424242"/>
                <w:bdr w:val="none" w:sz="0" w:space="0" w:color="auto" w:frame="1"/>
              </w:rPr>
              <w:t>Data Storage Model</w:t>
            </w:r>
          </w:p>
        </w:tc>
        <w:tc>
          <w:tcPr>
            <w:tcW w:w="4825" w:type="dxa"/>
            <w:hideMark/>
          </w:tcPr>
          <w:p w14:paraId="0B5C7705" w14:textId="248568F4" w:rsidR="00AB4D10" w:rsidRPr="00071013" w:rsidRDefault="00611B16" w:rsidP="00611B1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 xml:space="preserve">Afzonderlijke records worden opgeslagen als rijen in tabellen, </w:t>
            </w:r>
            <w:r w:rsidR="00EF4E19">
              <w:rPr>
                <w:rFonts w:asciiTheme="majorHAnsi" w:eastAsia="Times New Roman" w:hAnsiTheme="majorHAnsi"/>
                <w:color w:val="424242"/>
              </w:rPr>
              <w:t xml:space="preserve">waarbij elke kolom </w:t>
            </w:r>
            <w:r w:rsidRPr="00071013">
              <w:rPr>
                <w:rFonts w:asciiTheme="majorHAnsi" w:eastAsia="Times New Roman" w:hAnsiTheme="majorHAnsi"/>
                <w:color w:val="424242"/>
              </w:rPr>
              <w:t>een specifiek deel van de gegevens over dat</w:t>
            </w:r>
            <w:r w:rsidR="00EF4E19">
              <w:rPr>
                <w:rFonts w:asciiTheme="majorHAnsi" w:eastAsia="Times New Roman" w:hAnsiTheme="majorHAnsi"/>
                <w:color w:val="424242"/>
              </w:rPr>
              <w:t xml:space="preserve"> </w:t>
            </w:r>
            <w:r w:rsidRPr="00071013">
              <w:rPr>
                <w:rFonts w:asciiTheme="majorHAnsi" w:eastAsia="Times New Roman" w:hAnsiTheme="majorHAnsi"/>
                <w:color w:val="424242"/>
              </w:rPr>
              <w:t>record</w:t>
            </w:r>
            <w:r w:rsidR="00EF4E19">
              <w:rPr>
                <w:rFonts w:asciiTheme="majorHAnsi" w:eastAsia="Times New Roman" w:hAnsiTheme="majorHAnsi"/>
                <w:color w:val="424242"/>
              </w:rPr>
              <w:t xml:space="preserve"> opslaat</w:t>
            </w:r>
            <w:r w:rsidRPr="00071013">
              <w:rPr>
                <w:rFonts w:asciiTheme="majorHAnsi" w:eastAsia="Times New Roman" w:hAnsiTheme="majorHAnsi"/>
                <w:color w:val="424242"/>
              </w:rPr>
              <w:t xml:space="preserve">, net als een spreadsheet. Gerelateerde gegevens worden opgeslagen in aparte tabellen, en vervolgens samengevoegd wanneer complexere queries worden uitgevoerd. </w:t>
            </w:r>
          </w:p>
        </w:tc>
        <w:tc>
          <w:tcPr>
            <w:tcW w:w="0" w:type="auto"/>
            <w:hideMark/>
          </w:tcPr>
          <w:p w14:paraId="1680AEBA" w14:textId="7AE35120" w:rsidR="00611B16" w:rsidRPr="00071013" w:rsidRDefault="00611B1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Varieert van database type.</w:t>
            </w:r>
          </w:p>
          <w:p w14:paraId="754EB82E" w14:textId="55550818" w:rsidR="00AB4D10" w:rsidRPr="00071013" w:rsidRDefault="00611B16" w:rsidP="00611B1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 xml:space="preserve">Bijvoorbeeld, key-value </w:t>
            </w:r>
            <w:r w:rsidR="00EF4E19">
              <w:rPr>
                <w:rFonts w:asciiTheme="majorHAnsi" w:eastAsia="Times New Roman" w:hAnsiTheme="majorHAnsi"/>
                <w:color w:val="424242"/>
              </w:rPr>
              <w:t>databases s</w:t>
            </w:r>
            <w:r w:rsidRPr="00071013">
              <w:rPr>
                <w:rFonts w:asciiTheme="majorHAnsi" w:eastAsia="Times New Roman" w:hAnsiTheme="majorHAnsi"/>
                <w:color w:val="424242"/>
              </w:rPr>
              <w:t>laa</w:t>
            </w:r>
            <w:r w:rsidR="00EF4E19">
              <w:rPr>
                <w:rFonts w:asciiTheme="majorHAnsi" w:eastAsia="Times New Roman" w:hAnsiTheme="majorHAnsi"/>
                <w:color w:val="424242"/>
              </w:rPr>
              <w:t>n</w:t>
            </w:r>
            <w:r w:rsidRPr="00071013">
              <w:rPr>
                <w:rFonts w:asciiTheme="majorHAnsi" w:eastAsia="Times New Roman" w:hAnsiTheme="majorHAnsi"/>
                <w:color w:val="424242"/>
              </w:rPr>
              <w:t xml:space="preserve"> functies vergelijkbaar op als SQL-databases, maar hebben slechts twee kolommen ('key' en 'value'). Document databases gooien </w:t>
            </w:r>
            <w:r w:rsidR="00EF4E19">
              <w:rPr>
                <w:rFonts w:asciiTheme="majorHAnsi" w:eastAsia="Times New Roman" w:hAnsiTheme="majorHAnsi"/>
                <w:color w:val="424242"/>
              </w:rPr>
              <w:t>het</w:t>
            </w:r>
            <w:r w:rsidRPr="00071013">
              <w:rPr>
                <w:rFonts w:asciiTheme="majorHAnsi" w:eastAsia="Times New Roman" w:hAnsiTheme="majorHAnsi"/>
                <w:color w:val="424242"/>
              </w:rPr>
              <w:t xml:space="preserve"> </w:t>
            </w:r>
            <w:r w:rsidR="00EF4E19">
              <w:rPr>
                <w:rFonts w:asciiTheme="majorHAnsi" w:eastAsia="Times New Roman" w:hAnsiTheme="majorHAnsi"/>
                <w:color w:val="424242"/>
              </w:rPr>
              <w:t>‘</w:t>
            </w:r>
            <w:r w:rsidRPr="00071013">
              <w:rPr>
                <w:rFonts w:asciiTheme="majorHAnsi" w:eastAsia="Times New Roman" w:hAnsiTheme="majorHAnsi"/>
                <w:color w:val="424242"/>
              </w:rPr>
              <w:t>ta</w:t>
            </w:r>
            <w:r w:rsidR="00EF4E19">
              <w:rPr>
                <w:rFonts w:asciiTheme="majorHAnsi" w:eastAsia="Times New Roman" w:hAnsiTheme="majorHAnsi"/>
                <w:color w:val="424242"/>
              </w:rPr>
              <w:t>ble-row’-</w:t>
            </w:r>
            <w:r w:rsidRPr="00071013">
              <w:rPr>
                <w:rFonts w:asciiTheme="majorHAnsi" w:eastAsia="Times New Roman" w:hAnsiTheme="majorHAnsi"/>
                <w:color w:val="424242"/>
              </w:rPr>
              <w:t xml:space="preserve">model geheel aan de kant. Het opslaan van alle relevante gegevens </w:t>
            </w:r>
            <w:r w:rsidR="00DB2F71">
              <w:rPr>
                <w:rFonts w:asciiTheme="majorHAnsi" w:eastAsia="Times New Roman" w:hAnsiTheme="majorHAnsi"/>
                <w:color w:val="424242"/>
              </w:rPr>
              <w:t>wordt gedaan</w:t>
            </w:r>
            <w:r w:rsidRPr="00071013">
              <w:rPr>
                <w:rFonts w:asciiTheme="majorHAnsi" w:eastAsia="Times New Roman" w:hAnsiTheme="majorHAnsi"/>
                <w:color w:val="424242"/>
              </w:rPr>
              <w:t xml:space="preserve"> in </w:t>
            </w:r>
            <w:r w:rsidR="00DB2F71">
              <w:rPr>
                <w:rFonts w:asciiTheme="majorHAnsi" w:eastAsia="Times New Roman" w:hAnsiTheme="majorHAnsi"/>
                <w:color w:val="424242"/>
              </w:rPr>
              <w:t xml:space="preserve"> een </w:t>
            </w:r>
            <w:r w:rsidRPr="00071013">
              <w:rPr>
                <w:rFonts w:asciiTheme="majorHAnsi" w:eastAsia="Times New Roman" w:hAnsiTheme="majorHAnsi"/>
                <w:color w:val="424242"/>
              </w:rPr>
              <w:t>enkel 'document'</w:t>
            </w:r>
            <w:r w:rsidR="00DB2F71">
              <w:rPr>
                <w:rFonts w:asciiTheme="majorHAnsi" w:eastAsia="Times New Roman" w:hAnsiTheme="majorHAnsi"/>
                <w:color w:val="424242"/>
              </w:rPr>
              <w:t>, waarbij gebruik wordt gemaakt van</w:t>
            </w:r>
            <w:r w:rsidRPr="00071013">
              <w:rPr>
                <w:rFonts w:asciiTheme="majorHAnsi" w:eastAsia="Times New Roman" w:hAnsiTheme="majorHAnsi"/>
                <w:color w:val="424242"/>
              </w:rPr>
              <w:t xml:space="preserve"> JSON, XML, of een ander formaat</w:t>
            </w:r>
            <w:r w:rsidR="00DB2F71">
              <w:rPr>
                <w:rFonts w:asciiTheme="majorHAnsi" w:eastAsia="Times New Roman" w:hAnsiTheme="majorHAnsi"/>
                <w:color w:val="424242"/>
              </w:rPr>
              <w:t>.</w:t>
            </w:r>
          </w:p>
        </w:tc>
      </w:tr>
      <w:tr w:rsidR="00611B16" w:rsidRPr="00071013" w14:paraId="1C7F8492" w14:textId="77777777" w:rsidTr="00443B92">
        <w:trPr>
          <w:trHeight w:val="1642"/>
        </w:trPr>
        <w:tc>
          <w:tcPr>
            <w:cnfStyle w:val="001000000000" w:firstRow="0" w:lastRow="0" w:firstColumn="1" w:lastColumn="0" w:oddVBand="0" w:evenVBand="0" w:oddHBand="0" w:evenHBand="0" w:firstRowFirstColumn="0" w:firstRowLastColumn="0" w:lastRowFirstColumn="0" w:lastRowLastColumn="0"/>
            <w:tcW w:w="1696" w:type="dxa"/>
            <w:hideMark/>
          </w:tcPr>
          <w:p w14:paraId="648C5E7A" w14:textId="105A5926" w:rsidR="00AB4D10" w:rsidRPr="00071013" w:rsidRDefault="00AB4D10">
            <w:pPr>
              <w:rPr>
                <w:rFonts w:asciiTheme="majorHAnsi" w:eastAsia="Times New Roman" w:hAnsiTheme="majorHAnsi"/>
                <w:color w:val="424242"/>
              </w:rPr>
            </w:pPr>
            <w:r w:rsidRPr="00071013">
              <w:rPr>
                <w:rStyle w:val="Zwaar"/>
                <w:rFonts w:asciiTheme="majorHAnsi" w:eastAsia="Times New Roman" w:hAnsiTheme="majorHAnsi"/>
                <w:b/>
                <w:bCs/>
                <w:color w:val="424242"/>
                <w:bdr w:val="none" w:sz="0" w:space="0" w:color="auto" w:frame="1"/>
              </w:rPr>
              <w:t>Schema</w:t>
            </w:r>
            <w:r w:rsidR="001C43A8" w:rsidRPr="00071013">
              <w:rPr>
                <w:rStyle w:val="Zwaar"/>
                <w:rFonts w:asciiTheme="majorHAnsi" w:eastAsia="Times New Roman" w:hAnsiTheme="majorHAnsi"/>
                <w:b/>
                <w:bCs/>
                <w:color w:val="424242"/>
                <w:bdr w:val="none" w:sz="0" w:space="0" w:color="auto" w:frame="1"/>
              </w:rPr>
              <w:t>’</w:t>
            </w:r>
            <w:r w:rsidRPr="00071013">
              <w:rPr>
                <w:rStyle w:val="Zwaar"/>
                <w:rFonts w:asciiTheme="majorHAnsi" w:eastAsia="Times New Roman" w:hAnsiTheme="majorHAnsi"/>
                <w:b/>
                <w:bCs/>
                <w:color w:val="424242"/>
                <w:bdr w:val="none" w:sz="0" w:space="0" w:color="auto" w:frame="1"/>
              </w:rPr>
              <w:t>s</w:t>
            </w:r>
          </w:p>
        </w:tc>
        <w:tc>
          <w:tcPr>
            <w:tcW w:w="4825" w:type="dxa"/>
            <w:hideMark/>
          </w:tcPr>
          <w:p w14:paraId="78115592" w14:textId="18CFFEF5" w:rsidR="00AB4D10" w:rsidRPr="00071013" w:rsidRDefault="00DB2F7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Pr>
                <w:rFonts w:asciiTheme="majorHAnsi" w:eastAsia="Times New Roman" w:hAnsiTheme="majorHAnsi"/>
                <w:color w:val="424242"/>
              </w:rPr>
              <w:t>De structuur en data</w:t>
            </w:r>
            <w:r w:rsidR="007D301A" w:rsidRPr="00071013">
              <w:rPr>
                <w:rFonts w:asciiTheme="majorHAnsi" w:eastAsia="Times New Roman" w:hAnsiTheme="majorHAnsi"/>
                <w:color w:val="424242"/>
              </w:rPr>
              <w:t xml:space="preserve">types zijn van tevoren besproken. Om </w:t>
            </w:r>
            <w:r>
              <w:rPr>
                <w:rFonts w:asciiTheme="majorHAnsi" w:eastAsia="Times New Roman" w:hAnsiTheme="majorHAnsi"/>
                <w:color w:val="424242"/>
              </w:rPr>
              <w:t>een nieuw</w:t>
            </w:r>
            <w:r w:rsidR="007D301A" w:rsidRPr="00071013">
              <w:rPr>
                <w:rFonts w:asciiTheme="majorHAnsi" w:eastAsia="Times New Roman" w:hAnsiTheme="majorHAnsi"/>
                <w:color w:val="424242"/>
              </w:rPr>
              <w:t xml:space="preserve"> datatype toe te voegen moet de database </w:t>
            </w:r>
            <w:r>
              <w:rPr>
                <w:rFonts w:asciiTheme="majorHAnsi" w:eastAsia="Times New Roman" w:hAnsiTheme="majorHAnsi"/>
                <w:color w:val="424242"/>
              </w:rPr>
              <w:t xml:space="preserve">in zijn </w:t>
            </w:r>
            <w:r w:rsidR="007D301A" w:rsidRPr="00071013">
              <w:rPr>
                <w:rFonts w:asciiTheme="majorHAnsi" w:eastAsia="Times New Roman" w:hAnsiTheme="majorHAnsi"/>
                <w:color w:val="424242"/>
              </w:rPr>
              <w:t>geheel worden aangepast. Tijdens dit proces moet de database offline zijn.</w:t>
            </w:r>
          </w:p>
        </w:tc>
        <w:tc>
          <w:tcPr>
            <w:tcW w:w="0" w:type="auto"/>
            <w:hideMark/>
          </w:tcPr>
          <w:p w14:paraId="4C0CA76B" w14:textId="1702127E" w:rsidR="00AB4D10" w:rsidRPr="00071013" w:rsidRDefault="007D301A" w:rsidP="007D301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 xml:space="preserve">Over het algemeen dynamisch, er zijn enkele afgesproken regels bij het invoegen van schema’s. Schema’s kunnen worden toegevoegd zonder de database offline </w:t>
            </w:r>
            <w:r w:rsidR="00DB2F71">
              <w:rPr>
                <w:rFonts w:asciiTheme="majorHAnsi" w:eastAsia="Times New Roman" w:hAnsiTheme="majorHAnsi"/>
                <w:color w:val="424242"/>
              </w:rPr>
              <w:t>te halen. Voor sommige database</w:t>
            </w:r>
            <w:r w:rsidRPr="00071013">
              <w:rPr>
                <w:rFonts w:asciiTheme="majorHAnsi" w:eastAsia="Times New Roman" w:hAnsiTheme="majorHAnsi"/>
                <w:color w:val="424242"/>
              </w:rPr>
              <w:t>types is het lastiger om nieuwe data dynamisch toe te voegen.</w:t>
            </w:r>
          </w:p>
        </w:tc>
      </w:tr>
      <w:tr w:rsidR="00611B16" w:rsidRPr="00071013" w14:paraId="2F949745" w14:textId="77777777" w:rsidTr="0044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630DA091" w14:textId="1D215110" w:rsidR="00AB4D10" w:rsidRPr="00071013" w:rsidRDefault="001C43A8">
            <w:pPr>
              <w:rPr>
                <w:rFonts w:asciiTheme="majorHAnsi" w:eastAsia="Times New Roman" w:hAnsiTheme="majorHAnsi"/>
                <w:color w:val="424242"/>
              </w:rPr>
            </w:pPr>
            <w:r w:rsidRPr="00071013">
              <w:rPr>
                <w:rStyle w:val="Zwaar"/>
                <w:rFonts w:asciiTheme="majorHAnsi" w:eastAsia="Times New Roman" w:hAnsiTheme="majorHAnsi"/>
                <w:b/>
                <w:bCs/>
                <w:color w:val="424242"/>
                <w:bdr w:val="none" w:sz="0" w:space="0" w:color="auto" w:frame="1"/>
              </w:rPr>
              <w:t>Schaling</w:t>
            </w:r>
          </w:p>
        </w:tc>
        <w:tc>
          <w:tcPr>
            <w:tcW w:w="4825" w:type="dxa"/>
            <w:hideMark/>
          </w:tcPr>
          <w:p w14:paraId="1CD5B81D" w14:textId="33D25E76" w:rsidR="00AB4D10" w:rsidRPr="00071013" w:rsidRDefault="007D301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Verticaal, d</w:t>
            </w:r>
            <w:r w:rsidR="00DB2F71">
              <w:rPr>
                <w:rFonts w:asciiTheme="majorHAnsi" w:eastAsia="Times New Roman" w:hAnsiTheme="majorHAnsi"/>
                <w:color w:val="424242"/>
              </w:rPr>
              <w:t>it betekent</w:t>
            </w:r>
            <w:r w:rsidRPr="00071013">
              <w:rPr>
                <w:rFonts w:asciiTheme="majorHAnsi" w:eastAsia="Times New Roman" w:hAnsiTheme="majorHAnsi"/>
                <w:color w:val="424242"/>
              </w:rPr>
              <w:t xml:space="preserve"> dat een database op één locatie moet bestaan en bij uitbreiding moet die server worden uitgebreid op dezelfde locatie. Het is wel mogelijk om een </w:t>
            </w:r>
            <w:r w:rsidR="00DB2F71" w:rsidRPr="00071013">
              <w:rPr>
                <w:rFonts w:asciiTheme="majorHAnsi" w:eastAsia="Times New Roman" w:hAnsiTheme="majorHAnsi"/>
                <w:color w:val="424242"/>
              </w:rPr>
              <w:t>SQL-database</w:t>
            </w:r>
            <w:r w:rsidRPr="00071013">
              <w:rPr>
                <w:rFonts w:asciiTheme="majorHAnsi" w:eastAsia="Times New Roman" w:hAnsiTheme="majorHAnsi"/>
                <w:color w:val="424242"/>
              </w:rPr>
              <w:t xml:space="preserve"> te verspreiden o</w:t>
            </w:r>
            <w:r w:rsidR="00B727F9" w:rsidRPr="00071013">
              <w:rPr>
                <w:rFonts w:asciiTheme="majorHAnsi" w:eastAsia="Times New Roman" w:hAnsiTheme="majorHAnsi"/>
                <w:color w:val="424242"/>
              </w:rPr>
              <w:t>ver meerdere locaties</w:t>
            </w:r>
            <w:r w:rsidR="00DB2F71">
              <w:rPr>
                <w:rFonts w:asciiTheme="majorHAnsi" w:eastAsia="Times New Roman" w:hAnsiTheme="majorHAnsi"/>
                <w:color w:val="424242"/>
              </w:rPr>
              <w:t>, maar daarbij moet de database</w:t>
            </w:r>
            <w:r w:rsidR="00B727F9" w:rsidRPr="00071013">
              <w:rPr>
                <w:rFonts w:asciiTheme="majorHAnsi" w:eastAsia="Times New Roman" w:hAnsiTheme="majorHAnsi"/>
                <w:color w:val="424242"/>
              </w:rPr>
              <w:t>structuur volledig worden omgegooid.</w:t>
            </w:r>
          </w:p>
        </w:tc>
        <w:tc>
          <w:tcPr>
            <w:tcW w:w="0" w:type="auto"/>
            <w:hideMark/>
          </w:tcPr>
          <w:p w14:paraId="4E04F76B" w14:textId="093D0A05" w:rsidR="00AB4D10" w:rsidRPr="00071013" w:rsidRDefault="007D301A" w:rsidP="007D301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Horizontaal, dit b</w:t>
            </w:r>
            <w:r w:rsidR="00DB2F71">
              <w:rPr>
                <w:rFonts w:asciiTheme="majorHAnsi" w:eastAsia="Times New Roman" w:hAnsiTheme="majorHAnsi"/>
                <w:color w:val="424242"/>
              </w:rPr>
              <w:t>etekent</w:t>
            </w:r>
            <w:r w:rsidR="00B727F9" w:rsidRPr="00071013">
              <w:rPr>
                <w:rFonts w:asciiTheme="majorHAnsi" w:eastAsia="Times New Roman" w:hAnsiTheme="majorHAnsi"/>
                <w:color w:val="424242"/>
              </w:rPr>
              <w:t xml:space="preserve"> dat een database uitbrei</w:t>
            </w:r>
            <w:r w:rsidRPr="00071013">
              <w:rPr>
                <w:rFonts w:asciiTheme="majorHAnsi" w:eastAsia="Times New Roman" w:hAnsiTheme="majorHAnsi"/>
                <w:color w:val="424242"/>
              </w:rPr>
              <w:t>dbaar is over meerdere servers op meerdere locaties</w:t>
            </w:r>
            <w:r w:rsidR="00B727F9" w:rsidRPr="00071013">
              <w:rPr>
                <w:rFonts w:asciiTheme="majorHAnsi" w:eastAsia="Times New Roman" w:hAnsiTheme="majorHAnsi"/>
                <w:color w:val="424242"/>
              </w:rPr>
              <w:t>, dit wordt ‘sharding’ genoemd</w:t>
            </w:r>
            <w:r w:rsidRPr="00071013">
              <w:rPr>
                <w:rFonts w:asciiTheme="majorHAnsi" w:eastAsia="Times New Roman" w:hAnsiTheme="majorHAnsi"/>
                <w:color w:val="424242"/>
              </w:rPr>
              <w:t>. De databases versturen automatisch de benodigde data naar elkaar.</w:t>
            </w:r>
          </w:p>
        </w:tc>
      </w:tr>
      <w:tr w:rsidR="00611B16" w:rsidRPr="00071013" w14:paraId="2BD7D06C" w14:textId="77777777" w:rsidTr="00443B92">
        <w:tc>
          <w:tcPr>
            <w:cnfStyle w:val="001000000000" w:firstRow="0" w:lastRow="0" w:firstColumn="1" w:lastColumn="0" w:oddVBand="0" w:evenVBand="0" w:oddHBand="0" w:evenHBand="0" w:firstRowFirstColumn="0" w:firstRowLastColumn="0" w:lastRowFirstColumn="0" w:lastRowLastColumn="0"/>
            <w:tcW w:w="1696" w:type="dxa"/>
            <w:hideMark/>
          </w:tcPr>
          <w:p w14:paraId="727BEBE9" w14:textId="58227DA0" w:rsidR="00AB4D10" w:rsidRPr="00071013" w:rsidRDefault="00443B92">
            <w:pPr>
              <w:rPr>
                <w:rFonts w:asciiTheme="majorHAnsi" w:eastAsia="Times New Roman" w:hAnsiTheme="majorHAnsi"/>
                <w:color w:val="424242"/>
              </w:rPr>
            </w:pPr>
            <w:r w:rsidRPr="00071013">
              <w:rPr>
                <w:rStyle w:val="Zwaar"/>
                <w:rFonts w:asciiTheme="majorHAnsi" w:eastAsia="Times New Roman" w:hAnsiTheme="majorHAnsi"/>
                <w:b/>
                <w:bCs/>
                <w:color w:val="424242"/>
                <w:bdr w:val="none" w:sz="0" w:space="0" w:color="auto" w:frame="1"/>
              </w:rPr>
              <w:t>Ontwikkelings</w:t>
            </w:r>
            <w:r w:rsidR="00DB2F71">
              <w:rPr>
                <w:rStyle w:val="Zwaar"/>
                <w:rFonts w:asciiTheme="majorHAnsi" w:eastAsia="Times New Roman" w:hAnsiTheme="majorHAnsi"/>
                <w:b/>
                <w:bCs/>
                <w:color w:val="424242"/>
                <w:bdr w:val="none" w:sz="0" w:space="0" w:color="auto" w:frame="1"/>
              </w:rPr>
              <w:t>-</w:t>
            </w:r>
            <w:r>
              <w:rPr>
                <w:rStyle w:val="Zwaar"/>
                <w:rFonts w:asciiTheme="majorHAnsi" w:eastAsia="Times New Roman" w:hAnsiTheme="majorHAnsi"/>
                <w:b/>
                <w:bCs/>
                <w:color w:val="424242"/>
                <w:bdr w:val="none" w:sz="0" w:space="0" w:color="auto" w:frame="1"/>
              </w:rPr>
              <w:t>mo</w:t>
            </w:r>
            <w:r w:rsidRPr="00071013">
              <w:rPr>
                <w:rStyle w:val="Zwaar"/>
                <w:rFonts w:asciiTheme="majorHAnsi" w:eastAsia="Times New Roman" w:hAnsiTheme="majorHAnsi"/>
                <w:b/>
                <w:bCs/>
                <w:color w:val="424242"/>
                <w:bdr w:val="none" w:sz="0" w:space="0" w:color="auto" w:frame="1"/>
              </w:rPr>
              <w:t>del</w:t>
            </w:r>
          </w:p>
        </w:tc>
        <w:tc>
          <w:tcPr>
            <w:tcW w:w="4825" w:type="dxa"/>
            <w:hideMark/>
          </w:tcPr>
          <w:p w14:paraId="17162C2E" w14:textId="042CD8B1" w:rsidR="00AB4D10" w:rsidRPr="00071013" w:rsidRDefault="007D301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Een mix van open-source en closed-source</w:t>
            </w:r>
            <w:r w:rsidR="00DB2F71">
              <w:rPr>
                <w:rFonts w:asciiTheme="majorHAnsi" w:eastAsia="Times New Roman" w:hAnsiTheme="majorHAnsi"/>
                <w:color w:val="424242"/>
              </w:rPr>
              <w:t>.</w:t>
            </w:r>
          </w:p>
        </w:tc>
        <w:tc>
          <w:tcPr>
            <w:tcW w:w="0" w:type="auto"/>
            <w:hideMark/>
          </w:tcPr>
          <w:p w14:paraId="48A98ECB" w14:textId="5BBE1B32" w:rsidR="00AB4D10" w:rsidRPr="00071013" w:rsidRDefault="00DB2F7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Een mix van open-source en closed-source</w:t>
            </w:r>
            <w:r>
              <w:rPr>
                <w:rFonts w:asciiTheme="majorHAnsi" w:eastAsia="Times New Roman" w:hAnsiTheme="majorHAnsi"/>
                <w:color w:val="424242"/>
              </w:rPr>
              <w:t>.</w:t>
            </w:r>
          </w:p>
        </w:tc>
      </w:tr>
      <w:tr w:rsidR="00611B16" w:rsidRPr="00071013" w14:paraId="370A942E" w14:textId="77777777" w:rsidTr="0044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11638E70" w14:textId="1EE3806D" w:rsidR="00AB4D10" w:rsidRPr="00071013" w:rsidRDefault="00DB2F71">
            <w:pPr>
              <w:rPr>
                <w:rFonts w:asciiTheme="majorHAnsi" w:eastAsia="Times New Roman" w:hAnsiTheme="majorHAnsi"/>
                <w:color w:val="424242"/>
              </w:rPr>
            </w:pPr>
            <w:r>
              <w:rPr>
                <w:rStyle w:val="Zwaar"/>
                <w:rFonts w:asciiTheme="majorHAnsi" w:eastAsia="Times New Roman" w:hAnsiTheme="majorHAnsi"/>
                <w:b/>
                <w:bCs/>
                <w:color w:val="424242"/>
                <w:bdr w:val="none" w:sz="0" w:space="0" w:color="auto" w:frame="1"/>
              </w:rPr>
              <w:t>Ondersteunt</w:t>
            </w:r>
            <w:r w:rsidR="001C43A8" w:rsidRPr="00071013">
              <w:rPr>
                <w:rStyle w:val="Zwaar"/>
                <w:rFonts w:asciiTheme="majorHAnsi" w:eastAsia="Times New Roman" w:hAnsiTheme="majorHAnsi"/>
                <w:b/>
                <w:bCs/>
                <w:color w:val="424242"/>
                <w:bdr w:val="none" w:sz="0" w:space="0" w:color="auto" w:frame="1"/>
              </w:rPr>
              <w:t xml:space="preserve"> transacties</w:t>
            </w:r>
          </w:p>
        </w:tc>
        <w:tc>
          <w:tcPr>
            <w:tcW w:w="4825" w:type="dxa"/>
            <w:hideMark/>
          </w:tcPr>
          <w:p w14:paraId="335C11F1" w14:textId="151C3398" w:rsidR="00AB4D10" w:rsidRPr="00071013" w:rsidRDefault="001C43A8">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Ja, hij update de table helemaal of totaal niet.</w:t>
            </w:r>
          </w:p>
        </w:tc>
        <w:tc>
          <w:tcPr>
            <w:tcW w:w="0" w:type="auto"/>
            <w:hideMark/>
          </w:tcPr>
          <w:p w14:paraId="6E290751" w14:textId="1BF9F5D5" w:rsidR="00AB4D10" w:rsidRPr="00071013" w:rsidRDefault="001C43A8">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In bepaalde omstandigheden en op bepaalde niveau</w:t>
            </w:r>
            <w:r w:rsidR="00DB2F71">
              <w:rPr>
                <w:rFonts w:asciiTheme="majorHAnsi" w:eastAsia="Times New Roman" w:hAnsiTheme="majorHAnsi"/>
                <w:color w:val="424242"/>
              </w:rPr>
              <w:t xml:space="preserve">s (bijv. document niveau versus </w:t>
            </w:r>
            <w:r w:rsidRPr="00071013">
              <w:rPr>
                <w:rFonts w:asciiTheme="majorHAnsi" w:eastAsia="Times New Roman" w:hAnsiTheme="majorHAnsi"/>
                <w:color w:val="424242"/>
              </w:rPr>
              <w:t>database-niveau)</w:t>
            </w:r>
            <w:r w:rsidR="00DB2F71">
              <w:rPr>
                <w:rFonts w:asciiTheme="majorHAnsi" w:eastAsia="Times New Roman" w:hAnsiTheme="majorHAnsi"/>
                <w:color w:val="424242"/>
              </w:rPr>
              <w:t>.</w:t>
            </w:r>
          </w:p>
        </w:tc>
      </w:tr>
      <w:tr w:rsidR="00611B16" w:rsidRPr="00071013" w14:paraId="7BBF4E49" w14:textId="77777777" w:rsidTr="00443B92">
        <w:tc>
          <w:tcPr>
            <w:cnfStyle w:val="001000000000" w:firstRow="0" w:lastRow="0" w:firstColumn="1" w:lastColumn="0" w:oddVBand="0" w:evenVBand="0" w:oddHBand="0" w:evenHBand="0" w:firstRowFirstColumn="0" w:firstRowLastColumn="0" w:lastRowFirstColumn="0" w:lastRowLastColumn="0"/>
            <w:tcW w:w="1696" w:type="dxa"/>
            <w:hideMark/>
          </w:tcPr>
          <w:p w14:paraId="2BE375F7" w14:textId="521E3346" w:rsidR="00AB4D10" w:rsidRPr="00071013" w:rsidRDefault="00443B92">
            <w:pPr>
              <w:rPr>
                <w:rFonts w:asciiTheme="majorHAnsi" w:eastAsia="Times New Roman" w:hAnsiTheme="majorHAnsi"/>
                <w:color w:val="424242"/>
              </w:rPr>
            </w:pPr>
            <w:r>
              <w:rPr>
                <w:rStyle w:val="Zwaar"/>
                <w:rFonts w:asciiTheme="majorHAnsi" w:eastAsia="Times New Roman" w:hAnsiTheme="majorHAnsi"/>
                <w:b/>
                <w:bCs/>
                <w:color w:val="424242"/>
                <w:bdr w:val="none" w:sz="0" w:space="0" w:color="auto" w:frame="1"/>
              </w:rPr>
              <w:t>Data-</w:t>
            </w:r>
            <w:r w:rsidR="001C43A8" w:rsidRPr="00071013">
              <w:rPr>
                <w:rStyle w:val="Zwaar"/>
                <w:rFonts w:asciiTheme="majorHAnsi" w:eastAsia="Times New Roman" w:hAnsiTheme="majorHAnsi"/>
                <w:b/>
                <w:bCs/>
                <w:color w:val="424242"/>
                <w:bdr w:val="none" w:sz="0" w:space="0" w:color="auto" w:frame="1"/>
              </w:rPr>
              <w:t>aanpassingen</w:t>
            </w:r>
          </w:p>
        </w:tc>
        <w:tc>
          <w:tcPr>
            <w:tcW w:w="4825" w:type="dxa"/>
            <w:hideMark/>
          </w:tcPr>
          <w:p w14:paraId="5031429F" w14:textId="50CDB887" w:rsidR="00AB4D10" w:rsidRPr="00071013" w:rsidRDefault="001C43A8" w:rsidP="001C43A8">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 xml:space="preserve">Met taal-specifieke methodes, </w:t>
            </w:r>
            <w:r w:rsidR="00DB2F71">
              <w:rPr>
                <w:rFonts w:asciiTheme="majorHAnsi" w:eastAsia="Times New Roman" w:hAnsiTheme="majorHAnsi"/>
                <w:color w:val="424242"/>
              </w:rPr>
              <w:t>bijvoorbeeld SQL(</w:t>
            </w:r>
            <w:r w:rsidR="00AB4D10" w:rsidRPr="00071013">
              <w:rPr>
                <w:rFonts w:asciiTheme="majorHAnsi" w:eastAsia="Times New Roman" w:hAnsiTheme="majorHAnsi"/>
                <w:color w:val="424242"/>
              </w:rPr>
              <w:t xml:space="preserve">Select, Insert, </w:t>
            </w:r>
            <w:r w:rsidRPr="00071013">
              <w:rPr>
                <w:rFonts w:asciiTheme="majorHAnsi" w:eastAsia="Times New Roman" w:hAnsiTheme="majorHAnsi"/>
                <w:color w:val="424242"/>
              </w:rPr>
              <w:t>en</w:t>
            </w:r>
            <w:r w:rsidR="00AB4D10" w:rsidRPr="00071013">
              <w:rPr>
                <w:rFonts w:asciiTheme="majorHAnsi" w:eastAsia="Times New Roman" w:hAnsiTheme="majorHAnsi"/>
                <w:color w:val="424242"/>
              </w:rPr>
              <w:t xml:space="preserve"> Update statements</w:t>
            </w:r>
            <w:r w:rsidR="00DB2F71">
              <w:rPr>
                <w:rFonts w:asciiTheme="majorHAnsi" w:eastAsia="Times New Roman" w:hAnsiTheme="majorHAnsi"/>
                <w:color w:val="424242"/>
              </w:rPr>
              <w:t>)</w:t>
            </w:r>
            <w:r w:rsidRPr="00071013">
              <w:rPr>
                <w:rFonts w:asciiTheme="majorHAnsi" w:eastAsia="Times New Roman" w:hAnsiTheme="majorHAnsi"/>
                <w:color w:val="424242"/>
              </w:rPr>
              <w:t>.</w:t>
            </w:r>
          </w:p>
        </w:tc>
        <w:tc>
          <w:tcPr>
            <w:tcW w:w="0" w:type="auto"/>
            <w:hideMark/>
          </w:tcPr>
          <w:p w14:paraId="0CD5A8F4" w14:textId="4534AE1B" w:rsidR="00AB4D10" w:rsidRPr="00071013" w:rsidRDefault="001C43A8">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Door</w:t>
            </w:r>
            <w:r w:rsidR="00AB4D10" w:rsidRPr="00071013">
              <w:rPr>
                <w:rFonts w:asciiTheme="majorHAnsi" w:eastAsia="Times New Roman" w:hAnsiTheme="majorHAnsi"/>
                <w:color w:val="424242"/>
              </w:rPr>
              <w:t xml:space="preserve"> object-oriented API</w:t>
            </w:r>
            <w:r w:rsidR="00DB2F71">
              <w:rPr>
                <w:rFonts w:asciiTheme="majorHAnsi" w:eastAsia="Times New Roman" w:hAnsiTheme="majorHAnsi"/>
                <w:color w:val="424242"/>
              </w:rPr>
              <w:t>’</w:t>
            </w:r>
            <w:r w:rsidR="00AB4D10" w:rsidRPr="00071013">
              <w:rPr>
                <w:rFonts w:asciiTheme="majorHAnsi" w:eastAsia="Times New Roman" w:hAnsiTheme="majorHAnsi"/>
                <w:color w:val="424242"/>
              </w:rPr>
              <w:t>s</w:t>
            </w:r>
            <w:r w:rsidR="00DB2F71">
              <w:rPr>
                <w:rFonts w:asciiTheme="majorHAnsi" w:eastAsia="Times New Roman" w:hAnsiTheme="majorHAnsi"/>
                <w:color w:val="424242"/>
              </w:rPr>
              <w:t>.</w:t>
            </w:r>
          </w:p>
        </w:tc>
      </w:tr>
      <w:tr w:rsidR="00611B16" w:rsidRPr="00071013" w14:paraId="306334A7" w14:textId="77777777" w:rsidTr="00443B9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96" w:type="dxa"/>
            <w:hideMark/>
          </w:tcPr>
          <w:p w14:paraId="752B48D1" w14:textId="70A281CC" w:rsidR="00AB4D10" w:rsidRPr="00071013" w:rsidRDefault="001C43A8">
            <w:pPr>
              <w:rPr>
                <w:rFonts w:asciiTheme="majorHAnsi" w:eastAsia="Times New Roman" w:hAnsiTheme="majorHAnsi"/>
                <w:color w:val="424242"/>
              </w:rPr>
            </w:pPr>
            <w:r w:rsidRPr="00071013">
              <w:rPr>
                <w:rStyle w:val="Zwaar"/>
                <w:rFonts w:asciiTheme="majorHAnsi" w:eastAsia="Times New Roman" w:hAnsiTheme="majorHAnsi"/>
                <w:b/>
                <w:bCs/>
                <w:color w:val="424242"/>
                <w:bdr w:val="none" w:sz="0" w:space="0" w:color="auto" w:frame="1"/>
              </w:rPr>
              <w:t>Consistentie</w:t>
            </w:r>
          </w:p>
        </w:tc>
        <w:tc>
          <w:tcPr>
            <w:tcW w:w="4825" w:type="dxa"/>
            <w:hideMark/>
          </w:tcPr>
          <w:p w14:paraId="18957556" w14:textId="5B2A7C3B" w:rsidR="00AB4D10" w:rsidRPr="00071013" w:rsidRDefault="001C43A8">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 xml:space="preserve">Kan geconfigureerd worden om </w:t>
            </w:r>
            <w:r w:rsidR="00DB2F71">
              <w:rPr>
                <w:rFonts w:asciiTheme="majorHAnsi" w:eastAsia="Times New Roman" w:hAnsiTheme="majorHAnsi"/>
                <w:color w:val="424242"/>
              </w:rPr>
              <w:t>ACID</w:t>
            </w:r>
            <w:r w:rsidR="002124C8">
              <w:rPr>
                <w:rFonts w:asciiTheme="majorHAnsi" w:eastAsia="Times New Roman" w:hAnsiTheme="majorHAnsi"/>
                <w:color w:val="424242"/>
              </w:rPr>
              <w:t xml:space="preserve"> </w:t>
            </w:r>
            <w:r w:rsidR="00DB2F71">
              <w:rPr>
                <w:rFonts w:asciiTheme="majorHAnsi" w:eastAsia="Times New Roman" w:hAnsiTheme="majorHAnsi"/>
                <w:color w:val="424242"/>
              </w:rPr>
              <w:t>(Atomic, Consistent, Isolated, Durable)</w:t>
            </w:r>
            <w:r w:rsidRPr="00071013">
              <w:rPr>
                <w:rFonts w:asciiTheme="majorHAnsi" w:eastAsia="Times New Roman" w:hAnsiTheme="majorHAnsi"/>
                <w:color w:val="424242"/>
              </w:rPr>
              <w:t xml:space="preserve"> te zijn.</w:t>
            </w:r>
          </w:p>
        </w:tc>
        <w:tc>
          <w:tcPr>
            <w:tcW w:w="0" w:type="auto"/>
            <w:hideMark/>
          </w:tcPr>
          <w:p w14:paraId="38C31E03" w14:textId="6F0C01F9" w:rsidR="00AB4D10" w:rsidRPr="00071013" w:rsidRDefault="001C43A8" w:rsidP="00AB4D1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olor w:val="424242"/>
              </w:rPr>
            </w:pPr>
            <w:r w:rsidRPr="00071013">
              <w:rPr>
                <w:rFonts w:asciiTheme="majorHAnsi" w:eastAsia="Times New Roman" w:hAnsiTheme="majorHAnsi"/>
                <w:color w:val="424242"/>
              </w:rPr>
              <w:t xml:space="preserve">Hangt van het product af, sommige </w:t>
            </w:r>
            <w:r w:rsidR="00DB2F71">
              <w:rPr>
                <w:rFonts w:asciiTheme="majorHAnsi" w:eastAsia="Times New Roman" w:hAnsiTheme="majorHAnsi"/>
                <w:color w:val="424242"/>
              </w:rPr>
              <w:t xml:space="preserve">databases </w:t>
            </w:r>
            <w:r w:rsidRPr="00071013">
              <w:rPr>
                <w:rFonts w:asciiTheme="majorHAnsi" w:eastAsia="Times New Roman" w:hAnsiTheme="majorHAnsi"/>
                <w:color w:val="424242"/>
              </w:rPr>
              <w:t xml:space="preserve">ondersteunen </w:t>
            </w:r>
            <w:r w:rsidR="00DB2F71">
              <w:rPr>
                <w:rFonts w:asciiTheme="majorHAnsi" w:eastAsia="Times New Roman" w:hAnsiTheme="majorHAnsi"/>
                <w:color w:val="424242"/>
              </w:rPr>
              <w:t>ACID</w:t>
            </w:r>
            <w:r w:rsidRPr="00071013">
              <w:rPr>
                <w:rFonts w:asciiTheme="majorHAnsi" w:eastAsia="Times New Roman" w:hAnsiTheme="majorHAnsi"/>
                <w:color w:val="424242"/>
              </w:rPr>
              <w:t>.</w:t>
            </w:r>
          </w:p>
        </w:tc>
      </w:tr>
    </w:tbl>
    <w:p w14:paraId="59BCF8AC" w14:textId="3BD7553B" w:rsidR="00B727F9" w:rsidRPr="00071013" w:rsidRDefault="002124C8" w:rsidP="005C3D2C">
      <w:pPr>
        <w:pStyle w:val="Bijschrift"/>
        <w:ind w:firstLine="720"/>
      </w:pPr>
      <w:r>
        <w:t>Figuur</w:t>
      </w:r>
      <w:r w:rsidR="00EE60A7" w:rsidRPr="00071013">
        <w:t xml:space="preserve"> </w:t>
      </w:r>
      <w:r w:rsidR="00925D32" w:rsidRPr="00071013">
        <w:t>2</w:t>
      </w:r>
      <w:r>
        <w:t>.5</w:t>
      </w:r>
      <w:r w:rsidR="00EE60A7" w:rsidRPr="00071013">
        <w:t xml:space="preserve"> SQL vs NoSQL</w:t>
      </w:r>
      <w:r w:rsidR="00582B60">
        <w:t xml:space="preserve"> </w:t>
      </w:r>
      <w:sdt>
        <w:sdtPr>
          <w:id w:val="1716086417"/>
          <w:citation/>
        </w:sdtPr>
        <w:sdtEndPr/>
        <w:sdtContent>
          <w:r w:rsidR="00582B60">
            <w:fldChar w:fldCharType="begin"/>
          </w:r>
          <w:r w:rsidR="00582B60">
            <w:instrText xml:space="preserve"> CITATION MonZD1 \l 1043 </w:instrText>
          </w:r>
          <w:r w:rsidR="00582B60">
            <w:fldChar w:fldCharType="separate"/>
          </w:r>
          <w:r w:rsidR="00083CA8">
            <w:rPr>
              <w:noProof/>
            </w:rPr>
            <w:t>(MongoDB, Z.D.)</w:t>
          </w:r>
          <w:r w:rsidR="00582B60">
            <w:fldChar w:fldCharType="end"/>
          </w:r>
        </w:sdtContent>
      </w:sdt>
      <w:r w:rsidR="00B727F9" w:rsidRPr="00071013">
        <w:br w:type="page"/>
      </w:r>
    </w:p>
    <w:p w14:paraId="614F1369" w14:textId="1E7DD46A" w:rsidR="00B727F9" w:rsidRPr="00071013" w:rsidRDefault="00B727F9" w:rsidP="0096059A">
      <w:pPr>
        <w:pStyle w:val="Kop2"/>
      </w:pPr>
      <w:bookmarkStart w:id="9" w:name="_Toc467754646"/>
      <w:r w:rsidRPr="00071013">
        <w:lastRenderedPageBreak/>
        <w:t>2.6 Sharding</w:t>
      </w:r>
      <w:bookmarkEnd w:id="9"/>
    </w:p>
    <w:p w14:paraId="038A5689" w14:textId="2B1C25CB" w:rsidR="00EE60A7" w:rsidRDefault="001E3769" w:rsidP="005C3D2C">
      <w:r>
        <w:rPr>
          <w:noProof/>
          <w:lang w:eastAsia="nl-NL"/>
        </w:rPr>
        <mc:AlternateContent>
          <mc:Choice Requires="wpg">
            <w:drawing>
              <wp:anchor distT="0" distB="0" distL="114300" distR="114300" simplePos="0" relativeHeight="251687936" behindDoc="0" locked="0" layoutInCell="1" allowOverlap="1" wp14:anchorId="71E29A56" wp14:editId="7A86BE17">
                <wp:simplePos x="0" y="0"/>
                <wp:positionH relativeFrom="column">
                  <wp:posOffset>4464050</wp:posOffset>
                </wp:positionH>
                <wp:positionV relativeFrom="paragraph">
                  <wp:posOffset>5577</wp:posOffset>
                </wp:positionV>
                <wp:extent cx="2345690" cy="2766757"/>
                <wp:effectExtent l="0" t="0" r="0" b="0"/>
                <wp:wrapSquare wrapText="bothSides"/>
                <wp:docPr id="23" name="Groep 23"/>
                <wp:cNvGraphicFramePr/>
                <a:graphic xmlns:a="http://schemas.openxmlformats.org/drawingml/2006/main">
                  <a:graphicData uri="http://schemas.microsoft.com/office/word/2010/wordprocessingGroup">
                    <wpg:wgp>
                      <wpg:cNvGrpSpPr/>
                      <wpg:grpSpPr>
                        <a:xfrm>
                          <a:off x="0" y="0"/>
                          <a:ext cx="2345690" cy="2766757"/>
                          <a:chOff x="0" y="0"/>
                          <a:chExt cx="2345690" cy="2766757"/>
                        </a:xfrm>
                      </wpg:grpSpPr>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0285" cy="2185670"/>
                          </a:xfrm>
                          <a:prstGeom prst="rect">
                            <a:avLst/>
                          </a:prstGeom>
                        </pic:spPr>
                      </pic:pic>
                      <wps:wsp>
                        <wps:cNvPr id="19" name="Text Box 19"/>
                        <wps:cNvSpPr txBox="1"/>
                        <wps:spPr>
                          <a:xfrm>
                            <a:off x="0" y="2360992"/>
                            <a:ext cx="2345690" cy="405765"/>
                          </a:xfrm>
                          <a:prstGeom prst="rect">
                            <a:avLst/>
                          </a:prstGeom>
                          <a:solidFill>
                            <a:prstClr val="white"/>
                          </a:solidFill>
                          <a:ln>
                            <a:noFill/>
                          </a:ln>
                          <a:effectLst/>
                        </wps:spPr>
                        <wps:txbx>
                          <w:txbxContent>
                            <w:p w14:paraId="23B861B6" w14:textId="5E5183B1" w:rsidR="00661818" w:rsidRPr="00145131" w:rsidRDefault="00661818" w:rsidP="006C086A">
                              <w:pPr>
                                <w:pStyle w:val="Bijschrift"/>
                              </w:pPr>
                              <w:r>
                                <w:t>Figuur 2.6 Voorbeeld van sharding</w:t>
                              </w:r>
                              <w:sdt>
                                <w:sdtPr>
                                  <w:id w:val="91599291"/>
                                  <w:citation/>
                                </w:sdtPr>
                                <w:sdtEndPr/>
                                <w:sdtContent>
                                  <w:r>
                                    <w:fldChar w:fldCharType="begin"/>
                                  </w:r>
                                  <w:r>
                                    <w:instrText xml:space="preserve">CITATION Mon \l 1043 </w:instrText>
                                  </w:r>
                                  <w:r>
                                    <w:fldChar w:fldCharType="separate"/>
                                  </w:r>
                                  <w:r w:rsidR="00083CA8">
                                    <w:rPr>
                                      <w:noProof/>
                                    </w:rPr>
                                    <w:t xml:space="preserve"> (MongoDB, Z.D.)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E29A56" id="Groep 23" o:spid="_x0000_s1042" style="position:absolute;margin-left:351.5pt;margin-top:.45pt;width:184.7pt;height:217.85pt;z-index:251687936" coordsize="23456,27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">
                <v:shape id="Picture 18" o:spid="_x0000_s1043" type="#_x0000_t75" style="position:absolute;width:22802;height:21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">
                  <v:imagedata r:id="rId18" o:title=""/>
                  <v:path arrowok="t"/>
                </v:shape>
                <v:shape id="Text Box 19" o:spid="_x0000_s1044" type="#_x0000_t202" style="position:absolute;top:23609;width:2345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23B861B6" w14:textId="5E5183B1" w:rsidR="00661818" w:rsidRPr="00145131" w:rsidRDefault="00661818" w:rsidP="006C086A">
                        <w:pPr>
                          <w:pStyle w:val="Bijschrift"/>
                        </w:pPr>
                        <w:r>
                          <w:t>Figuur 2.6 Voorbeeld van sharding</w:t>
                        </w:r>
                        <w:sdt>
                          <w:sdtPr>
                            <w:id w:val="91599291"/>
                            <w:citation/>
                          </w:sdtPr>
                          <w:sdtEndPr/>
                          <w:sdtContent>
                            <w:r>
                              <w:fldChar w:fldCharType="begin"/>
                            </w:r>
                            <w:r>
                              <w:instrText xml:space="preserve">CITATION Mon \l 1043 </w:instrText>
                            </w:r>
                            <w:r>
                              <w:fldChar w:fldCharType="separate"/>
                            </w:r>
                            <w:r w:rsidR="00083CA8">
                              <w:rPr>
                                <w:noProof/>
                              </w:rPr>
                              <w:t xml:space="preserve"> (MongoDB, Z.D.)</w:t>
                            </w:r>
                            <w:r>
                              <w:fldChar w:fldCharType="end"/>
                            </w:r>
                          </w:sdtContent>
                        </w:sdt>
                      </w:p>
                    </w:txbxContent>
                  </v:textbox>
                </v:shape>
                <w10:wrap type="square"/>
              </v:group>
            </w:pict>
          </mc:Fallback>
        </mc:AlternateContent>
      </w:r>
      <w:r w:rsidR="00297A9D">
        <w:t>Wanneer een database</w:t>
      </w:r>
      <w:r w:rsidR="00EB31C6">
        <w:t>server</w:t>
      </w:r>
      <w:r w:rsidR="00297A9D">
        <w:t xml:space="preserve"> uitgebreid moet worden, kan dit op de plek gedaan worden </w:t>
      </w:r>
      <w:r w:rsidR="00A13431">
        <w:t>waar de database zich bevindt, hierdoor wordt</w:t>
      </w:r>
      <w:r w:rsidR="00297A9D">
        <w:t xml:space="preserve"> de database zelf groter. </w:t>
      </w:r>
      <w:r w:rsidR="00A13431">
        <w:t xml:space="preserve">Het groter worden van een database op een server wordt gezien als een probleem. </w:t>
      </w:r>
      <w:r w:rsidR="00297A9D">
        <w:t xml:space="preserve">Er is ook een andere manier om </w:t>
      </w:r>
      <w:r w:rsidR="00A13431">
        <w:t>dit</w:t>
      </w:r>
      <w:r w:rsidR="00297A9D">
        <w:t xml:space="preserve"> proble</w:t>
      </w:r>
      <w:r w:rsidR="00A13431">
        <w:t>em</w:t>
      </w:r>
      <w:r w:rsidR="00297A9D">
        <w:t xml:space="preserve"> op te lossen, en dat is ‘sharding’. Met sharding </w:t>
      </w:r>
      <w:r w:rsidR="00A13431">
        <w:t>wordt de database uitge</w:t>
      </w:r>
      <w:r w:rsidR="00297A9D">
        <w:t xml:space="preserve">breid door </w:t>
      </w:r>
      <w:r w:rsidR="00A13431">
        <w:t>éé</w:t>
      </w:r>
      <w:r w:rsidR="00EB31C6">
        <w:t>n of meerdere servers</w:t>
      </w:r>
      <w:r w:rsidR="00A13431">
        <w:t xml:space="preserve"> op andere locaties te plaatsen.</w:t>
      </w:r>
      <w:r w:rsidR="00EB31C6">
        <w:t xml:space="preserve"> </w:t>
      </w:r>
      <w:r w:rsidR="00A13431">
        <w:t>Deze servers</w:t>
      </w:r>
      <w:r w:rsidR="00EB31C6">
        <w:t xml:space="preserve"> denken dat ze </w:t>
      </w:r>
      <w:r w:rsidR="00A13431">
        <w:t>gezamenlijk</w:t>
      </w:r>
      <w:r w:rsidR="00EB31C6">
        <w:t xml:space="preserve"> één grote server zijn. Dit zorgt niet alleen voor e</w:t>
      </w:r>
      <w:r w:rsidR="00A13431">
        <w:t>en grotere server, m</w:t>
      </w:r>
      <w:r w:rsidR="00EB31C6">
        <w:t xml:space="preserve">aar ook dat </w:t>
      </w:r>
      <w:r w:rsidR="00A13431">
        <w:t>de gebruiker</w:t>
      </w:r>
      <w:r w:rsidR="00EB31C6">
        <w:t xml:space="preserve"> </w:t>
      </w:r>
      <w:r w:rsidR="00A13431">
        <w:t xml:space="preserve">de server </w:t>
      </w:r>
      <w:r w:rsidR="00EB31C6">
        <w:t xml:space="preserve">sneller </w:t>
      </w:r>
      <w:r w:rsidR="00A13431">
        <w:t>kan</w:t>
      </w:r>
      <w:r w:rsidR="00EB31C6">
        <w:t xml:space="preserve"> bereiken doordat een deel </w:t>
      </w:r>
      <w:r w:rsidR="00A13431">
        <w:t xml:space="preserve">van de </w:t>
      </w:r>
      <w:r w:rsidR="00EB31C6">
        <w:t>server</w:t>
      </w:r>
      <w:r w:rsidR="00A13431">
        <w:t>s</w:t>
      </w:r>
      <w:r w:rsidR="00EB31C6">
        <w:t xml:space="preserve"> </w:t>
      </w:r>
      <w:r w:rsidR="00A13431">
        <w:t xml:space="preserve">op een locatie dichterbij </w:t>
      </w:r>
      <w:r w:rsidR="00EB31C6">
        <w:t>geplaatst</w:t>
      </w:r>
      <w:r w:rsidR="00A13431">
        <w:t xml:space="preserve"> is</w:t>
      </w:r>
      <w:r w:rsidR="00EB31C6">
        <w:t>.</w:t>
      </w:r>
    </w:p>
    <w:p w14:paraId="779053EF" w14:textId="3587AF85" w:rsidR="00EB31C6" w:rsidRDefault="00EB31C6" w:rsidP="005C3D2C">
      <w:r>
        <w:t xml:space="preserve">Wanneer een server een bepaalde taak moet uitvoeren die op het ene moment een stuk </w:t>
      </w:r>
      <w:r w:rsidR="00A13431">
        <w:t>zwaarder</w:t>
      </w:r>
      <w:r>
        <w:t xml:space="preserve"> is </w:t>
      </w:r>
      <w:r w:rsidR="00A13431">
        <w:t>dan</w:t>
      </w:r>
      <w:r>
        <w:t xml:space="preserve"> andere keren, dan kan een ‘gesharde’ server </w:t>
      </w:r>
      <w:r w:rsidR="001E3769">
        <w:t>de</w:t>
      </w:r>
      <w:r>
        <w:t xml:space="preserve"> belast</w:t>
      </w:r>
      <w:r w:rsidR="00A13431">
        <w:t>ing</w:t>
      </w:r>
      <w:r>
        <w:t xml:space="preserve"> verminder</w:t>
      </w:r>
      <w:r w:rsidR="001E3769">
        <w:t>en door een deel van de taken</w:t>
      </w:r>
      <w:r>
        <w:t xml:space="preserve"> over te dragen </w:t>
      </w:r>
      <w:r w:rsidR="001E3769">
        <w:t>aan</w:t>
      </w:r>
      <w:r>
        <w:t xml:space="preserve"> </w:t>
      </w:r>
      <w:r w:rsidR="001E3769">
        <w:t>andere delen van de server</w:t>
      </w:r>
      <w:sdt>
        <w:sdtPr>
          <w:id w:val="784853000"/>
          <w:citation/>
        </w:sdtPr>
        <w:sdtEndPr/>
        <w:sdtContent>
          <w:r>
            <w:fldChar w:fldCharType="begin"/>
          </w:r>
          <w:r>
            <w:instrText xml:space="preserve"> CITATION Rah08 \l 1043 </w:instrText>
          </w:r>
          <w:r>
            <w:fldChar w:fldCharType="separate"/>
          </w:r>
          <w:r w:rsidR="00083CA8">
            <w:rPr>
              <w:noProof/>
            </w:rPr>
            <w:t xml:space="preserve"> (Roy, 2008)</w:t>
          </w:r>
          <w:r>
            <w:fldChar w:fldCharType="end"/>
          </w:r>
        </w:sdtContent>
      </w:sdt>
      <w:r w:rsidR="001E3769">
        <w:t xml:space="preserve">. Figuur 2.6 is een voorbeeld van sharding, dit voorbeeld laat zien dat data verspreid wordt over meerdere servers. </w:t>
      </w:r>
    </w:p>
    <w:p w14:paraId="67B5F34A" w14:textId="4F61912C" w:rsidR="006C086A" w:rsidRDefault="006C086A" w:rsidP="005C3D2C"/>
    <w:p w14:paraId="7AD889DA" w14:textId="7DB47A0C" w:rsidR="00B9295D" w:rsidRPr="00071013" w:rsidRDefault="00B9295D" w:rsidP="005C3D2C"/>
    <w:p w14:paraId="386E4D9C" w14:textId="64F5ADE6" w:rsidR="00A2100D" w:rsidRPr="00071013" w:rsidRDefault="00EE60A7" w:rsidP="0096059A">
      <w:pPr>
        <w:pStyle w:val="Kop2"/>
      </w:pPr>
      <w:bookmarkStart w:id="10" w:name="_Toc467754647"/>
      <w:r w:rsidRPr="00071013">
        <w:t>2.7</w:t>
      </w:r>
      <w:r w:rsidR="00A2100D" w:rsidRPr="00071013">
        <w:t xml:space="preserve"> conclusie</w:t>
      </w:r>
      <w:bookmarkEnd w:id="10"/>
    </w:p>
    <w:p w14:paraId="7AA43502" w14:textId="0641C93B" w:rsidR="009F5B1E" w:rsidRDefault="00A2100D" w:rsidP="005C3D2C">
      <w:r w:rsidRPr="00071013">
        <w:t>Een schemaless database wordt ook wel NoSQL genoemd en kan worden gebruikt in verschillende soorten databasemanagementsystemen</w:t>
      </w:r>
      <w:r w:rsidR="00083EC3" w:rsidRPr="00071013">
        <w:t xml:space="preserve">. Een </w:t>
      </w:r>
      <w:r w:rsidR="001E3769">
        <w:t xml:space="preserve">NoSQL-database heeft standaard geen </w:t>
      </w:r>
      <w:r w:rsidR="00083EC3" w:rsidRPr="00071013">
        <w:t xml:space="preserve">relaties met andere </w:t>
      </w:r>
      <w:r w:rsidR="002B05B1">
        <w:t>documenten</w:t>
      </w:r>
      <w:r w:rsidR="00083EC3" w:rsidRPr="00071013">
        <w:t xml:space="preserve"> waardoor het zoeken binnen de database snelle</w:t>
      </w:r>
      <w:r w:rsidR="00AE0860">
        <w:t>r</w:t>
      </w:r>
      <w:r w:rsidR="00083EC3" w:rsidRPr="00071013">
        <w:t xml:space="preserve"> gaat dan bij een relationele database. Ook hoeft een </w:t>
      </w:r>
      <w:r w:rsidR="001E3769">
        <w:t>NoSQL-</w:t>
      </w:r>
      <w:r w:rsidR="002B05B1">
        <w:t>document</w:t>
      </w:r>
      <w:r w:rsidR="00083EC3" w:rsidRPr="00071013">
        <w:t xml:space="preserve"> </w:t>
      </w:r>
      <w:r w:rsidR="001E3769">
        <w:t>geen</w:t>
      </w:r>
      <w:r w:rsidR="00083EC3" w:rsidRPr="00071013">
        <w:t xml:space="preserve"> rekening te houden met d</w:t>
      </w:r>
      <w:r w:rsidR="00A774F3" w:rsidRPr="00071013">
        <w:t>e andere kolommen, dit zorgt er</w:t>
      </w:r>
      <w:r w:rsidR="00083EC3" w:rsidRPr="00071013">
        <w:t>voor dat het invoege</w:t>
      </w:r>
      <w:r w:rsidR="001E3769">
        <w:t>n van data een stuk sneller gaat</w:t>
      </w:r>
      <w:r w:rsidR="00083EC3" w:rsidRPr="00071013">
        <w:t xml:space="preserve"> dan bij e</w:t>
      </w:r>
      <w:r w:rsidR="001E3769">
        <w:t>en relationele database.</w:t>
      </w:r>
      <w:r w:rsidR="00083EC3" w:rsidRPr="00071013">
        <w:t xml:space="preserve"> </w:t>
      </w:r>
      <w:r w:rsidR="001E3769">
        <w:t xml:space="preserve">Een andere reden is </w:t>
      </w:r>
      <w:r w:rsidR="00083EC3" w:rsidRPr="00071013">
        <w:t>dat er data toegevoegd kan worden per kolom zonder dat er rekening gehouden hoeft te worden met de andere kolommen.</w:t>
      </w:r>
      <w:r w:rsidR="001E3769">
        <w:t xml:space="preserve"> Een NoSQL-</w:t>
      </w:r>
      <w:r w:rsidR="00A774F3" w:rsidRPr="00071013">
        <w:t>database kan worden verspreid over meerdere locaties (sharding), dit zorgt voor sneller antwoord van de se</w:t>
      </w:r>
      <w:r w:rsidR="001E3769">
        <w:t>rver</w:t>
      </w:r>
      <w:r w:rsidR="00A774F3" w:rsidRPr="00071013">
        <w:t>.</w:t>
      </w:r>
    </w:p>
    <w:p w14:paraId="24D1A15F" w14:textId="6158022A" w:rsidR="00F22715" w:rsidRPr="00071013" w:rsidRDefault="00F22715" w:rsidP="005C3D2C">
      <w:r>
        <w:t xml:space="preserve">Een groot nadeel van NoSQL is dat het niet gebruik maakt van een schema. Dit heeft als gevolg dat er nauwelijks structuur in de database is en dat elk veld een andere vorm kan aannemen. </w:t>
      </w:r>
    </w:p>
    <w:p w14:paraId="292C571C" w14:textId="77777777" w:rsidR="009F5B1E" w:rsidRPr="00071013" w:rsidRDefault="009F5B1E" w:rsidP="005C3D2C">
      <w:r w:rsidRPr="00071013">
        <w:br w:type="page"/>
      </w:r>
    </w:p>
    <w:p w14:paraId="7DDB7CB7" w14:textId="30219D88" w:rsidR="001B3310" w:rsidRDefault="009F5B1E" w:rsidP="005F7A60">
      <w:pPr>
        <w:pStyle w:val="Kop1"/>
      </w:pPr>
      <w:bookmarkStart w:id="11" w:name="_Toc467754648"/>
      <w:r w:rsidRPr="00071013">
        <w:lastRenderedPageBreak/>
        <w:t xml:space="preserve">3. </w:t>
      </w:r>
      <w:r w:rsidR="005F7A60">
        <w:t xml:space="preserve">Wat is een document-oriented </w:t>
      </w:r>
      <w:r w:rsidR="00866AC0" w:rsidRPr="00071013">
        <w:t>database?</w:t>
      </w:r>
      <w:bookmarkEnd w:id="11"/>
    </w:p>
    <w:p w14:paraId="684C698C" w14:textId="4072E5F8" w:rsidR="001B3310" w:rsidRDefault="001B3310" w:rsidP="001B3310">
      <w:r>
        <w:t xml:space="preserve">Dit hoofdstuk gaat over </w:t>
      </w:r>
      <w:r w:rsidR="005F7A60">
        <w:t>document-oriented</w:t>
      </w:r>
      <w:r w:rsidR="002D0F4B">
        <w:t xml:space="preserve"> databasemanagementsystemen</w:t>
      </w:r>
      <w:r>
        <w:t xml:space="preserve">. In dit hoofdstuk wordt uitgelegd hoe deze databases in elkaar zitten. In het vorige hoofdstuk </w:t>
      </w:r>
      <w:r w:rsidR="00AE0860">
        <w:t>is</w:t>
      </w:r>
      <w:r>
        <w:t xml:space="preserve"> uitgelegd hoe </w:t>
      </w:r>
      <w:r w:rsidR="002D0F4B">
        <w:t>N</w:t>
      </w:r>
      <w:r>
        <w:t xml:space="preserve">oSQL databases werken. Eerst wordt verteld waarom </w:t>
      </w:r>
      <w:r w:rsidR="005F7A60">
        <w:t>document-oriented</w:t>
      </w:r>
      <w:r>
        <w:t xml:space="preserve"> databases steeds meer gebruikt worden, daarna wordt verteld hoe deze databases werken en als laatste wordt er een conclusie gegeven. </w:t>
      </w:r>
    </w:p>
    <w:p w14:paraId="70E57A6B" w14:textId="77777777" w:rsidR="004E2E89" w:rsidRDefault="004E2E89" w:rsidP="00EB449F">
      <w:pPr>
        <w:pStyle w:val="Kop2"/>
        <w:ind w:firstLine="720"/>
      </w:pPr>
    </w:p>
    <w:p w14:paraId="5679FD72" w14:textId="4B755FB5" w:rsidR="001B3310" w:rsidRDefault="00EE74B2" w:rsidP="00B04386">
      <w:pPr>
        <w:pStyle w:val="Kop2"/>
      </w:pPr>
      <w:bookmarkStart w:id="12" w:name="_Toc467754649"/>
      <w:r>
        <w:t>3</w:t>
      </w:r>
      <w:r w:rsidR="001B3310">
        <w:t>.1. Problemen met relationele databases</w:t>
      </w:r>
      <w:bookmarkEnd w:id="12"/>
    </w:p>
    <w:p w14:paraId="20FCD33C" w14:textId="753524DF" w:rsidR="001B3310" w:rsidRDefault="004E2E89" w:rsidP="00EB449F">
      <w:pPr>
        <w:rPr>
          <w:noProof/>
          <w:lang w:eastAsia="nl-NL"/>
        </w:rPr>
      </w:pPr>
      <w:r>
        <w:rPr>
          <w:noProof/>
          <w:lang w:eastAsia="nl-NL"/>
        </w:rPr>
        <mc:AlternateContent>
          <mc:Choice Requires="wps">
            <w:drawing>
              <wp:anchor distT="0" distB="0" distL="114300" distR="114300" simplePos="0" relativeHeight="251660288" behindDoc="0" locked="0" layoutInCell="1" allowOverlap="1" wp14:anchorId="0F3B7B8E" wp14:editId="5A82D7DD">
                <wp:simplePos x="0" y="0"/>
                <wp:positionH relativeFrom="margin">
                  <wp:align>right</wp:align>
                </wp:positionH>
                <wp:positionV relativeFrom="paragraph">
                  <wp:posOffset>702310</wp:posOffset>
                </wp:positionV>
                <wp:extent cx="2085975" cy="545465"/>
                <wp:effectExtent l="0" t="0" r="9525" b="635"/>
                <wp:wrapSquare wrapText="bothSides"/>
                <wp:docPr id="2" name="Tekstvak 2"/>
                <wp:cNvGraphicFramePr/>
                <a:graphic xmlns:a="http://schemas.openxmlformats.org/drawingml/2006/main">
                  <a:graphicData uri="http://schemas.microsoft.com/office/word/2010/wordprocessingShape">
                    <wps:wsp>
                      <wps:cNvSpPr txBox="1"/>
                      <wps:spPr>
                        <a:xfrm>
                          <a:off x="0" y="0"/>
                          <a:ext cx="2085975" cy="545465"/>
                        </a:xfrm>
                        <a:prstGeom prst="rect">
                          <a:avLst/>
                        </a:prstGeom>
                        <a:solidFill>
                          <a:prstClr val="white"/>
                        </a:solidFill>
                        <a:ln>
                          <a:noFill/>
                        </a:ln>
                      </wps:spPr>
                      <wps:txbx>
                        <w:txbxContent>
                          <w:p w14:paraId="621C14DF" w14:textId="7A120B6B" w:rsidR="00661818" w:rsidRPr="00502B50" w:rsidRDefault="00661818" w:rsidP="001B3310">
                            <w:pPr>
                              <w:pStyle w:val="Bijschrift"/>
                              <w:rPr>
                                <w:noProof/>
                              </w:rPr>
                            </w:pPr>
                            <w:r>
                              <w:t>Figuur 3.</w:t>
                            </w:r>
                            <w:r>
                              <w:fldChar w:fldCharType="begin"/>
                            </w:r>
                            <w:r>
                              <w:instrText xml:space="preserve"> SEQ Figuur \* ARABIC \s 1 </w:instrText>
                            </w:r>
                            <w:r>
                              <w:fldChar w:fldCharType="separate"/>
                            </w:r>
                            <w:r>
                              <w:rPr>
                                <w:noProof/>
                              </w:rPr>
                              <w:t>1</w:t>
                            </w:r>
                            <w:r>
                              <w:fldChar w:fldCharType="end"/>
                            </w:r>
                            <w:r>
                              <w:t xml:space="preserve">. De tabel patiënt_dossier heeft een relatie met de tabel patiënt. </w:t>
                            </w:r>
                            <w:sdt>
                              <w:sdtPr>
                                <w:id w:val="-1231605712"/>
                                <w:citation/>
                              </w:sdtPr>
                              <w:sdtEndPr/>
                              <w:sdtContent>
                                <w:r>
                                  <w:fldChar w:fldCharType="begin"/>
                                </w:r>
                                <w:r>
                                  <w:instrText xml:space="preserve"> CITATION Dat \l 1043 </w:instrText>
                                </w:r>
                                <w:r>
                                  <w:fldChar w:fldCharType="separate"/>
                                </w:r>
                                <w:r w:rsidR="00083CA8">
                                  <w:rPr>
                                    <w:noProof/>
                                  </w:rPr>
                                  <w:t>(Databasediagrammen lezen)</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B7B8E" id="Tekstvak 2" o:spid="_x0000_s1045" type="#_x0000_t202" style="position:absolute;margin-left:113.05pt;margin-top:55.3pt;width:164.25pt;height:42.9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" stroked="f">
                <v:textbox style="mso-fit-shape-to-text:t" inset="0,0,0,0">
                  <w:txbxContent>
                    <w:p w14:paraId="621C14DF" w14:textId="7A120B6B" w:rsidR="00661818" w:rsidRPr="00502B50" w:rsidRDefault="00661818" w:rsidP="001B3310">
                      <w:pPr>
                        <w:pStyle w:val="Bijschrift"/>
                        <w:rPr>
                          <w:noProof/>
                        </w:rPr>
                      </w:pPr>
                      <w:r>
                        <w:t>Figuur 3.</w:t>
                      </w:r>
                      <w:r>
                        <w:fldChar w:fldCharType="begin"/>
                      </w:r>
                      <w:r>
                        <w:instrText xml:space="preserve"> SEQ Figuur \* ARABIC \s 1 </w:instrText>
                      </w:r>
                      <w:r>
                        <w:fldChar w:fldCharType="separate"/>
                      </w:r>
                      <w:r>
                        <w:rPr>
                          <w:noProof/>
                        </w:rPr>
                        <w:t>1</w:t>
                      </w:r>
                      <w:r>
                        <w:fldChar w:fldCharType="end"/>
                      </w:r>
                      <w:r>
                        <w:t xml:space="preserve">. De tabel patiënt_dossier heeft een relatie met de tabel patiënt. </w:t>
                      </w:r>
                      <w:sdt>
                        <w:sdtPr>
                          <w:id w:val="-1231605712"/>
                          <w:citation/>
                        </w:sdtPr>
                        <w:sdtEndPr/>
                        <w:sdtContent>
                          <w:r>
                            <w:fldChar w:fldCharType="begin"/>
                          </w:r>
                          <w:r>
                            <w:instrText xml:space="preserve"> CITATION Dat \l 1043 </w:instrText>
                          </w:r>
                          <w:r>
                            <w:fldChar w:fldCharType="separate"/>
                          </w:r>
                          <w:r w:rsidR="00083CA8">
                            <w:rPr>
                              <w:noProof/>
                            </w:rPr>
                            <w:t>(Databasediagrammen lezen)</w:t>
                          </w:r>
                          <w:r>
                            <w:fldChar w:fldCharType="end"/>
                          </w:r>
                        </w:sdtContent>
                      </w:sdt>
                    </w:p>
                  </w:txbxContent>
                </v:textbox>
                <w10:wrap type="square" anchorx="margin"/>
              </v:shape>
            </w:pict>
          </mc:Fallback>
        </mc:AlternateContent>
      </w:r>
      <w:r>
        <w:rPr>
          <w:noProof/>
          <w:lang w:eastAsia="nl-NL"/>
        </w:rPr>
        <w:drawing>
          <wp:anchor distT="0" distB="0" distL="114300" distR="114300" simplePos="0" relativeHeight="251658240" behindDoc="0" locked="0" layoutInCell="1" allowOverlap="1" wp14:anchorId="295C54C2" wp14:editId="68A02C5F">
            <wp:simplePos x="0" y="0"/>
            <wp:positionH relativeFrom="margin">
              <wp:align>right</wp:align>
            </wp:positionH>
            <wp:positionV relativeFrom="paragraph">
              <wp:posOffset>5715</wp:posOffset>
            </wp:positionV>
            <wp:extent cx="2085975" cy="614045"/>
            <wp:effectExtent l="0" t="0" r="9525" b="0"/>
            <wp:wrapSquare wrapText="bothSides"/>
            <wp:docPr id="4" name="Afbeelding 4" descr="1-op-1 rel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op-1 relat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614045"/>
                    </a:xfrm>
                    <a:prstGeom prst="rect">
                      <a:avLst/>
                    </a:prstGeom>
                    <a:noFill/>
                    <a:ln>
                      <a:noFill/>
                    </a:ln>
                  </pic:spPr>
                </pic:pic>
              </a:graphicData>
            </a:graphic>
          </wp:anchor>
        </w:drawing>
      </w:r>
      <w:r w:rsidR="001B3310">
        <w:t>Relationele databases besta</w:t>
      </w:r>
      <w:r w:rsidR="00AE0860">
        <w:t xml:space="preserve">an al sinds de jaren </w:t>
      </w:r>
      <w:r w:rsidR="002D0F4B">
        <w:t>zeventig</w:t>
      </w:r>
      <w:r w:rsidR="00AE0860">
        <w:t>. Data</w:t>
      </w:r>
      <w:r w:rsidR="001B3310">
        <w:t>schema’s toentertijd waren simpel en het was logisch om objecten in een relatie te zetten met andere objecten. Hierdoor konden zo veel mogelijk gegevens gescheiden worden gehouden.</w:t>
      </w:r>
      <w:r w:rsidR="001B3310" w:rsidRPr="00934920">
        <w:rPr>
          <w:noProof/>
          <w:lang w:eastAsia="nl-NL"/>
        </w:rPr>
        <w:t xml:space="preserve"> </w:t>
      </w:r>
      <w:r w:rsidR="00AC5FB8">
        <w:rPr>
          <w:noProof/>
          <w:lang w:eastAsia="nl-NL"/>
        </w:rPr>
        <w:t>In figuur</w:t>
      </w:r>
      <w:r w:rsidR="001B3310">
        <w:rPr>
          <w:noProof/>
          <w:lang w:eastAsia="nl-NL"/>
        </w:rPr>
        <w:t xml:space="preserve"> </w:t>
      </w:r>
      <w:r w:rsidR="00AC5FB8">
        <w:rPr>
          <w:noProof/>
          <w:lang w:eastAsia="nl-NL"/>
        </w:rPr>
        <w:t>3.</w:t>
      </w:r>
      <w:r w:rsidR="00AE0860">
        <w:rPr>
          <w:noProof/>
          <w:lang w:eastAsia="nl-NL"/>
        </w:rPr>
        <w:t xml:space="preserve">1 </w:t>
      </w:r>
      <w:r w:rsidR="002D0F4B">
        <w:rPr>
          <w:noProof/>
          <w:lang w:eastAsia="nl-NL"/>
        </w:rPr>
        <w:t>is</w:t>
      </w:r>
      <w:r w:rsidR="00AE0860">
        <w:rPr>
          <w:noProof/>
          <w:lang w:eastAsia="nl-NL"/>
        </w:rPr>
        <w:t xml:space="preserve"> zo’n simpel</w:t>
      </w:r>
      <w:r w:rsidR="001B3310">
        <w:rPr>
          <w:noProof/>
          <w:lang w:eastAsia="nl-NL"/>
        </w:rPr>
        <w:t xml:space="preserve"> schema</w:t>
      </w:r>
      <w:r w:rsidR="002D0F4B">
        <w:rPr>
          <w:noProof/>
          <w:lang w:eastAsia="nl-NL"/>
        </w:rPr>
        <w:t xml:space="preserve"> weergegeven</w:t>
      </w:r>
      <w:r w:rsidR="001B3310">
        <w:rPr>
          <w:noProof/>
          <w:lang w:eastAsia="nl-NL"/>
        </w:rPr>
        <w:t>. Maar het werkveld voor d</w:t>
      </w:r>
      <w:r w:rsidR="002D0F4B">
        <w:rPr>
          <w:noProof/>
          <w:lang w:eastAsia="nl-NL"/>
        </w:rPr>
        <w:t xml:space="preserve">atabeheer is veranderd sinds </w:t>
      </w:r>
      <w:r w:rsidR="001B3310">
        <w:rPr>
          <w:noProof/>
          <w:lang w:eastAsia="nl-NL"/>
        </w:rPr>
        <w:t>de ontwikkeling van relationele databases.</w:t>
      </w:r>
      <w:r w:rsidR="00F75F18">
        <w:rPr>
          <w:noProof/>
          <w:lang w:eastAsia="nl-NL"/>
        </w:rPr>
        <w:t xml:space="preserve"> </w:t>
      </w:r>
      <w:sdt>
        <w:sdtPr>
          <w:rPr>
            <w:noProof/>
            <w:lang w:eastAsia="nl-NL"/>
          </w:rPr>
          <w:id w:val="-695691189"/>
          <w:citation/>
        </w:sdtPr>
        <w:sdtEndPr/>
        <w:sdtContent>
          <w:r w:rsidR="00F75F18">
            <w:rPr>
              <w:noProof/>
              <w:lang w:eastAsia="nl-NL"/>
            </w:rPr>
            <w:fldChar w:fldCharType="begin"/>
          </w:r>
          <w:r w:rsidR="00F75F18">
            <w:rPr>
              <w:noProof/>
              <w:lang w:eastAsia="nl-NL"/>
            </w:rPr>
            <w:instrText xml:space="preserve"> CITATION Mon16 \l 1043 </w:instrText>
          </w:r>
          <w:r w:rsidR="00F75F18">
            <w:rPr>
              <w:noProof/>
              <w:lang w:eastAsia="nl-NL"/>
            </w:rPr>
            <w:fldChar w:fldCharType="separate"/>
          </w:r>
          <w:r w:rsidR="00083CA8">
            <w:rPr>
              <w:noProof/>
              <w:lang w:eastAsia="nl-NL"/>
            </w:rPr>
            <w:t>(MongoDB, Inc., 2016)</w:t>
          </w:r>
          <w:r w:rsidR="00F75F18">
            <w:rPr>
              <w:noProof/>
              <w:lang w:eastAsia="nl-NL"/>
            </w:rPr>
            <w:fldChar w:fldCharType="end"/>
          </w:r>
        </w:sdtContent>
      </w:sdt>
      <w:r w:rsidR="00287538">
        <w:rPr>
          <w:noProof/>
          <w:lang w:eastAsia="nl-NL"/>
        </w:rPr>
        <w:t>.</w:t>
      </w:r>
    </w:p>
    <w:p w14:paraId="75C43247" w14:textId="77777777" w:rsidR="004E2E89" w:rsidRDefault="004E2E89" w:rsidP="00EB449F">
      <w:pPr>
        <w:rPr>
          <w:noProof/>
          <w:lang w:eastAsia="nl-NL"/>
        </w:rPr>
      </w:pPr>
    </w:p>
    <w:p w14:paraId="1E406FF4" w14:textId="110D0FF9" w:rsidR="001B3310" w:rsidRDefault="001B3310" w:rsidP="001B3310">
      <w:pPr>
        <w:rPr>
          <w:noProof/>
          <w:lang w:eastAsia="nl-NL"/>
        </w:rPr>
      </w:pPr>
      <w:r>
        <w:rPr>
          <w:noProof/>
          <w:lang w:eastAsia="nl-NL"/>
        </w:rPr>
        <w:t xml:space="preserve">De ontwikkeling van cloud computing heeft ervoor gezorgd dat het invoegen en het opslaan van data een stuk goedkoper is geworden. Maar hier kan alleen gebruik van worden gemaakt als data verspreid kan worden over meerdere servers zonder onderbreking. In vele complexe </w:t>
      </w:r>
      <w:r w:rsidR="002D0F4B">
        <w:rPr>
          <w:noProof/>
          <w:lang w:eastAsia="nl-NL"/>
        </w:rPr>
        <w:t xml:space="preserve">databasesystemen is dit lastig </w:t>
      </w:r>
      <w:r>
        <w:rPr>
          <w:noProof/>
          <w:lang w:eastAsia="nl-NL"/>
        </w:rPr>
        <w:t>omdat queries meerdere tabellen moeten kunnen samenvoegen (joinen) om een antwoord te kunnen geven. Het uitvoeren van verschillende joins is een complex pr</w:t>
      </w:r>
      <w:r w:rsidR="002D0F4B">
        <w:rPr>
          <w:noProof/>
          <w:lang w:eastAsia="nl-NL"/>
        </w:rPr>
        <w:t>obleem in relationele databases</w:t>
      </w:r>
      <w:r>
        <w:rPr>
          <w:noProof/>
          <w:lang w:eastAsia="nl-NL"/>
        </w:rPr>
        <w:t xml:space="preserve"> die op verschillende servers staan.</w:t>
      </w:r>
      <w:r w:rsidR="00F75F18">
        <w:rPr>
          <w:noProof/>
          <w:lang w:eastAsia="nl-NL"/>
        </w:rPr>
        <w:t xml:space="preserve"> </w:t>
      </w:r>
      <w:sdt>
        <w:sdtPr>
          <w:rPr>
            <w:noProof/>
            <w:lang w:eastAsia="nl-NL"/>
          </w:rPr>
          <w:id w:val="-721831881"/>
          <w:citation/>
        </w:sdtPr>
        <w:sdtEndPr/>
        <w:sdtContent>
          <w:r w:rsidR="00F75F18">
            <w:rPr>
              <w:noProof/>
              <w:lang w:eastAsia="nl-NL"/>
            </w:rPr>
            <w:fldChar w:fldCharType="begin"/>
          </w:r>
          <w:r w:rsidR="00F75F18">
            <w:rPr>
              <w:noProof/>
              <w:lang w:eastAsia="nl-NL"/>
            </w:rPr>
            <w:instrText xml:space="preserve"> CITATION Mon16 \l 1043 </w:instrText>
          </w:r>
          <w:r w:rsidR="00F75F18">
            <w:rPr>
              <w:noProof/>
              <w:lang w:eastAsia="nl-NL"/>
            </w:rPr>
            <w:fldChar w:fldCharType="separate"/>
          </w:r>
          <w:r w:rsidR="00083CA8">
            <w:rPr>
              <w:noProof/>
              <w:lang w:eastAsia="nl-NL"/>
            </w:rPr>
            <w:t>(MongoDB, Inc., 2016)</w:t>
          </w:r>
          <w:r w:rsidR="00F75F18">
            <w:rPr>
              <w:noProof/>
              <w:lang w:eastAsia="nl-NL"/>
            </w:rPr>
            <w:fldChar w:fldCharType="end"/>
          </w:r>
        </w:sdtContent>
      </w:sdt>
      <w:r w:rsidR="00287538">
        <w:rPr>
          <w:noProof/>
          <w:lang w:eastAsia="nl-NL"/>
        </w:rPr>
        <w:t>.</w:t>
      </w:r>
    </w:p>
    <w:p w14:paraId="4B01A17F" w14:textId="4578B126" w:rsidR="004E2E89" w:rsidRDefault="00FA6666" w:rsidP="001B3310">
      <w:pPr>
        <w:rPr>
          <w:noProof/>
          <w:lang w:eastAsia="nl-NL"/>
        </w:rPr>
      </w:pPr>
      <w:r>
        <w:rPr>
          <w:noProof/>
          <w:lang w:eastAsia="nl-NL"/>
        </w:rPr>
        <mc:AlternateContent>
          <mc:Choice Requires="wpg">
            <w:drawing>
              <wp:anchor distT="0" distB="0" distL="114300" distR="114300" simplePos="0" relativeHeight="251664384" behindDoc="0" locked="0" layoutInCell="1" allowOverlap="1" wp14:anchorId="0159239C" wp14:editId="63D338B6">
                <wp:simplePos x="0" y="0"/>
                <wp:positionH relativeFrom="column">
                  <wp:posOffset>3333750</wp:posOffset>
                </wp:positionH>
                <wp:positionV relativeFrom="paragraph">
                  <wp:posOffset>10160</wp:posOffset>
                </wp:positionV>
                <wp:extent cx="3638550" cy="2911475"/>
                <wp:effectExtent l="0" t="0" r="0" b="3175"/>
                <wp:wrapSquare wrapText="bothSides"/>
                <wp:docPr id="5" name="Groep 5"/>
                <wp:cNvGraphicFramePr/>
                <a:graphic xmlns:a="http://schemas.openxmlformats.org/drawingml/2006/main">
                  <a:graphicData uri="http://schemas.microsoft.com/office/word/2010/wordprocessingGroup">
                    <wpg:wgp>
                      <wpg:cNvGrpSpPr/>
                      <wpg:grpSpPr>
                        <a:xfrm>
                          <a:off x="0" y="0"/>
                          <a:ext cx="3638550" cy="2911475"/>
                          <a:chOff x="0" y="0"/>
                          <a:chExt cx="3638550" cy="2911475"/>
                        </a:xfrm>
                      </wpg:grpSpPr>
                      <pic:pic xmlns:pic="http://schemas.openxmlformats.org/drawingml/2006/picture">
                        <pic:nvPicPr>
                          <pic:cNvPr id="1" name="Afbeelding 1" descr="Explosive Data Growth                                           10,000 GIGABYTES OF DATA CREATED (IN BILLIONS)            ..."/>
                          <pic:cNvPicPr>
                            <a:picLocks noChangeAspect="1"/>
                          </pic:cNvPicPr>
                        </pic:nvPicPr>
                        <pic:blipFill rotWithShape="1">
                          <a:blip r:embed="rId20">
                            <a:extLst>
                              <a:ext uri="{28A0092B-C50C-407E-A947-70E740481C1C}">
                                <a14:useLocalDpi xmlns:a14="http://schemas.microsoft.com/office/drawing/2010/main" val="0"/>
                              </a:ext>
                            </a:extLst>
                          </a:blip>
                          <a:srcRect l="-507" t="6076" r="3782" b="1418"/>
                          <a:stretch/>
                        </pic:blipFill>
                        <pic:spPr bwMode="auto">
                          <a:xfrm>
                            <a:off x="0" y="0"/>
                            <a:ext cx="3638550" cy="2609850"/>
                          </a:xfrm>
                          <a:prstGeom prst="rect">
                            <a:avLst/>
                          </a:prstGeom>
                          <a:noFill/>
                          <a:ln>
                            <a:noFill/>
                          </a:ln>
                          <a:extLst>
                            <a:ext uri="{53640926-AAD7-44D8-BBD7-CCE9431645EC}">
                              <a14:shadowObscured xmlns:a14="http://schemas.microsoft.com/office/drawing/2010/main"/>
                            </a:ext>
                          </a:extLst>
                        </pic:spPr>
                      </pic:pic>
                      <wps:wsp>
                        <wps:cNvPr id="3" name="Tekstvak 3"/>
                        <wps:cNvSpPr txBox="1"/>
                        <wps:spPr>
                          <a:xfrm>
                            <a:off x="323850" y="2609850"/>
                            <a:ext cx="2570480" cy="301625"/>
                          </a:xfrm>
                          <a:prstGeom prst="rect">
                            <a:avLst/>
                          </a:prstGeom>
                          <a:solidFill>
                            <a:prstClr val="white"/>
                          </a:solidFill>
                          <a:ln>
                            <a:noFill/>
                          </a:ln>
                        </wps:spPr>
                        <wps:txbx>
                          <w:txbxContent>
                            <w:p w14:paraId="75C21EC5" w14:textId="112C686C" w:rsidR="00661818" w:rsidRDefault="00661818" w:rsidP="003A40CB">
                              <w:pPr>
                                <w:pStyle w:val="Bijschrift"/>
                              </w:pPr>
                              <w:r>
                                <w:t>Figuur 3.</w:t>
                              </w:r>
                              <w:r>
                                <w:fldChar w:fldCharType="begin"/>
                              </w:r>
                              <w:r>
                                <w:instrText xml:space="preserve"> SEQ Figuur \* ARABIC \s 1 </w:instrText>
                              </w:r>
                              <w:r>
                                <w:fldChar w:fldCharType="separate"/>
                              </w:r>
                              <w:r>
                                <w:rPr>
                                  <w:noProof/>
                                </w:rPr>
                                <w:t>2</w:t>
                              </w:r>
                              <w:r>
                                <w:fldChar w:fldCharType="end"/>
                              </w:r>
                              <w:r>
                                <w:t xml:space="preserve">: de groei van ongestructureerde data. </w:t>
                              </w:r>
                              <w:sdt>
                                <w:sdtPr>
                                  <w:id w:val="-1581899270"/>
                                  <w:citation/>
                                </w:sdtPr>
                                <w:sdtEndPr/>
                                <w:sdtContent>
                                  <w:r>
                                    <w:fldChar w:fldCharType="begin"/>
                                  </w:r>
                                  <w:r>
                                    <w:instrText xml:space="preserve"> CITATION Sei12 \l 1043 </w:instrText>
                                  </w:r>
                                  <w:r>
                                    <w:fldChar w:fldCharType="separate"/>
                                  </w:r>
                                  <w:r w:rsidR="00083CA8">
                                    <w:rPr>
                                      <w:noProof/>
                                    </w:rPr>
                                    <w:t>(Seidman, Fyfe, &amp; Stacey, 2012)</w:t>
                                  </w:r>
                                  <w:r>
                                    <w:fldChar w:fldCharType="end"/>
                                  </w:r>
                                </w:sdtContent>
                              </w:sdt>
                              <w:r>
                                <w:t xml:space="preserve"> </w:t>
                              </w:r>
                            </w:p>
                            <w:p w14:paraId="56D4896D" w14:textId="77777777" w:rsidR="00661818" w:rsidRPr="003A40CB" w:rsidRDefault="00661818" w:rsidP="003A40C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159239C" id="Groep 5" o:spid="_x0000_s1046" style="position:absolute;margin-left:262.5pt;margin-top:.8pt;width:286.5pt;height:229.25pt;z-index:251664384" coordsize="36385,29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">
                <v:shape id="Afbeelding 1" o:spid="_x0000_s1047" type="#_x0000_t75" alt="Explosive Data Growth                                           10,000 GIGABYTES OF DATA CREATED (IN BILLIONS)            ..." style="position:absolute;width:36385;height:26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">
                  <v:imagedata r:id="rId21" o:title="Explosive Data Growth                                           10,000 GIGABYTES OF DATA CREATED (IN BILLIONS)            .." croptop="3982f" cropbottom="929f" cropleft="-332f" cropright="2479f"/>
                  <v:path arrowok="t"/>
                </v:shape>
                <v:shape id="Tekstvak 3" o:spid="_x0000_s1048" type="#_x0000_t202" style="position:absolute;left:3238;top:26098;width:25705;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75C21EC5" w14:textId="112C686C" w:rsidR="00661818" w:rsidRDefault="00661818" w:rsidP="003A40CB">
                        <w:pPr>
                          <w:pStyle w:val="Bijschrift"/>
                        </w:pPr>
                        <w:r>
                          <w:t>Figuur 3.</w:t>
                        </w:r>
                        <w:r>
                          <w:fldChar w:fldCharType="begin"/>
                        </w:r>
                        <w:r>
                          <w:instrText xml:space="preserve"> SEQ Figuur \* ARABIC \s 1 </w:instrText>
                        </w:r>
                        <w:r>
                          <w:fldChar w:fldCharType="separate"/>
                        </w:r>
                        <w:r>
                          <w:rPr>
                            <w:noProof/>
                          </w:rPr>
                          <w:t>2</w:t>
                        </w:r>
                        <w:r>
                          <w:fldChar w:fldCharType="end"/>
                        </w:r>
                        <w:r>
                          <w:t xml:space="preserve">: de groei van ongestructureerde data. </w:t>
                        </w:r>
                        <w:sdt>
                          <w:sdtPr>
                            <w:id w:val="-1581899270"/>
                            <w:citation/>
                          </w:sdtPr>
                          <w:sdtEndPr/>
                          <w:sdtContent>
                            <w:r>
                              <w:fldChar w:fldCharType="begin"/>
                            </w:r>
                            <w:r>
                              <w:instrText xml:space="preserve"> CITATION Sei12 \l 1043 </w:instrText>
                            </w:r>
                            <w:r>
                              <w:fldChar w:fldCharType="separate"/>
                            </w:r>
                            <w:r w:rsidR="00083CA8">
                              <w:rPr>
                                <w:noProof/>
                              </w:rPr>
                              <w:t>(Seidman, Fyfe, &amp; Stacey, 2012)</w:t>
                            </w:r>
                            <w:r>
                              <w:fldChar w:fldCharType="end"/>
                            </w:r>
                          </w:sdtContent>
                        </w:sdt>
                        <w:r>
                          <w:t xml:space="preserve"> </w:t>
                        </w:r>
                      </w:p>
                      <w:p w14:paraId="56D4896D" w14:textId="77777777" w:rsidR="00661818" w:rsidRPr="003A40CB" w:rsidRDefault="00661818" w:rsidP="003A40CB"/>
                    </w:txbxContent>
                  </v:textbox>
                </v:shape>
                <w10:wrap type="square"/>
              </v:group>
            </w:pict>
          </mc:Fallback>
        </mc:AlternateContent>
      </w:r>
    </w:p>
    <w:p w14:paraId="29139E3C" w14:textId="4C20CB89" w:rsidR="001B3310" w:rsidRDefault="001B3310" w:rsidP="001B3310">
      <w:r>
        <w:rPr>
          <w:noProof/>
          <w:lang w:eastAsia="nl-NL"/>
        </w:rPr>
        <w:t>De behoefte om ongestructeerde data op te slaan is de laatste tijd enorm gegroeid.</w:t>
      </w:r>
      <w:r w:rsidRPr="00B0182A">
        <w:t xml:space="preserve"> </w:t>
      </w:r>
      <w:r>
        <w:t>“</w:t>
      </w:r>
      <w:r w:rsidRPr="00D9092C">
        <w:rPr>
          <w:i/>
        </w:rPr>
        <w:t>Ongestructureerde data is data die niet een gespecificeerd format volg</w:t>
      </w:r>
      <w:r>
        <w:rPr>
          <w:i/>
        </w:rPr>
        <w:t>t</w:t>
      </w:r>
      <w:r w:rsidRPr="00D9092C">
        <w:rPr>
          <w:i/>
        </w:rPr>
        <w:t>. Het is data die niet verblijven in een traditionele rij-kolom database. Ze zijn dus het tegenovergestelde van gestructureerde data die opgeslagen worden in velden in een database.</w:t>
      </w:r>
      <w:r>
        <w:t>”</w:t>
      </w:r>
      <w:r w:rsidR="00AC1BD7">
        <w:t xml:space="preserve"> </w:t>
      </w:r>
      <w:sdt>
        <w:sdtPr>
          <w:id w:val="1391083714"/>
          <w:citation/>
        </w:sdtPr>
        <w:sdtEndPr/>
        <w:sdtContent>
          <w:r w:rsidR="00AC1BD7">
            <w:fldChar w:fldCharType="begin"/>
          </w:r>
          <w:r w:rsidR="00AC1BD7">
            <w:instrText xml:space="preserve"> CITATION Edu \l 1043 </w:instrText>
          </w:r>
          <w:r w:rsidR="00AC1BD7">
            <w:fldChar w:fldCharType="separate"/>
          </w:r>
          <w:r w:rsidR="00083CA8">
            <w:rPr>
              <w:noProof/>
            </w:rPr>
            <w:t>(Eduvision)</w:t>
          </w:r>
          <w:r w:rsidR="00AC1BD7">
            <w:fldChar w:fldCharType="end"/>
          </w:r>
        </w:sdtContent>
      </w:sdt>
      <w:r w:rsidR="00AC1BD7">
        <w:t>.</w:t>
      </w:r>
      <w:r>
        <w:t xml:space="preserve"> In </w:t>
      </w:r>
      <w:r w:rsidR="00AC5FB8">
        <w:t>figuur</w:t>
      </w:r>
      <w:r>
        <w:t xml:space="preserve"> </w:t>
      </w:r>
      <w:r w:rsidR="00AC5FB8">
        <w:t>3.</w:t>
      </w:r>
      <w:r>
        <w:t xml:space="preserve">2 </w:t>
      </w:r>
      <w:r w:rsidR="002D0F4B">
        <w:t>is te zien</w:t>
      </w:r>
      <w:r>
        <w:t xml:space="preserve"> dat in 2011 al 90% van de data ongestructureerd was. Relationele databases zijn </w:t>
      </w:r>
      <w:r w:rsidR="002D0F4B">
        <w:t xml:space="preserve">zeer </w:t>
      </w:r>
      <w:r>
        <w:t xml:space="preserve">efficiënt in het opslaan van gestructureerde data, omdat dit een schema volgt. Het opslaan van ongestructureerde data is een valkuil van relationele databases, omdat zij geen ongestructureerde gegevens kunnen bevatten. </w:t>
      </w:r>
      <w:sdt>
        <w:sdtPr>
          <w:rPr>
            <w:noProof/>
            <w:lang w:eastAsia="nl-NL"/>
          </w:rPr>
          <w:id w:val="460004089"/>
          <w:citation/>
        </w:sdtPr>
        <w:sdtEndPr/>
        <w:sdtContent>
          <w:r w:rsidR="00F75F18">
            <w:rPr>
              <w:noProof/>
              <w:lang w:eastAsia="nl-NL"/>
            </w:rPr>
            <w:fldChar w:fldCharType="begin"/>
          </w:r>
          <w:r w:rsidR="00F75F18">
            <w:rPr>
              <w:noProof/>
              <w:lang w:eastAsia="nl-NL"/>
            </w:rPr>
            <w:instrText xml:space="preserve"> CITATION Mon16 \l 1043 </w:instrText>
          </w:r>
          <w:r w:rsidR="00F75F18">
            <w:rPr>
              <w:noProof/>
              <w:lang w:eastAsia="nl-NL"/>
            </w:rPr>
            <w:fldChar w:fldCharType="separate"/>
          </w:r>
          <w:r w:rsidR="00083CA8">
            <w:rPr>
              <w:noProof/>
              <w:lang w:eastAsia="nl-NL"/>
            </w:rPr>
            <w:t>(MongoDB, Inc., 2016)</w:t>
          </w:r>
          <w:r w:rsidR="00F75F18">
            <w:rPr>
              <w:noProof/>
              <w:lang w:eastAsia="nl-NL"/>
            </w:rPr>
            <w:fldChar w:fldCharType="end"/>
          </w:r>
        </w:sdtContent>
      </w:sdt>
    </w:p>
    <w:p w14:paraId="7D37DDA8" w14:textId="7EE23E0A" w:rsidR="004E2E89" w:rsidRDefault="004E2E89" w:rsidP="001B3310"/>
    <w:p w14:paraId="27721CD1" w14:textId="7B175DCE" w:rsidR="00FA6666" w:rsidRDefault="00FA6666" w:rsidP="00F75F18"/>
    <w:p w14:paraId="219BAD57" w14:textId="1B65D09F" w:rsidR="00CE23DA" w:rsidRDefault="001B3310" w:rsidP="00F75F18">
      <w:pPr>
        <w:rPr>
          <w:noProof/>
          <w:lang w:eastAsia="nl-NL"/>
        </w:rPr>
      </w:pPr>
      <w:r>
        <w:t xml:space="preserve">Agile development methodes zorgen ervoor dat databaseschema’s vaak veranderen tijdens een project. </w:t>
      </w:r>
      <w:r w:rsidR="00D94406">
        <w:t>“</w:t>
      </w:r>
      <w:r w:rsidR="00D94406" w:rsidRPr="00B04386">
        <w:rPr>
          <w:i/>
        </w:rPr>
        <w:t>Agile (project)management is een iteratieve (zich herhalende) methode om wensen en eisen boven water te krijgen en aan die steeds veranderende wensen en eisen te blijven voldoen</w:t>
      </w:r>
      <w:r w:rsidR="00D94406" w:rsidRPr="00D94406">
        <w:t>.</w:t>
      </w:r>
      <w:r w:rsidR="00D94406">
        <w:t>”</w:t>
      </w:r>
      <w:sdt>
        <w:sdtPr>
          <w:id w:val="1073853724"/>
          <w:citation/>
        </w:sdtPr>
        <w:sdtEndPr/>
        <w:sdtContent>
          <w:r w:rsidR="00D94406">
            <w:fldChar w:fldCharType="begin"/>
          </w:r>
          <w:r w:rsidR="00D94406">
            <w:instrText xml:space="preserve"> CITATION JooZD \l 1043 </w:instrText>
          </w:r>
          <w:r w:rsidR="00D94406">
            <w:fldChar w:fldCharType="separate"/>
          </w:r>
          <w:r w:rsidR="00083CA8">
            <w:rPr>
              <w:noProof/>
            </w:rPr>
            <w:t xml:space="preserve"> (Vree, Z.D.)</w:t>
          </w:r>
          <w:r w:rsidR="00D94406">
            <w:fldChar w:fldCharType="end"/>
          </w:r>
        </w:sdtContent>
      </w:sdt>
      <w:r w:rsidR="00D94406" w:rsidRPr="00D94406">
        <w:t xml:space="preserve"> </w:t>
      </w:r>
      <w:r>
        <w:t>Bijvoorbeeld, als je in een later stadium erachter komt dat je ook comments moet kunnen toevoegen op je webpagina, dan kan je daardoor veel tijd sleurende alter statements uitvo</w:t>
      </w:r>
      <w:r w:rsidR="00B04386">
        <w:t>eren op je relationele database</w:t>
      </w:r>
      <w:r>
        <w:t xml:space="preserve"> omdat je hele database aangepast moet worden. Bij het gebruik van document-oriented databases bestaat dit probleem niet. In </w:t>
      </w:r>
      <w:r w:rsidR="00B04386">
        <w:t>de</w:t>
      </w:r>
      <w:r>
        <w:t xml:space="preserve"> volgende paragraaf wordt uitgelegd waarom dit probleem niet bestaat. </w:t>
      </w:r>
      <w:sdt>
        <w:sdtPr>
          <w:rPr>
            <w:noProof/>
            <w:lang w:eastAsia="nl-NL"/>
          </w:rPr>
          <w:id w:val="1004170724"/>
          <w:citation/>
        </w:sdtPr>
        <w:sdtEndPr/>
        <w:sdtContent>
          <w:r w:rsidR="00F75F18">
            <w:rPr>
              <w:noProof/>
              <w:lang w:eastAsia="nl-NL"/>
            </w:rPr>
            <w:fldChar w:fldCharType="begin"/>
          </w:r>
          <w:r w:rsidR="00F75F18">
            <w:rPr>
              <w:noProof/>
              <w:lang w:eastAsia="nl-NL"/>
            </w:rPr>
            <w:instrText xml:space="preserve"> CITATION Mon16 \l 1043 </w:instrText>
          </w:r>
          <w:r w:rsidR="00F75F18">
            <w:rPr>
              <w:noProof/>
              <w:lang w:eastAsia="nl-NL"/>
            </w:rPr>
            <w:fldChar w:fldCharType="separate"/>
          </w:r>
          <w:r w:rsidR="00083CA8">
            <w:rPr>
              <w:noProof/>
              <w:lang w:eastAsia="nl-NL"/>
            </w:rPr>
            <w:t>(MongoDB, Inc., 2016)</w:t>
          </w:r>
          <w:r w:rsidR="00F75F18">
            <w:rPr>
              <w:noProof/>
              <w:lang w:eastAsia="nl-NL"/>
            </w:rPr>
            <w:fldChar w:fldCharType="end"/>
          </w:r>
        </w:sdtContent>
      </w:sdt>
    </w:p>
    <w:p w14:paraId="2DE52746" w14:textId="624CB109" w:rsidR="00856211" w:rsidRPr="00BA701D" w:rsidRDefault="00856211" w:rsidP="00F75F18">
      <w:pPr>
        <w:rPr>
          <w:noProof/>
          <w:color w:val="000000" w:themeColor="text1"/>
          <w:lang w:eastAsia="nl-NL"/>
        </w:rPr>
      </w:pPr>
    </w:p>
    <w:p w14:paraId="33309683" w14:textId="4C7EE7BF" w:rsidR="00856211" w:rsidRPr="00BA701D" w:rsidRDefault="00856211" w:rsidP="00F75F18">
      <w:pPr>
        <w:rPr>
          <w:noProof/>
          <w:color w:val="000000" w:themeColor="text1"/>
          <w:lang w:eastAsia="nl-NL"/>
        </w:rPr>
      </w:pPr>
      <w:r w:rsidRPr="00661818">
        <w:rPr>
          <w:noProof/>
          <w:color w:val="000000" w:themeColor="text1"/>
          <w:lang w:eastAsia="nl-NL"/>
        </w:rPr>
        <w:t xml:space="preserve">Relationele databases hebben natuurlijk ook voordelen. Het eerste voordeel is dat </w:t>
      </w:r>
      <w:r w:rsidR="00BA701D" w:rsidRPr="00661818">
        <w:rPr>
          <w:noProof/>
          <w:color w:val="000000" w:themeColor="text1"/>
          <w:lang w:eastAsia="nl-NL"/>
        </w:rPr>
        <w:t>relationele databases bekende technologiën</w:t>
      </w:r>
      <w:r w:rsidRPr="00661818">
        <w:rPr>
          <w:noProof/>
          <w:color w:val="000000" w:themeColor="text1"/>
          <w:lang w:eastAsia="nl-NL"/>
        </w:rPr>
        <w:t xml:space="preserve"> </w:t>
      </w:r>
      <w:r w:rsidR="00BA701D" w:rsidRPr="00661818">
        <w:rPr>
          <w:noProof/>
          <w:color w:val="000000" w:themeColor="text1"/>
          <w:lang w:eastAsia="nl-NL"/>
        </w:rPr>
        <w:t>zijn.</w:t>
      </w:r>
      <w:r w:rsidRPr="00661818">
        <w:rPr>
          <w:noProof/>
          <w:color w:val="000000" w:themeColor="text1"/>
          <w:lang w:eastAsia="nl-NL"/>
        </w:rPr>
        <w:t xml:space="preserve"> </w:t>
      </w:r>
      <w:r w:rsidR="00ED2F09" w:rsidRPr="00661818">
        <w:rPr>
          <w:noProof/>
          <w:color w:val="000000" w:themeColor="text1"/>
          <w:lang w:eastAsia="nl-NL"/>
        </w:rPr>
        <w:t>Er</w:t>
      </w:r>
      <w:r w:rsidRPr="00661818">
        <w:rPr>
          <w:noProof/>
          <w:color w:val="000000" w:themeColor="text1"/>
          <w:lang w:eastAsia="nl-NL"/>
        </w:rPr>
        <w:t xml:space="preserve"> wordt al meerdere decennia</w:t>
      </w:r>
      <w:r w:rsidR="00ED2F09" w:rsidRPr="00661818">
        <w:rPr>
          <w:noProof/>
          <w:color w:val="000000" w:themeColor="text1"/>
          <w:lang w:eastAsia="nl-NL"/>
        </w:rPr>
        <w:t xml:space="preserve"> gebruik van gemaakt </w:t>
      </w:r>
      <w:r w:rsidRPr="00661818">
        <w:rPr>
          <w:noProof/>
          <w:color w:val="000000" w:themeColor="text1"/>
          <w:lang w:eastAsia="nl-NL"/>
        </w:rPr>
        <w:t xml:space="preserve">en elke programmeur is er ooit mee in aanraking gekomen. De software is vertrouwd </w:t>
      </w:r>
      <w:r w:rsidR="005557F0" w:rsidRPr="00661818">
        <w:rPr>
          <w:noProof/>
          <w:color w:val="000000" w:themeColor="text1"/>
          <w:lang w:eastAsia="nl-NL"/>
        </w:rPr>
        <w:t xml:space="preserve">omdat het een volwassen technologie is. </w:t>
      </w:r>
      <w:r w:rsidR="00900616" w:rsidRPr="00661818">
        <w:rPr>
          <w:noProof/>
          <w:color w:val="000000" w:themeColor="text1"/>
          <w:lang w:eastAsia="nl-NL"/>
        </w:rPr>
        <w:t xml:space="preserve">Een tweede voordeel van relationele databases is dat het gebruikt maakt van SQL. De syntax hiervan is simpel en betrouwbaar, omdat het een lange tijd </w:t>
      </w:r>
      <w:r w:rsidR="00900616" w:rsidRPr="00661818">
        <w:rPr>
          <w:noProof/>
          <w:color w:val="000000" w:themeColor="text1"/>
          <w:lang w:eastAsia="nl-NL"/>
        </w:rPr>
        <w:lastRenderedPageBreak/>
        <w:t>bestaat en er veel documentatie is.</w:t>
      </w:r>
      <w:sdt>
        <w:sdtPr>
          <w:rPr>
            <w:noProof/>
            <w:color w:val="000000" w:themeColor="text1"/>
            <w:lang w:eastAsia="nl-NL"/>
          </w:rPr>
          <w:id w:val="-667247232"/>
          <w:citation/>
        </w:sdtPr>
        <w:sdtEndPr/>
        <w:sdtContent>
          <w:r w:rsidR="00900616" w:rsidRPr="00661818">
            <w:rPr>
              <w:noProof/>
              <w:color w:val="000000" w:themeColor="text1"/>
              <w:lang w:eastAsia="nl-NL"/>
            </w:rPr>
            <w:fldChar w:fldCharType="begin"/>
          </w:r>
          <w:r w:rsidR="00900616" w:rsidRPr="00661818">
            <w:rPr>
              <w:noProof/>
              <w:color w:val="000000" w:themeColor="text1"/>
              <w:lang w:eastAsia="nl-NL"/>
            </w:rPr>
            <w:instrText xml:space="preserve"> CITATION SolZD \l 1043 </w:instrText>
          </w:r>
          <w:r w:rsidR="00900616" w:rsidRPr="00661818">
            <w:rPr>
              <w:noProof/>
              <w:color w:val="000000" w:themeColor="text1"/>
              <w:lang w:eastAsia="nl-NL"/>
            </w:rPr>
            <w:fldChar w:fldCharType="separate"/>
          </w:r>
          <w:r w:rsidR="00083CA8">
            <w:rPr>
              <w:noProof/>
              <w:color w:val="000000" w:themeColor="text1"/>
              <w:lang w:eastAsia="nl-NL"/>
            </w:rPr>
            <w:t xml:space="preserve"> </w:t>
          </w:r>
          <w:r w:rsidR="00083CA8" w:rsidRPr="00083CA8">
            <w:rPr>
              <w:noProof/>
              <w:color w:val="000000" w:themeColor="text1"/>
              <w:lang w:eastAsia="nl-NL"/>
            </w:rPr>
            <w:t>(Soltesz, Z.D.)</w:t>
          </w:r>
          <w:r w:rsidR="00900616" w:rsidRPr="00661818">
            <w:rPr>
              <w:noProof/>
              <w:color w:val="000000" w:themeColor="text1"/>
              <w:lang w:eastAsia="nl-NL"/>
            </w:rPr>
            <w:fldChar w:fldCharType="end"/>
          </w:r>
        </w:sdtContent>
      </w:sdt>
      <w:r w:rsidR="00900616" w:rsidRPr="00661818">
        <w:rPr>
          <w:noProof/>
          <w:color w:val="000000" w:themeColor="text1"/>
          <w:lang w:eastAsia="nl-NL"/>
        </w:rPr>
        <w:t xml:space="preserve"> </w:t>
      </w:r>
      <w:r w:rsidR="005557F0" w:rsidRPr="00661818">
        <w:rPr>
          <w:noProof/>
          <w:color w:val="000000" w:themeColor="text1"/>
          <w:lang w:eastAsia="nl-NL"/>
        </w:rPr>
        <w:t xml:space="preserve">Het </w:t>
      </w:r>
      <w:r w:rsidR="00900616" w:rsidRPr="00661818">
        <w:rPr>
          <w:noProof/>
          <w:color w:val="000000" w:themeColor="text1"/>
          <w:lang w:eastAsia="nl-NL"/>
        </w:rPr>
        <w:t>derde</w:t>
      </w:r>
      <w:r w:rsidR="00FE3758">
        <w:rPr>
          <w:noProof/>
          <w:color w:val="000000" w:themeColor="text1"/>
          <w:lang w:eastAsia="nl-NL"/>
        </w:rPr>
        <w:t xml:space="preserve"> voordeel is dat de normalis</w:t>
      </w:r>
      <w:r w:rsidR="005557F0" w:rsidRPr="00661818">
        <w:rPr>
          <w:noProof/>
          <w:color w:val="000000" w:themeColor="text1"/>
          <w:lang w:eastAsia="nl-NL"/>
        </w:rPr>
        <w:t>atie van data leidt tot nette datamanagment omdat je duplicaties van data voorkomt en hierdoor het geheugen van de harde schijf beter benut.</w:t>
      </w:r>
      <w:r w:rsidR="005B14F1" w:rsidRPr="00661818">
        <w:rPr>
          <w:noProof/>
          <w:color w:val="000000" w:themeColor="text1"/>
          <w:lang w:eastAsia="nl-NL"/>
        </w:rPr>
        <w:t xml:space="preserve"> </w:t>
      </w:r>
      <w:r w:rsidR="005557F0" w:rsidRPr="00661818">
        <w:rPr>
          <w:noProof/>
          <w:color w:val="000000" w:themeColor="text1"/>
          <w:lang w:eastAsia="nl-NL"/>
        </w:rPr>
        <w:t>Het laatste voordeel is dat relationele databases zich houden aan de ACID(Atomic, Concistence, Isolated, Durable) richtlijnen. Omdat er gebruik wordt gemaakt van ACID</w:t>
      </w:r>
      <w:r w:rsidR="00BA701D" w:rsidRPr="00661818">
        <w:rPr>
          <w:noProof/>
          <w:color w:val="000000" w:themeColor="text1"/>
          <w:lang w:eastAsia="nl-NL"/>
        </w:rPr>
        <w:t xml:space="preserve"> blijven alle gege</w:t>
      </w:r>
      <w:r w:rsidR="00ED2F09" w:rsidRPr="00661818">
        <w:rPr>
          <w:noProof/>
          <w:color w:val="000000" w:themeColor="text1"/>
          <w:lang w:eastAsia="nl-NL"/>
        </w:rPr>
        <w:t xml:space="preserve">vens consistent en hierdoor </w:t>
      </w:r>
      <w:r w:rsidR="00BA701D" w:rsidRPr="00661818">
        <w:rPr>
          <w:noProof/>
          <w:color w:val="000000" w:themeColor="text1"/>
          <w:lang w:eastAsia="nl-NL"/>
        </w:rPr>
        <w:t>is de database betrouwbaar.</w:t>
      </w:r>
      <w:r w:rsidR="00E258C9" w:rsidRPr="00661818">
        <w:rPr>
          <w:noProof/>
          <w:color w:val="000000" w:themeColor="text1"/>
          <w:lang w:eastAsia="nl-NL"/>
        </w:rPr>
        <w:t xml:space="preserve"> </w:t>
      </w:r>
      <w:sdt>
        <w:sdtPr>
          <w:rPr>
            <w:noProof/>
            <w:color w:val="000000" w:themeColor="text1"/>
            <w:lang w:eastAsia="nl-NL"/>
          </w:rPr>
          <w:id w:val="1362158306"/>
          <w:citation/>
        </w:sdtPr>
        <w:sdtEndPr/>
        <w:sdtContent>
          <w:r w:rsidR="00E258C9" w:rsidRPr="00661818">
            <w:rPr>
              <w:noProof/>
              <w:color w:val="000000" w:themeColor="text1"/>
              <w:lang w:eastAsia="nl-NL"/>
            </w:rPr>
            <w:fldChar w:fldCharType="begin"/>
          </w:r>
          <w:r w:rsidR="00E258C9" w:rsidRPr="00661818">
            <w:rPr>
              <w:noProof/>
              <w:color w:val="000000" w:themeColor="text1"/>
              <w:lang w:eastAsia="nl-NL"/>
            </w:rPr>
            <w:instrText xml:space="preserve"> CITATION Bas15 \l 1043 </w:instrText>
          </w:r>
          <w:r w:rsidR="00E258C9" w:rsidRPr="00661818">
            <w:rPr>
              <w:noProof/>
              <w:color w:val="000000" w:themeColor="text1"/>
              <w:lang w:eastAsia="nl-NL"/>
            </w:rPr>
            <w:fldChar w:fldCharType="separate"/>
          </w:r>
          <w:r w:rsidR="00083CA8" w:rsidRPr="00083CA8">
            <w:rPr>
              <w:noProof/>
              <w:color w:val="000000" w:themeColor="text1"/>
              <w:lang w:eastAsia="nl-NL"/>
            </w:rPr>
            <w:t>(Basu, 2015)</w:t>
          </w:r>
          <w:r w:rsidR="00E258C9" w:rsidRPr="00661818">
            <w:rPr>
              <w:noProof/>
              <w:color w:val="000000" w:themeColor="text1"/>
              <w:lang w:eastAsia="nl-NL"/>
            </w:rPr>
            <w:fldChar w:fldCharType="end"/>
          </w:r>
        </w:sdtContent>
      </w:sdt>
    </w:p>
    <w:p w14:paraId="4D4D2328" w14:textId="77777777" w:rsidR="00D94406" w:rsidRDefault="00D94406" w:rsidP="00F75F18"/>
    <w:p w14:paraId="5A739967" w14:textId="77777777" w:rsidR="00B04386" w:rsidRDefault="00B04386" w:rsidP="00B04386">
      <w:pPr>
        <w:pStyle w:val="Kop2"/>
      </w:pPr>
    </w:p>
    <w:p w14:paraId="4E4AA50A" w14:textId="0E2C743A" w:rsidR="001B3310" w:rsidRDefault="0006380E" w:rsidP="00B04386">
      <w:pPr>
        <w:pStyle w:val="Kop2"/>
      </w:pPr>
      <w:bookmarkStart w:id="13" w:name="_Toc467754650"/>
      <w:r>
        <w:t>3</w:t>
      </w:r>
      <w:r w:rsidR="001B3310">
        <w:t>.2. Document-oriented databases</w:t>
      </w:r>
      <w:bookmarkEnd w:id="13"/>
    </w:p>
    <w:p w14:paraId="20AA6273" w14:textId="349A27E3" w:rsidR="001B3310" w:rsidRDefault="001B3310" w:rsidP="001B3310">
      <w:r>
        <w:t xml:space="preserve">Een reactie op deze problemen, in de </w:t>
      </w:r>
      <w:r w:rsidR="00B04386">
        <w:t>eerder beschreven</w:t>
      </w:r>
      <w:r>
        <w:t xml:space="preserve"> paragrafen,</w:t>
      </w:r>
      <w:r w:rsidR="00AE0860">
        <w:t xml:space="preserve"> was de ontwikkeling van NoSQL-databasemanagementsystemen</w:t>
      </w:r>
      <w:r>
        <w:t>. Een subklasse hiervan is de document-oriented database. In tegenstelling tot relationele databases slaan document-oriented databases data op in de vorm van een serie van autonome documenten. Er zijn geen tabellen, kolommen, rijen</w:t>
      </w:r>
      <w:r w:rsidR="00B04386">
        <w:t xml:space="preserve">, </w:t>
      </w:r>
      <w:r>
        <w:t>relaties</w:t>
      </w:r>
      <w:r w:rsidR="00B04386">
        <w:t xml:space="preserve"> of </w:t>
      </w:r>
      <w:r>
        <w:t>strikt</w:t>
      </w:r>
      <w:r w:rsidR="00B04386">
        <w:t>e</w:t>
      </w:r>
      <w:r>
        <w:t xml:space="preserve"> schema</w:t>
      </w:r>
      <w:r w:rsidR="00B04386">
        <w:t>’s</w:t>
      </w:r>
      <w:r>
        <w:t>. De voordelen hiervan zijn:</w:t>
      </w:r>
    </w:p>
    <w:p w14:paraId="438FAC3F" w14:textId="7D43FBC1" w:rsidR="001B3310" w:rsidRDefault="001B3310" w:rsidP="001B3310">
      <w:pPr>
        <w:pStyle w:val="Lijstalinea"/>
        <w:numPr>
          <w:ilvl w:val="0"/>
          <w:numId w:val="29"/>
        </w:numPr>
        <w:spacing w:after="160" w:line="259" w:lineRule="auto"/>
      </w:pPr>
      <w:r>
        <w:t>Complexe objecten kunnen opgeslagen worden in hun huidige toestand als een document, dit hoeft niet vertaald te worden naar schema’s</w:t>
      </w:r>
      <w:r w:rsidR="00B04386">
        <w:t>.</w:t>
      </w:r>
    </w:p>
    <w:p w14:paraId="79CFB7E3" w14:textId="47EE6A3C" w:rsidR="001B3310" w:rsidRDefault="004A1857" w:rsidP="001B3310">
      <w:pPr>
        <w:pStyle w:val="Lijstalinea"/>
        <w:numPr>
          <w:ilvl w:val="0"/>
          <w:numId w:val="29"/>
        </w:numPr>
        <w:spacing w:after="160" w:line="259" w:lineRule="auto"/>
      </w:pPr>
      <w:r>
        <w:t>Document-oriented databases</w:t>
      </w:r>
      <w:r w:rsidR="001B3310">
        <w:t xml:space="preserve"> lever</w:t>
      </w:r>
      <w:r>
        <w:t>en</w:t>
      </w:r>
      <w:r w:rsidR="001B3310">
        <w:t xml:space="preserve"> betere prestaties </w:t>
      </w:r>
      <w:r>
        <w:t xml:space="preserve">op de servers </w:t>
      </w:r>
      <w:r w:rsidR="001B3310">
        <w:t>met minder externe effecten</w:t>
      </w:r>
      <w:r>
        <w:t xml:space="preserve">, dit wordt bereikt door middel van sharding. </w:t>
      </w:r>
    </w:p>
    <w:p w14:paraId="30CE78DA" w14:textId="18DDA0A5" w:rsidR="001B3310" w:rsidRDefault="00B04386" w:rsidP="001B3310">
      <w:pPr>
        <w:pStyle w:val="Lijstalinea"/>
        <w:numPr>
          <w:ilvl w:val="0"/>
          <w:numId w:val="29"/>
        </w:numPr>
        <w:spacing w:after="160" w:line="259" w:lineRule="auto"/>
      </w:pPr>
      <w:r>
        <w:t>Data hoeft niet ge</w:t>
      </w:r>
      <w:r w:rsidR="001B3310">
        <w:t>herstructure</w:t>
      </w:r>
      <w:r>
        <w:t>erd</w:t>
      </w:r>
      <w:r w:rsidR="001B3310">
        <w:t xml:space="preserve"> </w:t>
      </w:r>
      <w:r>
        <w:t xml:space="preserve">te worden </w:t>
      </w:r>
      <w:r w:rsidR="001B3310">
        <w:t xml:space="preserve">met nieuwe attributen, de aanpassing kan gelijk in het document worden gezet. </w:t>
      </w:r>
      <w:sdt>
        <w:sdtPr>
          <w:id w:val="-838468574"/>
          <w:citation/>
        </w:sdtPr>
        <w:sdtEndPr/>
        <w:sdtContent>
          <w:r w:rsidR="00822968">
            <w:fldChar w:fldCharType="begin"/>
          </w:r>
          <w:r w:rsidR="00822968">
            <w:rPr>
              <w:noProof/>
            </w:rPr>
            <w:instrText xml:space="preserve"> CITATION San131 \l 1043 </w:instrText>
          </w:r>
          <w:r w:rsidR="00822968">
            <w:fldChar w:fldCharType="separate"/>
          </w:r>
          <w:r w:rsidR="00083CA8">
            <w:rPr>
              <w:noProof/>
            </w:rPr>
            <w:t>(Sandeep Chanda., 2013)</w:t>
          </w:r>
          <w:r w:rsidR="00822968">
            <w:fldChar w:fldCharType="end"/>
          </w:r>
        </w:sdtContent>
      </w:sdt>
    </w:p>
    <w:p w14:paraId="7BFF008F" w14:textId="5BA618FC" w:rsidR="001B3310" w:rsidRDefault="001B3310" w:rsidP="001B3310">
      <w:r>
        <w:t xml:space="preserve">Bij </w:t>
      </w:r>
      <w:r w:rsidR="0047577E">
        <w:t>een relationele database moet</w:t>
      </w:r>
      <w:r>
        <w:t xml:space="preserve"> eerst een schema gedefinieerd worden voordat de gegevens in de database geplaatst kunnen worden. </w:t>
      </w:r>
      <w:r w:rsidR="00BE6B15">
        <w:t>Het</w:t>
      </w:r>
      <w:r>
        <w:t xml:space="preserve"> schema is een blauwprint voor hoe gegevens in de database staan en met elkaar verbonden zijn. Dit wordt veelal geschreven in een formele taal geleverd door het databasemanagementsysteem, bijvoorbeeld SQL in </w:t>
      </w:r>
      <w:r w:rsidR="00B04386">
        <w:t>M</w:t>
      </w:r>
      <w:r>
        <w:t xml:space="preserve">ySQL. </w:t>
      </w:r>
      <w:sdt>
        <w:sdtPr>
          <w:id w:val="-1225058216"/>
          <w:citation/>
        </w:sdtPr>
        <w:sdtEndPr/>
        <w:sdtContent>
          <w:r w:rsidR="00402224">
            <w:fldChar w:fldCharType="begin"/>
          </w:r>
          <w:r w:rsidR="00402224">
            <w:instrText xml:space="preserve"> CITATION Ler11 \l 1043 </w:instrText>
          </w:r>
          <w:r w:rsidR="00402224">
            <w:fldChar w:fldCharType="separate"/>
          </w:r>
          <w:r w:rsidR="00083CA8">
            <w:rPr>
              <w:noProof/>
            </w:rPr>
            <w:t>(Lerman, 2011)</w:t>
          </w:r>
          <w:r w:rsidR="00402224">
            <w:fldChar w:fldCharType="end"/>
          </w:r>
        </w:sdtContent>
      </w:sdt>
    </w:p>
    <w:p w14:paraId="0B6647B8" w14:textId="77777777" w:rsidR="00CE23DA" w:rsidRDefault="00CE23DA" w:rsidP="001B3310"/>
    <w:p w14:paraId="00C56517" w14:textId="5530B99C" w:rsidR="001B3310" w:rsidRDefault="0047577E" w:rsidP="001B3310">
      <w:r>
        <w:rPr>
          <w:noProof/>
          <w:lang w:eastAsia="nl-NL"/>
        </w:rPr>
        <mc:AlternateContent>
          <mc:Choice Requires="wpg">
            <w:drawing>
              <wp:anchor distT="0" distB="0" distL="114300" distR="114300" simplePos="0" relativeHeight="251667456" behindDoc="0" locked="0" layoutInCell="1" allowOverlap="1" wp14:anchorId="305BCF5F" wp14:editId="39339627">
                <wp:simplePos x="0" y="0"/>
                <wp:positionH relativeFrom="column">
                  <wp:posOffset>5048250</wp:posOffset>
                </wp:positionH>
                <wp:positionV relativeFrom="paragraph">
                  <wp:posOffset>6985</wp:posOffset>
                </wp:positionV>
                <wp:extent cx="1514475" cy="2819400"/>
                <wp:effectExtent l="0" t="0" r="28575" b="0"/>
                <wp:wrapSquare wrapText="bothSides"/>
                <wp:docPr id="8" name="Groep 8"/>
                <wp:cNvGraphicFramePr/>
                <a:graphic xmlns:a="http://schemas.openxmlformats.org/drawingml/2006/main">
                  <a:graphicData uri="http://schemas.microsoft.com/office/word/2010/wordprocessingGroup">
                    <wpg:wgp>
                      <wpg:cNvGrpSpPr/>
                      <wpg:grpSpPr>
                        <a:xfrm>
                          <a:off x="0" y="0"/>
                          <a:ext cx="1514475" cy="2819400"/>
                          <a:chOff x="0" y="0"/>
                          <a:chExt cx="1514475" cy="2819400"/>
                        </a:xfrm>
                      </wpg:grpSpPr>
                      <wps:wsp>
                        <wps:cNvPr id="6" name="Tekstvak 2"/>
                        <wps:cNvSpPr txBox="1">
                          <a:spLocks noChangeArrowheads="1"/>
                        </wps:cNvSpPr>
                        <wps:spPr bwMode="auto">
                          <a:xfrm>
                            <a:off x="0" y="0"/>
                            <a:ext cx="1514475" cy="2495550"/>
                          </a:xfrm>
                          <a:prstGeom prst="rect">
                            <a:avLst/>
                          </a:prstGeom>
                          <a:solidFill>
                            <a:srgbClr val="FFFFFF"/>
                          </a:solidFill>
                          <a:ln w="9525">
                            <a:solidFill>
                              <a:srgbClr val="000000"/>
                            </a:solidFill>
                            <a:miter lim="800000"/>
                            <a:headEnd/>
                            <a:tailEnd/>
                          </a:ln>
                        </wps:spPr>
                        <wps:txbx>
                          <w:txbxContent>
                            <w:p w14:paraId="09BB4FA9" w14:textId="77777777" w:rsidR="00661818" w:rsidRDefault="00661818" w:rsidP="001B3310">
                              <w:r>
                                <w:t>{</w:t>
                              </w:r>
                            </w:p>
                            <w:p w14:paraId="71EBC81B" w14:textId="77777777" w:rsidR="00661818" w:rsidRDefault="00661818" w:rsidP="001B3310">
                              <w:r>
                                <w:t>“id”: 1,</w:t>
                              </w:r>
                            </w:p>
                            <w:p w14:paraId="7D68991C" w14:textId="77777777" w:rsidR="00661818" w:rsidRDefault="00661818" w:rsidP="001B3310">
                              <w:r>
                                <w:t>“naam”: “Fanta”,</w:t>
                              </w:r>
                            </w:p>
                            <w:p w14:paraId="30C6B731" w14:textId="77777777" w:rsidR="00661818" w:rsidRDefault="00661818" w:rsidP="001B3310">
                              <w:r>
                                <w:t>“bedrijf”: “Coca Cola”,</w:t>
                              </w:r>
                            </w:p>
                            <w:p w14:paraId="526E9B8E" w14:textId="77777777" w:rsidR="00661818" w:rsidRDefault="00661818" w:rsidP="001B3310">
                              <w:r>
                                <w:t>“aantal”: 809</w:t>
                              </w:r>
                            </w:p>
                            <w:p w14:paraId="78527EBC" w14:textId="77777777" w:rsidR="00661818" w:rsidRDefault="00661818" w:rsidP="001B3310">
                              <w:r>
                                <w:t>},</w:t>
                              </w:r>
                            </w:p>
                            <w:p w14:paraId="0FD4DE92" w14:textId="77777777" w:rsidR="00661818" w:rsidRDefault="00661818" w:rsidP="001B3310">
                              <w:r>
                                <w:t>{</w:t>
                              </w:r>
                            </w:p>
                            <w:p w14:paraId="746B4CA5" w14:textId="77777777" w:rsidR="00661818" w:rsidRDefault="00661818" w:rsidP="001B3310">
                              <w:r>
                                <w:t>“id”: 2,</w:t>
                              </w:r>
                            </w:p>
                            <w:p w14:paraId="53684C54" w14:textId="77777777" w:rsidR="00661818" w:rsidRDefault="00661818" w:rsidP="001B3310">
                              <w:r>
                                <w:t>“naam”: “Cola”,</w:t>
                              </w:r>
                            </w:p>
                            <w:p w14:paraId="63450C0E" w14:textId="77777777" w:rsidR="00661818" w:rsidRDefault="00661818" w:rsidP="001B3310">
                              <w:r>
                                <w:t>“bedrijf”: “Coca Cola”,</w:t>
                              </w:r>
                            </w:p>
                            <w:p w14:paraId="6AEC513F" w14:textId="77777777" w:rsidR="00661818" w:rsidRDefault="00661818" w:rsidP="001B3310">
                              <w:r>
                                <w:t>“aantal”: 1244,</w:t>
                              </w:r>
                            </w:p>
                            <w:p w14:paraId="06F5C7C4" w14:textId="77777777" w:rsidR="00661818" w:rsidRDefault="00661818" w:rsidP="001B3310">
                              <w:r>
                                <w:t>“score”: 10</w:t>
                              </w:r>
                            </w:p>
                            <w:p w14:paraId="1DFD50A5" w14:textId="77777777" w:rsidR="00661818" w:rsidRDefault="00661818" w:rsidP="001B3310">
                              <w:r>
                                <w:t>}</w:t>
                              </w:r>
                            </w:p>
                            <w:p w14:paraId="1A0B8463" w14:textId="77777777" w:rsidR="00661818" w:rsidRDefault="00661818" w:rsidP="001B3310"/>
                          </w:txbxContent>
                        </wps:txbx>
                        <wps:bodyPr rot="0" vert="horz" wrap="square" lIns="91440" tIns="45720" rIns="91440" bIns="45720" anchor="t" anchorCtr="0">
                          <a:noAutofit/>
                        </wps:bodyPr>
                      </wps:wsp>
                      <wps:wsp>
                        <wps:cNvPr id="7" name="Tekstvak 7"/>
                        <wps:cNvSpPr txBox="1"/>
                        <wps:spPr>
                          <a:xfrm>
                            <a:off x="0" y="2552700"/>
                            <a:ext cx="1514475" cy="266700"/>
                          </a:xfrm>
                          <a:prstGeom prst="rect">
                            <a:avLst/>
                          </a:prstGeom>
                          <a:solidFill>
                            <a:prstClr val="white"/>
                          </a:solidFill>
                          <a:ln>
                            <a:noFill/>
                          </a:ln>
                        </wps:spPr>
                        <wps:txbx>
                          <w:txbxContent>
                            <w:p w14:paraId="2AA60D49" w14:textId="5310F497" w:rsidR="00661818" w:rsidRPr="00C76A2C" w:rsidRDefault="00661818" w:rsidP="0047577E">
                              <w:pPr>
                                <w:pStyle w:val="Bijschrift"/>
                                <w:rPr>
                                  <w:noProof/>
                                  <w:szCs w:val="24"/>
                                </w:rPr>
                              </w:pPr>
                              <w:r>
                                <w:t xml:space="preserve">Figuur </w:t>
                              </w:r>
                              <w:r>
                                <w:fldChar w:fldCharType="begin"/>
                              </w:r>
                              <w:r>
                                <w:instrText xml:space="preserve"> SEQ Figuur \* ARABIC </w:instrText>
                              </w:r>
                              <w:r>
                                <w:fldChar w:fldCharType="separate"/>
                              </w:r>
                              <w:r>
                                <w:rPr>
                                  <w:noProof/>
                                </w:rPr>
                                <w:t>3</w:t>
                              </w:r>
                              <w:r>
                                <w:fldChar w:fldCharType="end"/>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5BCF5F" id="Groep 8" o:spid="_x0000_s1049" style="position:absolute;margin-left:397.5pt;margin-top:.55pt;width:119.25pt;height:222pt;z-index:251667456" coordsize="15144,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">
                <v:shape id="_x0000_s1050" type="#_x0000_t202" style="position:absolute;width:15144;height:2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9BB4FA9" w14:textId="77777777" w:rsidR="00661818" w:rsidRDefault="00661818" w:rsidP="001B3310">
                        <w:r>
                          <w:t>{</w:t>
                        </w:r>
                      </w:p>
                      <w:p w14:paraId="71EBC81B" w14:textId="77777777" w:rsidR="00661818" w:rsidRDefault="00661818" w:rsidP="001B3310">
                        <w:r>
                          <w:t>“id”: 1,</w:t>
                        </w:r>
                      </w:p>
                      <w:p w14:paraId="7D68991C" w14:textId="77777777" w:rsidR="00661818" w:rsidRDefault="00661818" w:rsidP="001B3310">
                        <w:r>
                          <w:t>“naam”: “Fanta”,</w:t>
                        </w:r>
                      </w:p>
                      <w:p w14:paraId="30C6B731" w14:textId="77777777" w:rsidR="00661818" w:rsidRDefault="00661818" w:rsidP="001B3310">
                        <w:r>
                          <w:t>“bedrijf”: “Coca Cola”,</w:t>
                        </w:r>
                      </w:p>
                      <w:p w14:paraId="526E9B8E" w14:textId="77777777" w:rsidR="00661818" w:rsidRDefault="00661818" w:rsidP="001B3310">
                        <w:r>
                          <w:t>“aantal”: 809</w:t>
                        </w:r>
                      </w:p>
                      <w:p w14:paraId="78527EBC" w14:textId="77777777" w:rsidR="00661818" w:rsidRDefault="00661818" w:rsidP="001B3310">
                        <w:r>
                          <w:t>},</w:t>
                        </w:r>
                      </w:p>
                      <w:p w14:paraId="0FD4DE92" w14:textId="77777777" w:rsidR="00661818" w:rsidRDefault="00661818" w:rsidP="001B3310">
                        <w:r>
                          <w:t>{</w:t>
                        </w:r>
                      </w:p>
                      <w:p w14:paraId="746B4CA5" w14:textId="77777777" w:rsidR="00661818" w:rsidRDefault="00661818" w:rsidP="001B3310">
                        <w:r>
                          <w:t>“id”: 2,</w:t>
                        </w:r>
                      </w:p>
                      <w:p w14:paraId="53684C54" w14:textId="77777777" w:rsidR="00661818" w:rsidRDefault="00661818" w:rsidP="001B3310">
                        <w:r>
                          <w:t>“naam”: “Cola”,</w:t>
                        </w:r>
                      </w:p>
                      <w:p w14:paraId="63450C0E" w14:textId="77777777" w:rsidR="00661818" w:rsidRDefault="00661818" w:rsidP="001B3310">
                        <w:r>
                          <w:t>“bedrijf”: “Coca Cola”,</w:t>
                        </w:r>
                      </w:p>
                      <w:p w14:paraId="6AEC513F" w14:textId="77777777" w:rsidR="00661818" w:rsidRDefault="00661818" w:rsidP="001B3310">
                        <w:r>
                          <w:t>“aantal”: 1244,</w:t>
                        </w:r>
                      </w:p>
                      <w:p w14:paraId="06F5C7C4" w14:textId="77777777" w:rsidR="00661818" w:rsidRDefault="00661818" w:rsidP="001B3310">
                        <w:r>
                          <w:t>“score”: 10</w:t>
                        </w:r>
                      </w:p>
                      <w:p w14:paraId="1DFD50A5" w14:textId="77777777" w:rsidR="00661818" w:rsidRDefault="00661818" w:rsidP="001B3310">
                        <w:r>
                          <w:t>}</w:t>
                        </w:r>
                      </w:p>
                      <w:p w14:paraId="1A0B8463" w14:textId="77777777" w:rsidR="00661818" w:rsidRDefault="00661818" w:rsidP="001B3310"/>
                    </w:txbxContent>
                  </v:textbox>
                </v:shape>
                <v:shape id="Tekstvak 7" o:spid="_x0000_s1051" type="#_x0000_t202" style="position:absolute;top:25527;width:15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2AA60D49" w14:textId="5310F497" w:rsidR="00661818" w:rsidRPr="00C76A2C" w:rsidRDefault="00661818" w:rsidP="0047577E">
                        <w:pPr>
                          <w:pStyle w:val="Bijschrift"/>
                          <w:rPr>
                            <w:noProof/>
                            <w:szCs w:val="24"/>
                          </w:rPr>
                        </w:pPr>
                        <w:r>
                          <w:t xml:space="preserve">Figuur </w:t>
                        </w:r>
                        <w:r>
                          <w:fldChar w:fldCharType="begin"/>
                        </w:r>
                        <w:r>
                          <w:instrText xml:space="preserve"> SEQ Figuur \* ARABIC </w:instrText>
                        </w:r>
                        <w:r>
                          <w:fldChar w:fldCharType="separate"/>
                        </w:r>
                        <w:r>
                          <w:rPr>
                            <w:noProof/>
                          </w:rPr>
                          <w:t>3</w:t>
                        </w:r>
                        <w:r>
                          <w:fldChar w:fldCharType="end"/>
                        </w:r>
                        <w:r>
                          <w:t>.3</w:t>
                        </w:r>
                      </w:p>
                    </w:txbxContent>
                  </v:textbox>
                </v:shape>
                <w10:wrap type="square"/>
              </v:group>
            </w:pict>
          </mc:Fallback>
        </mc:AlternateContent>
      </w:r>
      <w:r w:rsidR="001B3310">
        <w:t xml:space="preserve">In tegenstelling tot een relationele database bevat een document-oriented database documenten. Documenten bevatten de gegevens, maar hebben hiervoor geen schema nodig. De programmeur kan zelf bepalen welke gegevens hierin komen te staan. Hierdoor kunnen documenten in dezelfde collectie met elkaar verschillen, (zie figuur </w:t>
      </w:r>
      <w:r>
        <w:t>3.3</w:t>
      </w:r>
      <w:r w:rsidR="001B3310">
        <w:t>). In plaats van kolommen met namen en data descripties, staat de data zelf in het doc</w:t>
      </w:r>
      <w:r>
        <w:t>ument beschreven. F</w:t>
      </w:r>
      <w:r w:rsidR="001B3310">
        <w:t xml:space="preserve">iguur </w:t>
      </w:r>
      <w:r>
        <w:t>3.4</w:t>
      </w:r>
      <w:r w:rsidR="001B3310">
        <w:t xml:space="preserve"> </w:t>
      </w:r>
      <w:r>
        <w:t>geeft een relationele database</w:t>
      </w:r>
      <w:r w:rsidR="001B3310">
        <w:t xml:space="preserve">tabel </w:t>
      </w:r>
      <w:r>
        <w:t xml:space="preserve">weer </w:t>
      </w:r>
      <w:r w:rsidR="001B3310">
        <w:t>waa</w:t>
      </w:r>
      <w:r>
        <w:t>rin verschillende soorten dra</w:t>
      </w:r>
      <w:r w:rsidR="001B3310">
        <w:t xml:space="preserve">nken staan. In figuur </w:t>
      </w:r>
      <w:r>
        <w:t>3.3</w:t>
      </w:r>
      <w:r w:rsidR="001B3310">
        <w:t xml:space="preserve"> </w:t>
      </w:r>
      <w:r>
        <w:t>staan</w:t>
      </w:r>
      <w:r w:rsidR="001B3310">
        <w:t xml:space="preserve"> twee documenten die dezelfde ge</w:t>
      </w:r>
      <w:r>
        <w:t>gevens bevatten, maar het document</w:t>
      </w:r>
      <w:r w:rsidR="001B3310">
        <w:t xml:space="preserve"> </w:t>
      </w:r>
      <w:r>
        <w:t xml:space="preserve">met ‘id’ </w:t>
      </w:r>
      <w:r w:rsidR="001B3310">
        <w:t xml:space="preserve">2 verschilt van </w:t>
      </w:r>
      <w:r>
        <w:t xml:space="preserve">het </w:t>
      </w:r>
      <w:r w:rsidR="001B3310">
        <w:t xml:space="preserve">document </w:t>
      </w:r>
      <w:r>
        <w:t xml:space="preserve">met ‘id’ </w:t>
      </w:r>
      <w:r w:rsidR="001B3310">
        <w:t xml:space="preserve">1. </w:t>
      </w:r>
      <w:sdt>
        <w:sdtPr>
          <w:id w:val="-695841246"/>
          <w:citation/>
        </w:sdtPr>
        <w:sdtEndPr/>
        <w:sdtContent>
          <w:r w:rsidR="00402224">
            <w:fldChar w:fldCharType="begin"/>
          </w:r>
          <w:r w:rsidR="00402224">
            <w:instrText xml:space="preserve"> CITATION CouZD \l 1043 </w:instrText>
          </w:r>
          <w:r w:rsidR="00402224">
            <w:fldChar w:fldCharType="separate"/>
          </w:r>
          <w:r w:rsidR="00083CA8">
            <w:rPr>
              <w:noProof/>
            </w:rPr>
            <w:t>(Couchbase, Z.D.)</w:t>
          </w:r>
          <w:r w:rsidR="00402224">
            <w:fldChar w:fldCharType="end"/>
          </w:r>
        </w:sdtContent>
      </w:sdt>
    </w:p>
    <w:tbl>
      <w:tblPr>
        <w:tblStyle w:val="Rastertabel4-Accent3"/>
        <w:tblpPr w:leftFromText="141" w:rightFromText="141" w:vertAnchor="text" w:horzAnchor="margin" w:tblpY="108"/>
        <w:tblW w:w="0" w:type="auto"/>
        <w:tblLook w:val="04A0" w:firstRow="1" w:lastRow="0" w:firstColumn="1" w:lastColumn="0" w:noHBand="0" w:noVBand="1"/>
      </w:tblPr>
      <w:tblGrid>
        <w:gridCol w:w="1812"/>
        <w:gridCol w:w="1812"/>
        <w:gridCol w:w="1813"/>
        <w:gridCol w:w="1813"/>
      </w:tblGrid>
      <w:tr w:rsidR="001B3310" w14:paraId="4AAE2063" w14:textId="77777777" w:rsidTr="00C84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FC3CFA4" w14:textId="77777777" w:rsidR="001B3310" w:rsidRDefault="001B3310" w:rsidP="00C8438F">
            <w:r>
              <w:t>Id</w:t>
            </w:r>
          </w:p>
        </w:tc>
        <w:tc>
          <w:tcPr>
            <w:tcW w:w="1812" w:type="dxa"/>
          </w:tcPr>
          <w:p w14:paraId="06018779" w14:textId="77777777" w:rsidR="001B3310" w:rsidRDefault="001B3310" w:rsidP="00C8438F">
            <w:pPr>
              <w:cnfStyle w:val="100000000000" w:firstRow="1" w:lastRow="0" w:firstColumn="0" w:lastColumn="0" w:oddVBand="0" w:evenVBand="0" w:oddHBand="0" w:evenHBand="0" w:firstRowFirstColumn="0" w:firstRowLastColumn="0" w:lastRowFirstColumn="0" w:lastRowLastColumn="0"/>
            </w:pPr>
            <w:r>
              <w:t>Naam</w:t>
            </w:r>
          </w:p>
        </w:tc>
        <w:tc>
          <w:tcPr>
            <w:tcW w:w="1813" w:type="dxa"/>
          </w:tcPr>
          <w:p w14:paraId="03B6D11D" w14:textId="77777777" w:rsidR="001B3310" w:rsidRDefault="001B3310" w:rsidP="00C8438F">
            <w:pPr>
              <w:cnfStyle w:val="100000000000" w:firstRow="1" w:lastRow="0" w:firstColumn="0" w:lastColumn="0" w:oddVBand="0" w:evenVBand="0" w:oddHBand="0" w:evenHBand="0" w:firstRowFirstColumn="0" w:firstRowLastColumn="0" w:lastRowFirstColumn="0" w:lastRowLastColumn="0"/>
            </w:pPr>
            <w:r>
              <w:t>Bedrijf</w:t>
            </w:r>
          </w:p>
        </w:tc>
        <w:tc>
          <w:tcPr>
            <w:tcW w:w="1813" w:type="dxa"/>
          </w:tcPr>
          <w:p w14:paraId="1780FE72" w14:textId="77777777" w:rsidR="001B3310" w:rsidRDefault="001B3310" w:rsidP="00C8438F">
            <w:pPr>
              <w:cnfStyle w:val="100000000000" w:firstRow="1" w:lastRow="0" w:firstColumn="0" w:lastColumn="0" w:oddVBand="0" w:evenVBand="0" w:oddHBand="0" w:evenHBand="0" w:firstRowFirstColumn="0" w:firstRowLastColumn="0" w:lastRowFirstColumn="0" w:lastRowLastColumn="0"/>
            </w:pPr>
            <w:r>
              <w:t>Aantal</w:t>
            </w:r>
          </w:p>
        </w:tc>
      </w:tr>
      <w:tr w:rsidR="001B3310" w14:paraId="1E070CA3" w14:textId="77777777" w:rsidTr="00C8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51D444E" w14:textId="77777777" w:rsidR="001B3310" w:rsidRPr="00874429" w:rsidRDefault="001B3310" w:rsidP="00C8438F">
            <w:pPr>
              <w:rPr>
                <w:b w:val="0"/>
              </w:rPr>
            </w:pPr>
            <w:r w:rsidRPr="00874429">
              <w:rPr>
                <w:b w:val="0"/>
              </w:rPr>
              <w:t>1</w:t>
            </w:r>
          </w:p>
        </w:tc>
        <w:tc>
          <w:tcPr>
            <w:tcW w:w="1812" w:type="dxa"/>
          </w:tcPr>
          <w:p w14:paraId="1ED22753" w14:textId="77777777" w:rsidR="001B3310" w:rsidRDefault="001B3310" w:rsidP="00C8438F">
            <w:pPr>
              <w:cnfStyle w:val="000000100000" w:firstRow="0" w:lastRow="0" w:firstColumn="0" w:lastColumn="0" w:oddVBand="0" w:evenVBand="0" w:oddHBand="1" w:evenHBand="0" w:firstRowFirstColumn="0" w:firstRowLastColumn="0" w:lastRowFirstColumn="0" w:lastRowLastColumn="0"/>
            </w:pPr>
            <w:r>
              <w:t>Fanta</w:t>
            </w:r>
          </w:p>
        </w:tc>
        <w:tc>
          <w:tcPr>
            <w:tcW w:w="1813" w:type="dxa"/>
          </w:tcPr>
          <w:p w14:paraId="7F3B5D76" w14:textId="77777777" w:rsidR="001B3310" w:rsidRDefault="001B3310" w:rsidP="00C8438F">
            <w:pPr>
              <w:cnfStyle w:val="000000100000" w:firstRow="0" w:lastRow="0" w:firstColumn="0" w:lastColumn="0" w:oddVBand="0" w:evenVBand="0" w:oddHBand="1" w:evenHBand="0" w:firstRowFirstColumn="0" w:firstRowLastColumn="0" w:lastRowFirstColumn="0" w:lastRowLastColumn="0"/>
            </w:pPr>
            <w:r>
              <w:t>Coca Cola</w:t>
            </w:r>
          </w:p>
        </w:tc>
        <w:tc>
          <w:tcPr>
            <w:tcW w:w="1813" w:type="dxa"/>
          </w:tcPr>
          <w:p w14:paraId="237D6E8E" w14:textId="77777777" w:rsidR="001B3310" w:rsidRDefault="001B3310" w:rsidP="00C8438F">
            <w:pPr>
              <w:cnfStyle w:val="000000100000" w:firstRow="0" w:lastRow="0" w:firstColumn="0" w:lastColumn="0" w:oddVBand="0" w:evenVBand="0" w:oddHBand="1" w:evenHBand="0" w:firstRowFirstColumn="0" w:firstRowLastColumn="0" w:lastRowFirstColumn="0" w:lastRowLastColumn="0"/>
            </w:pPr>
            <w:r>
              <w:t>809</w:t>
            </w:r>
          </w:p>
        </w:tc>
      </w:tr>
      <w:tr w:rsidR="001B3310" w14:paraId="3EB10E63" w14:textId="77777777" w:rsidTr="00C8438F">
        <w:tc>
          <w:tcPr>
            <w:cnfStyle w:val="001000000000" w:firstRow="0" w:lastRow="0" w:firstColumn="1" w:lastColumn="0" w:oddVBand="0" w:evenVBand="0" w:oddHBand="0" w:evenHBand="0" w:firstRowFirstColumn="0" w:firstRowLastColumn="0" w:lastRowFirstColumn="0" w:lastRowLastColumn="0"/>
            <w:tcW w:w="1812" w:type="dxa"/>
          </w:tcPr>
          <w:p w14:paraId="0F7C94E5" w14:textId="77777777" w:rsidR="001B3310" w:rsidRPr="00874429" w:rsidRDefault="001B3310" w:rsidP="00C8438F">
            <w:pPr>
              <w:rPr>
                <w:b w:val="0"/>
              </w:rPr>
            </w:pPr>
            <w:r w:rsidRPr="00874429">
              <w:rPr>
                <w:b w:val="0"/>
              </w:rPr>
              <w:t>2</w:t>
            </w:r>
          </w:p>
        </w:tc>
        <w:tc>
          <w:tcPr>
            <w:tcW w:w="1812" w:type="dxa"/>
          </w:tcPr>
          <w:p w14:paraId="3968DA33" w14:textId="77777777" w:rsidR="001B3310" w:rsidRDefault="001B3310" w:rsidP="00C8438F">
            <w:pPr>
              <w:cnfStyle w:val="000000000000" w:firstRow="0" w:lastRow="0" w:firstColumn="0" w:lastColumn="0" w:oddVBand="0" w:evenVBand="0" w:oddHBand="0" w:evenHBand="0" w:firstRowFirstColumn="0" w:firstRowLastColumn="0" w:lastRowFirstColumn="0" w:lastRowLastColumn="0"/>
            </w:pPr>
            <w:r>
              <w:t>Cola</w:t>
            </w:r>
          </w:p>
        </w:tc>
        <w:tc>
          <w:tcPr>
            <w:tcW w:w="1813" w:type="dxa"/>
          </w:tcPr>
          <w:p w14:paraId="0687BB89" w14:textId="77777777" w:rsidR="001B3310" w:rsidRDefault="001B3310" w:rsidP="00C8438F">
            <w:pPr>
              <w:cnfStyle w:val="000000000000" w:firstRow="0" w:lastRow="0" w:firstColumn="0" w:lastColumn="0" w:oddVBand="0" w:evenVBand="0" w:oddHBand="0" w:evenHBand="0" w:firstRowFirstColumn="0" w:firstRowLastColumn="0" w:lastRowFirstColumn="0" w:lastRowLastColumn="0"/>
            </w:pPr>
            <w:r>
              <w:t>Coca Cola</w:t>
            </w:r>
          </w:p>
        </w:tc>
        <w:tc>
          <w:tcPr>
            <w:tcW w:w="1813" w:type="dxa"/>
          </w:tcPr>
          <w:p w14:paraId="2032248E" w14:textId="77777777" w:rsidR="001B3310" w:rsidRDefault="001B3310" w:rsidP="00C8438F">
            <w:pPr>
              <w:cnfStyle w:val="000000000000" w:firstRow="0" w:lastRow="0" w:firstColumn="0" w:lastColumn="0" w:oddVBand="0" w:evenVBand="0" w:oddHBand="0" w:evenHBand="0" w:firstRowFirstColumn="0" w:firstRowLastColumn="0" w:lastRowFirstColumn="0" w:lastRowLastColumn="0"/>
            </w:pPr>
            <w:r>
              <w:t>1244</w:t>
            </w:r>
          </w:p>
        </w:tc>
      </w:tr>
      <w:tr w:rsidR="001B3310" w14:paraId="2FA12C9B" w14:textId="77777777" w:rsidTr="00C8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981CBA6" w14:textId="77777777" w:rsidR="001B3310" w:rsidRPr="00874429" w:rsidRDefault="001B3310" w:rsidP="00C8438F">
            <w:pPr>
              <w:rPr>
                <w:b w:val="0"/>
              </w:rPr>
            </w:pPr>
            <w:r w:rsidRPr="00874429">
              <w:rPr>
                <w:b w:val="0"/>
              </w:rPr>
              <w:t>3</w:t>
            </w:r>
          </w:p>
        </w:tc>
        <w:tc>
          <w:tcPr>
            <w:tcW w:w="1812" w:type="dxa"/>
          </w:tcPr>
          <w:p w14:paraId="736E776B" w14:textId="77777777" w:rsidR="001B3310" w:rsidRDefault="001B3310" w:rsidP="00C8438F">
            <w:pPr>
              <w:cnfStyle w:val="000000100000" w:firstRow="0" w:lastRow="0" w:firstColumn="0" w:lastColumn="0" w:oddVBand="0" w:evenVBand="0" w:oddHBand="1" w:evenHBand="0" w:firstRowFirstColumn="0" w:firstRowLastColumn="0" w:lastRowFirstColumn="0" w:lastRowLastColumn="0"/>
            </w:pPr>
            <w:r>
              <w:t>Pepsi</w:t>
            </w:r>
          </w:p>
        </w:tc>
        <w:tc>
          <w:tcPr>
            <w:tcW w:w="1813" w:type="dxa"/>
          </w:tcPr>
          <w:p w14:paraId="6FE83516" w14:textId="77777777" w:rsidR="001B3310" w:rsidRDefault="001B3310" w:rsidP="00C8438F">
            <w:pPr>
              <w:cnfStyle w:val="000000100000" w:firstRow="0" w:lastRow="0" w:firstColumn="0" w:lastColumn="0" w:oddVBand="0" w:evenVBand="0" w:oddHBand="1" w:evenHBand="0" w:firstRowFirstColumn="0" w:firstRowLastColumn="0" w:lastRowFirstColumn="0" w:lastRowLastColumn="0"/>
            </w:pPr>
            <w:r>
              <w:t xml:space="preserve">Pepsi </w:t>
            </w:r>
          </w:p>
        </w:tc>
        <w:tc>
          <w:tcPr>
            <w:tcW w:w="1813" w:type="dxa"/>
          </w:tcPr>
          <w:p w14:paraId="3A497884" w14:textId="77777777" w:rsidR="001B3310" w:rsidRDefault="001B3310" w:rsidP="00C8438F">
            <w:pPr>
              <w:cnfStyle w:val="000000100000" w:firstRow="0" w:lastRow="0" w:firstColumn="0" w:lastColumn="0" w:oddVBand="0" w:evenVBand="0" w:oddHBand="1" w:evenHBand="0" w:firstRowFirstColumn="0" w:firstRowLastColumn="0" w:lastRowFirstColumn="0" w:lastRowLastColumn="0"/>
            </w:pPr>
            <w:r>
              <w:t>642</w:t>
            </w:r>
          </w:p>
        </w:tc>
      </w:tr>
      <w:tr w:rsidR="001B3310" w14:paraId="68BB8A67" w14:textId="77777777" w:rsidTr="00C8438F">
        <w:tc>
          <w:tcPr>
            <w:cnfStyle w:val="001000000000" w:firstRow="0" w:lastRow="0" w:firstColumn="1" w:lastColumn="0" w:oddVBand="0" w:evenVBand="0" w:oddHBand="0" w:evenHBand="0" w:firstRowFirstColumn="0" w:firstRowLastColumn="0" w:lastRowFirstColumn="0" w:lastRowLastColumn="0"/>
            <w:tcW w:w="1812" w:type="dxa"/>
          </w:tcPr>
          <w:p w14:paraId="5539092E" w14:textId="77777777" w:rsidR="001B3310" w:rsidRPr="00874429" w:rsidRDefault="001B3310" w:rsidP="00C8438F">
            <w:pPr>
              <w:rPr>
                <w:b w:val="0"/>
              </w:rPr>
            </w:pPr>
            <w:r w:rsidRPr="00874429">
              <w:rPr>
                <w:b w:val="0"/>
              </w:rPr>
              <w:t>4</w:t>
            </w:r>
          </w:p>
        </w:tc>
        <w:tc>
          <w:tcPr>
            <w:tcW w:w="1812" w:type="dxa"/>
          </w:tcPr>
          <w:p w14:paraId="0821FF82" w14:textId="77777777" w:rsidR="001B3310" w:rsidRDefault="001B3310" w:rsidP="00C8438F">
            <w:pPr>
              <w:cnfStyle w:val="000000000000" w:firstRow="0" w:lastRow="0" w:firstColumn="0" w:lastColumn="0" w:oddVBand="0" w:evenVBand="0" w:oddHBand="0" w:evenHBand="0" w:firstRowFirstColumn="0" w:firstRowLastColumn="0" w:lastRowFirstColumn="0" w:lastRowLastColumn="0"/>
            </w:pPr>
            <w:r>
              <w:t>Heineken</w:t>
            </w:r>
          </w:p>
        </w:tc>
        <w:tc>
          <w:tcPr>
            <w:tcW w:w="1813" w:type="dxa"/>
          </w:tcPr>
          <w:p w14:paraId="1B53D0E1" w14:textId="77777777" w:rsidR="001B3310" w:rsidRDefault="001B3310" w:rsidP="00C8438F">
            <w:pPr>
              <w:cnfStyle w:val="000000000000" w:firstRow="0" w:lastRow="0" w:firstColumn="0" w:lastColumn="0" w:oddVBand="0" w:evenVBand="0" w:oddHBand="0" w:evenHBand="0" w:firstRowFirstColumn="0" w:firstRowLastColumn="0" w:lastRowFirstColumn="0" w:lastRowLastColumn="0"/>
            </w:pPr>
            <w:r>
              <w:t>Heineken</w:t>
            </w:r>
          </w:p>
        </w:tc>
        <w:tc>
          <w:tcPr>
            <w:tcW w:w="1813" w:type="dxa"/>
          </w:tcPr>
          <w:p w14:paraId="7981197B" w14:textId="77777777" w:rsidR="001B3310" w:rsidRDefault="001B3310" w:rsidP="0047577E">
            <w:pPr>
              <w:keepNext/>
              <w:cnfStyle w:val="000000000000" w:firstRow="0" w:lastRow="0" w:firstColumn="0" w:lastColumn="0" w:oddVBand="0" w:evenVBand="0" w:oddHBand="0" w:evenHBand="0" w:firstRowFirstColumn="0" w:firstRowLastColumn="0" w:lastRowFirstColumn="0" w:lastRowLastColumn="0"/>
            </w:pPr>
            <w:r>
              <w:t>123</w:t>
            </w:r>
          </w:p>
        </w:tc>
      </w:tr>
    </w:tbl>
    <w:p w14:paraId="7DB98208" w14:textId="77777777" w:rsidR="001B3310" w:rsidRDefault="001B3310" w:rsidP="001B3310"/>
    <w:p w14:paraId="50BE6D55" w14:textId="77777777" w:rsidR="001B3310" w:rsidRDefault="001B3310" w:rsidP="001B3310"/>
    <w:p w14:paraId="34753C9B" w14:textId="77777777" w:rsidR="001B3310" w:rsidRDefault="001B3310" w:rsidP="001B3310"/>
    <w:p w14:paraId="10A2E146" w14:textId="77777777" w:rsidR="001B3310" w:rsidRDefault="001B3310" w:rsidP="001B3310"/>
    <w:p w14:paraId="6C537A43" w14:textId="77777777" w:rsidR="00CE23DA" w:rsidRDefault="00CE23DA" w:rsidP="001B3310"/>
    <w:p w14:paraId="2DD4817F" w14:textId="7F00B909" w:rsidR="0047577E" w:rsidRDefault="0047577E" w:rsidP="0047577E">
      <w:pPr>
        <w:pStyle w:val="Bijschrift"/>
        <w:framePr w:hSpace="141" w:wrap="around" w:vAnchor="text" w:hAnchor="margin" w:y="167"/>
      </w:pPr>
      <w:r>
        <w:t>Figuur 3.4</w:t>
      </w:r>
    </w:p>
    <w:p w14:paraId="2489DB19" w14:textId="77777777" w:rsidR="00CE23DA" w:rsidRDefault="00CE23DA" w:rsidP="001B3310"/>
    <w:p w14:paraId="0624C1EC" w14:textId="77777777" w:rsidR="00CE23DA" w:rsidRDefault="00CE23DA" w:rsidP="001B3310"/>
    <w:p w14:paraId="2D35684C" w14:textId="77777777" w:rsidR="0047577E" w:rsidRDefault="0047577E" w:rsidP="001B3310"/>
    <w:p w14:paraId="53A90189" w14:textId="47237464" w:rsidR="001B3310" w:rsidRDefault="001B3310" w:rsidP="001B3310">
      <w:pPr>
        <w:rPr>
          <w:rFonts w:cstheme="minorHAnsi"/>
        </w:rPr>
      </w:pPr>
      <w:r>
        <w:t xml:space="preserve">Elke </w:t>
      </w:r>
      <w:r w:rsidRPr="000D4330">
        <w:t xml:space="preserve">database verschilt qua implementatie over de details van documenten. Maar de verschillende databases hebben wel allemaal hetzelfde concept. De </w:t>
      </w:r>
      <w:r w:rsidR="00BE6B15">
        <w:t xml:space="preserve">databases gaan er allemaal van </w:t>
      </w:r>
      <w:r w:rsidRPr="000D4330">
        <w:t xml:space="preserve">uit dat documenten </w:t>
      </w:r>
      <w:r w:rsidRPr="000D4330">
        <w:rPr>
          <w:rFonts w:cstheme="minorHAnsi"/>
        </w:rPr>
        <w:t xml:space="preserve">data </w:t>
      </w:r>
      <w:r w:rsidR="00BE6B15">
        <w:rPr>
          <w:rFonts w:cstheme="minorHAnsi"/>
        </w:rPr>
        <w:t>coderen in een standaard</w:t>
      </w:r>
      <w:r>
        <w:rPr>
          <w:rFonts w:cstheme="minorHAnsi"/>
        </w:rPr>
        <w:t>formaat</w:t>
      </w:r>
      <w:r w:rsidRPr="000D4330">
        <w:rPr>
          <w:rFonts w:cstheme="minorHAnsi"/>
        </w:rPr>
        <w:t>. Bijvoorbeeld XML, JSON en BSON.</w:t>
      </w:r>
      <w:r w:rsidR="00402224" w:rsidRPr="00402224">
        <w:t xml:space="preserve"> </w:t>
      </w:r>
      <w:sdt>
        <w:sdtPr>
          <w:id w:val="-882717613"/>
          <w:citation/>
        </w:sdtPr>
        <w:sdtEndPr/>
        <w:sdtContent>
          <w:r w:rsidR="00402224">
            <w:fldChar w:fldCharType="begin"/>
          </w:r>
          <w:r w:rsidR="00402224">
            <w:instrText xml:space="preserve"> CITATION CouZD \l 1043 </w:instrText>
          </w:r>
          <w:r w:rsidR="00402224">
            <w:fldChar w:fldCharType="separate"/>
          </w:r>
          <w:r w:rsidR="00083CA8">
            <w:rPr>
              <w:noProof/>
            </w:rPr>
            <w:t>(Couchbase, Z.D.)</w:t>
          </w:r>
          <w:r w:rsidR="00402224">
            <w:fldChar w:fldCharType="end"/>
          </w:r>
        </w:sdtContent>
      </w:sdt>
    </w:p>
    <w:p w14:paraId="50460E7E" w14:textId="77777777" w:rsidR="00CE23DA" w:rsidRDefault="00CE23DA" w:rsidP="001B3310">
      <w:pPr>
        <w:rPr>
          <w:rFonts w:cstheme="minorHAnsi"/>
        </w:rPr>
      </w:pPr>
    </w:p>
    <w:p w14:paraId="10197EF0" w14:textId="2E4722F0" w:rsidR="00660C53" w:rsidRPr="00660C53" w:rsidRDefault="00B73287" w:rsidP="00660C53">
      <w:r>
        <w:rPr>
          <w:rFonts w:cstheme="minorHAnsi"/>
        </w:rPr>
        <w:t>In document-oriented databases moeten a</w:t>
      </w:r>
      <w:r w:rsidR="001B3310">
        <w:rPr>
          <w:rFonts w:cstheme="minorHAnsi"/>
        </w:rPr>
        <w:t xml:space="preserve">lle documenten een unieke key bevatten. Met de key kunnen documenten gemakkelijk geïdentificeerd worden. De key is veelal een string, een URI of een path. De key gebruik je om documenten uit de database op te vragen. De database indexeert de documenten op basis van de keys, hierdoor kunnen documenten sneller opgevraagd worden. Een ander punt van een document-oriented database is dat ze niet alleen de keys nodig </w:t>
      </w:r>
      <w:r w:rsidR="001B3310">
        <w:rPr>
          <w:rFonts w:cstheme="minorHAnsi"/>
        </w:rPr>
        <w:lastRenderedPageBreak/>
        <w:t xml:space="preserve">hebben om gegevens op te halen. Met de meegeleverde API of querytaal kunnen verschillende gegevens opgezocht worden. Bijvoorbeeld, als er in figuur </w:t>
      </w:r>
      <w:r>
        <w:rPr>
          <w:rFonts w:cstheme="minorHAnsi"/>
        </w:rPr>
        <w:t>3.3</w:t>
      </w:r>
      <w:r w:rsidR="001B3310">
        <w:rPr>
          <w:rFonts w:cstheme="minorHAnsi"/>
        </w:rPr>
        <w:t xml:space="preserve"> alleen op naam wordt gezocht, dan wordt er uit alle documenten de naam gepakt, zonder dat er extra gegevens gespecifieerd moeten worden.</w:t>
      </w:r>
      <w:r w:rsidR="00402224">
        <w:rPr>
          <w:rFonts w:cstheme="minorHAnsi"/>
        </w:rPr>
        <w:t xml:space="preserve"> </w:t>
      </w:r>
      <w:sdt>
        <w:sdtPr>
          <w:id w:val="1768343164"/>
          <w:citation/>
        </w:sdtPr>
        <w:sdtEndPr/>
        <w:sdtContent>
          <w:r w:rsidR="00402224">
            <w:fldChar w:fldCharType="begin"/>
          </w:r>
          <w:r w:rsidR="00402224">
            <w:instrText xml:space="preserve"> CITATION Ler11 \l 1043 </w:instrText>
          </w:r>
          <w:r w:rsidR="00402224">
            <w:fldChar w:fldCharType="separate"/>
          </w:r>
          <w:r w:rsidR="00083CA8">
            <w:rPr>
              <w:noProof/>
            </w:rPr>
            <w:t>(Lerman, 2011)</w:t>
          </w:r>
          <w:r w:rsidR="00402224">
            <w:fldChar w:fldCharType="end"/>
          </w:r>
        </w:sdtContent>
      </w:sdt>
    </w:p>
    <w:p w14:paraId="12638D82" w14:textId="77777777" w:rsidR="00B73287" w:rsidRDefault="00B73287" w:rsidP="00B73287">
      <w:pPr>
        <w:pStyle w:val="Kop2"/>
      </w:pPr>
    </w:p>
    <w:p w14:paraId="2143FF63" w14:textId="4ECC65A0" w:rsidR="001B3310" w:rsidRDefault="0006380E" w:rsidP="00B73287">
      <w:pPr>
        <w:pStyle w:val="Kop2"/>
      </w:pPr>
      <w:bookmarkStart w:id="14" w:name="_Toc467754651"/>
      <w:r>
        <w:t>3</w:t>
      </w:r>
      <w:r w:rsidR="001B3310">
        <w:t>.3. Conclusie</w:t>
      </w:r>
      <w:bookmarkEnd w:id="14"/>
    </w:p>
    <w:p w14:paraId="13CF0E47" w14:textId="38D8478B" w:rsidR="001B3310" w:rsidRDefault="001B3310" w:rsidP="001B3310">
      <w:r>
        <w:t xml:space="preserve">Het antwoord op de vraag, </w:t>
      </w:r>
      <w:r w:rsidR="00B73287">
        <w:t>‘</w:t>
      </w:r>
      <w:r>
        <w:t>wat zijn document-oriented databases?</w:t>
      </w:r>
      <w:r w:rsidR="00B73287">
        <w:t>’</w:t>
      </w:r>
      <w:r>
        <w:t xml:space="preserve">, is dat het databases zijn die gebruik maken van documenten die flexibel zijn. Een document heeft geen vaste vorm en de data die erin komt te staan hoeft zich niet aan een schema te houden. Ten </w:t>
      </w:r>
      <w:r w:rsidR="00B73287">
        <w:t>eerste</w:t>
      </w:r>
      <w:r>
        <w:t xml:space="preserve"> pakt het aan dat ongestructureerde data makkelijk verwerkt kan worden </w:t>
      </w:r>
      <w:r w:rsidR="00B73287">
        <w:t xml:space="preserve">omdat het geen schema heeft. </w:t>
      </w:r>
      <w:r w:rsidR="004A1857">
        <w:t>Ten tweede kan er beter gebruik gemaakt worden van cloud computing als document-oriented databases</w:t>
      </w:r>
      <w:r w:rsidR="00891976">
        <w:t xml:space="preserve"> gebruikt worden</w:t>
      </w:r>
      <w:r w:rsidR="004A1857">
        <w:t xml:space="preserve">. </w:t>
      </w:r>
      <w:r w:rsidR="00B73287">
        <w:t>A</w:t>
      </w:r>
      <w:r>
        <w:t>ls laatste pakken document-oriented databases het probleem aan dat eisen</w:t>
      </w:r>
      <w:r w:rsidR="00B73287">
        <w:t xml:space="preserve"> (met betrekking op data-storage)</w:t>
      </w:r>
      <w:r>
        <w:t xml:space="preserve"> die tijdens een softwareontwikkelingsfase </w:t>
      </w:r>
      <w:r w:rsidR="00B73287">
        <w:t>ontstaan</w:t>
      </w:r>
      <w:r>
        <w:t xml:space="preserve"> </w:t>
      </w:r>
      <w:r w:rsidR="00B73287">
        <w:t xml:space="preserve">gelijk kunnen worden verwerkt, zonder dat de structuur van de database aangepast hoeft te worden, dit bespaart een hoop tijd omdat er geen complexe alter-statements uitgevoerd hoeven te worden. </w:t>
      </w:r>
    </w:p>
    <w:p w14:paraId="08C7B82B" w14:textId="70F10BC8" w:rsidR="00866AC0" w:rsidRPr="00071013" w:rsidRDefault="00866AC0">
      <w:r w:rsidRPr="00071013">
        <w:br w:type="page"/>
      </w:r>
    </w:p>
    <w:p w14:paraId="676A2B2B" w14:textId="71A4FB0B" w:rsidR="00866AC0" w:rsidRDefault="003047B5" w:rsidP="00866AC0">
      <w:pPr>
        <w:pStyle w:val="Kop1"/>
      </w:pPr>
      <w:bookmarkStart w:id="15" w:name="_Toc467754652"/>
      <w:r>
        <w:lastRenderedPageBreak/>
        <w:t>4</w:t>
      </w:r>
      <w:r w:rsidR="00BE6B15">
        <w:t xml:space="preserve">. Welke </w:t>
      </w:r>
      <w:r w:rsidR="00FE3758">
        <w:t xml:space="preserve">criteria zijn er te stellen aan document-oriented databasemanagementsystemen en </w:t>
      </w:r>
      <w:r w:rsidR="00226414">
        <w:t>welke gevonden databases voldoen aan deze criteria?</w:t>
      </w:r>
      <w:bookmarkEnd w:id="15"/>
    </w:p>
    <w:p w14:paraId="46043B0D" w14:textId="77777777" w:rsidR="00226414" w:rsidRPr="00226414" w:rsidRDefault="00226414" w:rsidP="00226414"/>
    <w:p w14:paraId="6F06FD90" w14:textId="65F80550" w:rsidR="00866AC0" w:rsidRPr="00071013" w:rsidRDefault="003047B5" w:rsidP="0096059A">
      <w:pPr>
        <w:pStyle w:val="Kop2"/>
      </w:pPr>
      <w:bookmarkStart w:id="16" w:name="_Toc467754653"/>
      <w:r>
        <w:t>4</w:t>
      </w:r>
      <w:r w:rsidR="00866AC0" w:rsidRPr="00071013">
        <w:t>.1 Inleiding</w:t>
      </w:r>
      <w:bookmarkEnd w:id="16"/>
    </w:p>
    <w:p w14:paraId="7A3A818F" w14:textId="16771E42" w:rsidR="00866AC0" w:rsidRPr="00071013" w:rsidRDefault="00866AC0" w:rsidP="0096059A">
      <w:r w:rsidRPr="00071013">
        <w:rPr>
          <w:rFonts w:asciiTheme="majorHAnsi" w:hAnsiTheme="majorHAnsi"/>
        </w:rPr>
        <w:t xml:space="preserve">In dit hoofdstuk </w:t>
      </w:r>
      <w:r w:rsidR="00EF6247">
        <w:rPr>
          <w:rFonts w:asciiTheme="majorHAnsi" w:hAnsiTheme="majorHAnsi"/>
        </w:rPr>
        <w:t>wordt een schema weergegeven dat</w:t>
      </w:r>
      <w:r w:rsidRPr="00071013">
        <w:rPr>
          <w:rFonts w:asciiTheme="majorHAnsi" w:hAnsiTheme="majorHAnsi"/>
        </w:rPr>
        <w:t xml:space="preserve"> duidelijkheid geeft </w:t>
      </w:r>
      <w:r w:rsidR="00EF6247">
        <w:rPr>
          <w:rFonts w:asciiTheme="majorHAnsi" w:hAnsiTheme="majorHAnsi"/>
        </w:rPr>
        <w:t>over welk</w:t>
      </w:r>
      <w:r w:rsidRPr="00071013">
        <w:rPr>
          <w:rFonts w:asciiTheme="majorHAnsi" w:hAnsiTheme="majorHAnsi"/>
        </w:rPr>
        <w:t xml:space="preserve"> </w:t>
      </w:r>
      <w:r w:rsidR="00EF6247">
        <w:rPr>
          <w:rFonts w:asciiTheme="majorHAnsi" w:hAnsiTheme="majorHAnsi"/>
        </w:rPr>
        <w:t>databasemanagementsysteem</w:t>
      </w:r>
      <w:r w:rsidRPr="00071013">
        <w:rPr>
          <w:rFonts w:asciiTheme="majorHAnsi" w:hAnsiTheme="majorHAnsi"/>
        </w:rPr>
        <w:t xml:space="preserve"> naast MongoDB het beste geïmplementeerd </w:t>
      </w:r>
      <w:r w:rsidR="00EF6247">
        <w:rPr>
          <w:rFonts w:asciiTheme="majorHAnsi" w:hAnsiTheme="majorHAnsi"/>
        </w:rPr>
        <w:t>zou kunnen</w:t>
      </w:r>
      <w:r w:rsidRPr="00071013">
        <w:rPr>
          <w:rFonts w:asciiTheme="majorHAnsi" w:hAnsiTheme="majorHAnsi"/>
        </w:rPr>
        <w:t xml:space="preserve"> worden in de applicatie</w:t>
      </w:r>
      <w:r w:rsidRPr="00071013">
        <w:t xml:space="preserve">. </w:t>
      </w:r>
      <w:r w:rsidR="00EF6247">
        <w:t>Een aantal</w:t>
      </w:r>
      <w:r w:rsidR="00BE6B15">
        <w:t xml:space="preserve"> document-oriented</w:t>
      </w:r>
      <w:r w:rsidRPr="00071013">
        <w:t xml:space="preserve"> databasemanagementsystemen </w:t>
      </w:r>
      <w:r w:rsidR="00EF6247">
        <w:t>worden met elkaar vergeleken</w:t>
      </w:r>
      <w:r w:rsidRPr="00071013">
        <w:t xml:space="preserve"> en </w:t>
      </w:r>
      <w:r w:rsidR="00EF6247">
        <w:t xml:space="preserve">er wordt </w:t>
      </w:r>
      <w:r w:rsidRPr="00071013">
        <w:t xml:space="preserve">gekeken of </w:t>
      </w:r>
      <w:r w:rsidR="00EF6247">
        <w:t>deze voldoen</w:t>
      </w:r>
      <w:r w:rsidRPr="00071013">
        <w:t xml:space="preserve"> aan de aangegeven criteria.</w:t>
      </w:r>
      <w:r w:rsidR="00FE3758">
        <w:t xml:space="preserve"> De onderstaande criteria zijn opgesteld door het projectteam in combinatie met de opdrachtgever, voor de opdrachtgever zijn ondergenoemde punten de belangrijkste criteria voor het kiezen uit een document-oriented databasemanagementsysteem. </w:t>
      </w:r>
    </w:p>
    <w:p w14:paraId="6D6EF217" w14:textId="77777777" w:rsidR="00866AC0" w:rsidRPr="00071013" w:rsidRDefault="00866AC0" w:rsidP="00B02C1D"/>
    <w:p w14:paraId="31893BB8" w14:textId="0190C3E8" w:rsidR="00866AC0" w:rsidRPr="00071013" w:rsidRDefault="003047B5" w:rsidP="0096059A">
      <w:pPr>
        <w:pStyle w:val="Kop2"/>
      </w:pPr>
      <w:bookmarkStart w:id="17" w:name="_Toc467754654"/>
      <w:r>
        <w:t>4</w:t>
      </w:r>
      <w:r w:rsidR="00866AC0" w:rsidRPr="00071013">
        <w:t>.2 Criteria</w:t>
      </w:r>
      <w:bookmarkEnd w:id="17"/>
    </w:p>
    <w:p w14:paraId="78C4C38D" w14:textId="77777777" w:rsidR="00866AC0" w:rsidRPr="00E80708" w:rsidRDefault="00866AC0" w:rsidP="0096059A">
      <w:pPr>
        <w:rPr>
          <w:b/>
        </w:rPr>
      </w:pPr>
      <w:r w:rsidRPr="00E80708">
        <w:rPr>
          <w:b/>
        </w:rPr>
        <w:t>Query resultaat in JSON/BSON:</w:t>
      </w:r>
    </w:p>
    <w:p w14:paraId="2F8F03E4" w14:textId="1DD2D0BB" w:rsidR="00866AC0" w:rsidRPr="00071013" w:rsidRDefault="00EF6247" w:rsidP="0096059A">
      <w:r>
        <w:t xml:space="preserve">Het databasemanagementsysteem </w:t>
      </w:r>
      <w:r w:rsidR="00866AC0" w:rsidRPr="00071013">
        <w:t>accepteert een universeel JSON</w:t>
      </w:r>
      <w:r w:rsidR="00BE6B15">
        <w:t>/BSON-</w:t>
      </w:r>
      <w:r w:rsidR="00822EB7">
        <w:t>object</w:t>
      </w:r>
      <w:r w:rsidR="00866AC0" w:rsidRPr="00071013">
        <w:t>. Hierdoor is het makkelijk om later meerdere DBMS</w:t>
      </w:r>
      <w:r>
        <w:t>-en</w:t>
      </w:r>
      <w:r w:rsidR="00866AC0" w:rsidRPr="00071013">
        <w:t xml:space="preserve"> toe te voegen aan de applicatie zonder de applicatie zelf aan te </w:t>
      </w:r>
      <w:r>
        <w:t xml:space="preserve">hoeven </w:t>
      </w:r>
      <w:r w:rsidR="00866AC0" w:rsidRPr="00071013">
        <w:t>passen. De database moet dus als resultaat,</w:t>
      </w:r>
      <w:r w:rsidR="00BE6B15">
        <w:t xml:space="preserve"> na een </w:t>
      </w:r>
      <w:r>
        <w:t>query</w:t>
      </w:r>
      <w:r w:rsidR="00BE6B15">
        <w:t>, een JSON- of BSON-</w:t>
      </w:r>
      <w:r w:rsidR="00866AC0" w:rsidRPr="00071013">
        <w:t>object teruggeven aan de applicatie.</w:t>
      </w:r>
    </w:p>
    <w:p w14:paraId="1C950B7C" w14:textId="50112638" w:rsidR="00866AC0" w:rsidRPr="00E80708" w:rsidRDefault="00822EB7" w:rsidP="0096059A">
      <w:pPr>
        <w:rPr>
          <w:b/>
        </w:rPr>
      </w:pPr>
      <w:r>
        <w:rPr>
          <w:b/>
        </w:rPr>
        <w:t>Ondersteunt</w:t>
      </w:r>
      <w:r w:rsidR="00866AC0" w:rsidRPr="00E80708">
        <w:rPr>
          <w:b/>
        </w:rPr>
        <w:t xml:space="preserve"> NodeJS:</w:t>
      </w:r>
    </w:p>
    <w:p w14:paraId="1CE65CBB" w14:textId="6E10F8B4" w:rsidR="00866AC0" w:rsidRPr="00071013" w:rsidRDefault="00866AC0" w:rsidP="0096059A">
      <w:r w:rsidRPr="00071013">
        <w:t xml:space="preserve">Omdat de server is opgezet met NodeJS, moet </w:t>
      </w:r>
      <w:r w:rsidR="00822EB7">
        <w:t>het</w:t>
      </w:r>
      <w:r w:rsidRPr="00071013">
        <w:t xml:space="preserve"> DBMS dit natuurlijk ondersteunen. Zonder deze ondersteuning zal </w:t>
      </w:r>
      <w:r w:rsidR="00822EB7">
        <w:t>het</w:t>
      </w:r>
      <w:r w:rsidRPr="00071013">
        <w:t xml:space="preserve"> DBMS niet werken.</w:t>
      </w:r>
    </w:p>
    <w:p w14:paraId="4C802CC0" w14:textId="31E71D4B" w:rsidR="00866AC0" w:rsidRPr="00E80708" w:rsidRDefault="00866AC0" w:rsidP="0096059A">
      <w:pPr>
        <w:rPr>
          <w:b/>
        </w:rPr>
      </w:pPr>
      <w:r w:rsidRPr="00E80708">
        <w:rPr>
          <w:b/>
        </w:rPr>
        <w:t xml:space="preserve">Maakt gebruik van </w:t>
      </w:r>
      <w:r w:rsidR="00EF6247">
        <w:rPr>
          <w:b/>
        </w:rPr>
        <w:t>http-</w:t>
      </w:r>
      <w:r w:rsidRPr="00E80708">
        <w:rPr>
          <w:b/>
        </w:rPr>
        <w:t>REST protocol:</w:t>
      </w:r>
    </w:p>
    <w:p w14:paraId="6C41B224" w14:textId="14724FB6" w:rsidR="00866AC0" w:rsidRPr="00071013" w:rsidRDefault="00866AC0" w:rsidP="0096059A">
      <w:r w:rsidRPr="00071013">
        <w:t xml:space="preserve">De requests naar de server zullen </w:t>
      </w:r>
      <w:r w:rsidR="00822EB7">
        <w:t>REST</w:t>
      </w:r>
      <w:r w:rsidRPr="00071013">
        <w:t xml:space="preserve">ful geprogrammeerd zijn. Hierdoor moeten de queries ook op deze manier geschreven kunnen worden. De query zal via een </w:t>
      </w:r>
      <w:r w:rsidR="00822EB7">
        <w:t>REST</w:t>
      </w:r>
      <w:r w:rsidR="00822EB7" w:rsidRPr="00071013">
        <w:t xml:space="preserve">ful </w:t>
      </w:r>
      <w:r w:rsidR="00822EB7">
        <w:t>http-</w:t>
      </w:r>
      <w:r w:rsidRPr="00071013">
        <w:t>request verzonden worden.</w:t>
      </w:r>
    </w:p>
    <w:p w14:paraId="2F5BFA9A" w14:textId="77777777" w:rsidR="00866AC0" w:rsidRPr="00822EB7" w:rsidRDefault="00866AC0" w:rsidP="0096059A">
      <w:pPr>
        <w:ind w:left="-720" w:firstLine="720"/>
        <w:rPr>
          <w:b/>
        </w:rPr>
      </w:pPr>
      <w:r w:rsidRPr="00822EB7">
        <w:rPr>
          <w:b/>
        </w:rPr>
        <w:t>Voldoende documentatie:</w:t>
      </w:r>
    </w:p>
    <w:p w14:paraId="67356A73" w14:textId="73971183" w:rsidR="00866AC0" w:rsidRDefault="00866AC0" w:rsidP="0096059A">
      <w:r w:rsidRPr="00071013">
        <w:t xml:space="preserve">Het DBMS moet voldoende documentatie bevatten zodat </w:t>
      </w:r>
      <w:r w:rsidR="00E02469">
        <w:t>de API in een kort tijdsbestek</w:t>
      </w:r>
      <w:r w:rsidR="004D5F1D">
        <w:t xml:space="preserve"> </w:t>
      </w:r>
      <w:r w:rsidR="00E02469">
        <w:t>begrepen en ingezet</w:t>
      </w:r>
      <w:r w:rsidR="004D5F1D">
        <w:t xml:space="preserve"> </w:t>
      </w:r>
      <w:r w:rsidR="00E02469">
        <w:t>kan</w:t>
      </w:r>
      <w:r w:rsidR="004D5F1D">
        <w:t xml:space="preserve"> worden, o</w:t>
      </w:r>
      <w:r w:rsidRPr="00071013">
        <w:t>m zo de deadline te kunnen halen.</w:t>
      </w:r>
    </w:p>
    <w:p w14:paraId="0587C01C" w14:textId="1245DB60" w:rsidR="00B52E57" w:rsidRDefault="00B52E57" w:rsidP="0096059A"/>
    <w:p w14:paraId="1CFD9BFD" w14:textId="7649D488" w:rsidR="00B52E57" w:rsidRPr="00071013" w:rsidRDefault="00B52E57" w:rsidP="0096059A">
      <w:r w:rsidRPr="00FE3758">
        <w:t>Alleen databasemanagementsystemen die aan alle criteria voldoen zijn voor de opdracht een mogelijke optie. Als er meerdere databases zijn die aan alle criteria voldoen wordt er gekeken naar de populariteit van het DMBS en naar de beschikbare documentatie. Uiteindelijk zal na het uitzoeken van dit criteria een winnaar naar boven komen.</w:t>
      </w:r>
      <w:r>
        <w:t xml:space="preserve"> </w:t>
      </w:r>
    </w:p>
    <w:p w14:paraId="0741BA16" w14:textId="77777777" w:rsidR="00866AC0" w:rsidRPr="00071013" w:rsidRDefault="00866AC0" w:rsidP="00866AC0"/>
    <w:p w14:paraId="666D78FE" w14:textId="77777777" w:rsidR="00C068F9" w:rsidRDefault="00C068F9">
      <w:pPr>
        <w:rPr>
          <w:rFonts w:asciiTheme="majorHAnsi" w:eastAsiaTheme="majorEastAsia" w:hAnsiTheme="majorHAnsi" w:cstheme="majorBidi"/>
          <w:color w:val="2E74B5" w:themeColor="accent1" w:themeShade="BF"/>
          <w:sz w:val="26"/>
          <w:szCs w:val="26"/>
        </w:rPr>
      </w:pPr>
      <w:r>
        <w:br w:type="page"/>
      </w:r>
    </w:p>
    <w:p w14:paraId="7F8C9E94" w14:textId="53842421" w:rsidR="00866AC0" w:rsidRDefault="006A27DC" w:rsidP="0096059A">
      <w:pPr>
        <w:pStyle w:val="Kop2"/>
      </w:pPr>
      <w:bookmarkStart w:id="18" w:name="_Toc467754655"/>
      <w:r>
        <w:lastRenderedPageBreak/>
        <w:t>4</w:t>
      </w:r>
      <w:r w:rsidR="00866AC0" w:rsidRPr="00071013">
        <w:t>.3 DBMS-schema</w:t>
      </w:r>
      <w:bookmarkEnd w:id="18"/>
    </w:p>
    <w:p w14:paraId="131A09FF" w14:textId="08927A64" w:rsidR="00226414" w:rsidRPr="00226414" w:rsidRDefault="00226414" w:rsidP="00226414">
      <w:r>
        <w:t>In het vorige hoofdstuk zijn er een aantal systemen gevonden die voor ons van toepassing zijn. Deze databasemanagementsystemen worden hieronder met elkaar vergeleken waarna een conclusie wordt getrokken.</w:t>
      </w:r>
      <w:r w:rsidR="00C068F9">
        <w:t xml:space="preserve"> Hieronder zijn de gevonden databasemanagementsystemen opgesomd en worden de criteria toegepast.</w:t>
      </w:r>
      <w:r>
        <w:t xml:space="preserve"> </w:t>
      </w:r>
    </w:p>
    <w:tbl>
      <w:tblPr>
        <w:tblStyle w:val="Rastertabel3-Accent3"/>
        <w:tblW w:w="0" w:type="auto"/>
        <w:tblInd w:w="720" w:type="dxa"/>
        <w:tblLook w:val="04A0" w:firstRow="1" w:lastRow="0" w:firstColumn="1" w:lastColumn="0" w:noHBand="0" w:noVBand="1"/>
      </w:tblPr>
      <w:tblGrid>
        <w:gridCol w:w="3108"/>
        <w:gridCol w:w="1269"/>
        <w:gridCol w:w="871"/>
        <w:gridCol w:w="1165"/>
        <w:gridCol w:w="1533"/>
        <w:gridCol w:w="1540"/>
      </w:tblGrid>
      <w:tr w:rsidR="00866AC0" w:rsidRPr="00071013" w14:paraId="2BC2E676" w14:textId="77777777" w:rsidTr="00822EB7">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3108" w:type="dxa"/>
          </w:tcPr>
          <w:p w14:paraId="50AC83A2" w14:textId="77777777" w:rsidR="00866AC0" w:rsidRPr="00071013" w:rsidRDefault="00866AC0" w:rsidP="00C8438F">
            <w:pPr>
              <w:jc w:val="center"/>
            </w:pPr>
            <w:r w:rsidRPr="00071013">
              <w:t>DBMS</w:t>
            </w:r>
          </w:p>
        </w:tc>
        <w:tc>
          <w:tcPr>
            <w:tcW w:w="1269" w:type="dxa"/>
          </w:tcPr>
          <w:p w14:paraId="0542BF0A" w14:textId="77777777" w:rsidR="00866AC0" w:rsidRPr="00071013" w:rsidRDefault="00866AC0" w:rsidP="00C8438F">
            <w:pPr>
              <w:jc w:val="center"/>
              <w:cnfStyle w:val="100000000000" w:firstRow="1" w:lastRow="0" w:firstColumn="0" w:lastColumn="0" w:oddVBand="0" w:evenVBand="0" w:oddHBand="0" w:evenHBand="0" w:firstRowFirstColumn="0" w:firstRowLastColumn="0" w:lastRowFirstColumn="0" w:lastRowLastColumn="0"/>
            </w:pPr>
            <w:r w:rsidRPr="00071013">
              <w:t>JSON/BSON</w:t>
            </w:r>
          </w:p>
        </w:tc>
        <w:tc>
          <w:tcPr>
            <w:tcW w:w="871" w:type="dxa"/>
          </w:tcPr>
          <w:p w14:paraId="6CA7864C" w14:textId="77777777" w:rsidR="00866AC0" w:rsidRPr="00071013" w:rsidRDefault="00866AC0" w:rsidP="00C8438F">
            <w:pPr>
              <w:jc w:val="center"/>
              <w:cnfStyle w:val="100000000000" w:firstRow="1" w:lastRow="0" w:firstColumn="0" w:lastColumn="0" w:oddVBand="0" w:evenVBand="0" w:oddHBand="0" w:evenHBand="0" w:firstRowFirstColumn="0" w:firstRowLastColumn="0" w:lastRowFirstColumn="0" w:lastRowLastColumn="0"/>
            </w:pPr>
            <w:r w:rsidRPr="00071013">
              <w:t>NodeJS</w:t>
            </w:r>
          </w:p>
        </w:tc>
        <w:tc>
          <w:tcPr>
            <w:tcW w:w="1165" w:type="dxa"/>
          </w:tcPr>
          <w:p w14:paraId="71D7FD21" w14:textId="77777777" w:rsidR="00866AC0" w:rsidRPr="00071013" w:rsidRDefault="00866AC0" w:rsidP="00C8438F">
            <w:pPr>
              <w:jc w:val="center"/>
              <w:cnfStyle w:val="100000000000" w:firstRow="1" w:lastRow="0" w:firstColumn="0" w:lastColumn="0" w:oddVBand="0" w:evenVBand="0" w:oddHBand="0" w:evenHBand="0" w:firstRowFirstColumn="0" w:firstRowLastColumn="0" w:lastRowFirstColumn="0" w:lastRowLastColumn="0"/>
            </w:pPr>
            <w:r w:rsidRPr="00071013">
              <w:t>http REST</w:t>
            </w:r>
          </w:p>
        </w:tc>
        <w:tc>
          <w:tcPr>
            <w:tcW w:w="1533" w:type="dxa"/>
          </w:tcPr>
          <w:p w14:paraId="0616CE02" w14:textId="77777777" w:rsidR="00866AC0" w:rsidRPr="00071013" w:rsidRDefault="00866AC0" w:rsidP="00C8438F">
            <w:pPr>
              <w:jc w:val="center"/>
              <w:cnfStyle w:val="100000000000" w:firstRow="1" w:lastRow="0" w:firstColumn="0" w:lastColumn="0" w:oddVBand="0" w:evenVBand="0" w:oddHBand="0" w:evenHBand="0" w:firstRowFirstColumn="0" w:firstRowLastColumn="0" w:lastRowFirstColumn="0" w:lastRowLastColumn="0"/>
            </w:pPr>
            <w:r w:rsidRPr="00071013">
              <w:t>Documentatie</w:t>
            </w:r>
          </w:p>
        </w:tc>
        <w:tc>
          <w:tcPr>
            <w:tcW w:w="1540" w:type="dxa"/>
          </w:tcPr>
          <w:p w14:paraId="33E9CF4F" w14:textId="0957CBA4" w:rsidR="00866AC0" w:rsidRPr="00071013" w:rsidRDefault="00822EB7" w:rsidP="00C8438F">
            <w:pPr>
              <w:jc w:val="center"/>
              <w:cnfStyle w:val="100000000000" w:firstRow="1" w:lastRow="0" w:firstColumn="0" w:lastColumn="0" w:oddVBand="0" w:evenVBand="0" w:oddHBand="0" w:evenHBand="0" w:firstRowFirstColumn="0" w:firstRowLastColumn="0" w:lastRowFirstColumn="0" w:lastRowLastColumn="0"/>
            </w:pPr>
            <w:r>
              <w:t>Open source</w:t>
            </w:r>
          </w:p>
        </w:tc>
      </w:tr>
      <w:tr w:rsidR="00866AC0" w:rsidRPr="00071013" w14:paraId="40177961"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F1011C2" w14:textId="77777777" w:rsidR="00866AC0" w:rsidRPr="00071013" w:rsidRDefault="00866AC0" w:rsidP="00C8438F">
            <w:pPr>
              <w:jc w:val="center"/>
            </w:pPr>
            <w:r w:rsidRPr="00071013">
              <w:t>Elasticsearch</w:t>
            </w:r>
          </w:p>
        </w:tc>
        <w:tc>
          <w:tcPr>
            <w:tcW w:w="1269" w:type="dxa"/>
          </w:tcPr>
          <w:p w14:paraId="568637F6" w14:textId="2B0A7BBB"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rPr>
                <w:color w:val="70AD47" w:themeColor="accent6"/>
              </w:rPr>
            </w:pPr>
            <w:r w:rsidRPr="00071013">
              <w:rPr>
                <w:color w:val="70AD47" w:themeColor="accent6"/>
              </w:rPr>
              <w:sym w:font="Wingdings" w:char="F0FC"/>
            </w:r>
          </w:p>
        </w:tc>
        <w:tc>
          <w:tcPr>
            <w:tcW w:w="871" w:type="dxa"/>
          </w:tcPr>
          <w:p w14:paraId="761DB533" w14:textId="3333B7A3"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165" w:type="dxa"/>
          </w:tcPr>
          <w:p w14:paraId="6CBD67C0" w14:textId="339CD293"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33" w:type="dxa"/>
          </w:tcPr>
          <w:p w14:paraId="39422544" w14:textId="7AF6A8AE"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40" w:type="dxa"/>
          </w:tcPr>
          <w:p w14:paraId="399C6690" w14:textId="404320BE"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r>
      <w:tr w:rsidR="00866AC0" w:rsidRPr="00071013" w14:paraId="57B5B7A7"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5F985AA0" w14:textId="77777777" w:rsidR="00866AC0" w:rsidRPr="00071013" w:rsidRDefault="00866AC0" w:rsidP="00C8438F">
            <w:pPr>
              <w:jc w:val="center"/>
            </w:pPr>
            <w:r w:rsidRPr="00071013">
              <w:t>Cloud datastore</w:t>
            </w:r>
          </w:p>
        </w:tc>
        <w:tc>
          <w:tcPr>
            <w:tcW w:w="1269" w:type="dxa"/>
          </w:tcPr>
          <w:p w14:paraId="72D9848A" w14:textId="6F0188E0"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871" w:type="dxa"/>
          </w:tcPr>
          <w:p w14:paraId="1DBE88DD" w14:textId="6218A787"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165" w:type="dxa"/>
          </w:tcPr>
          <w:p w14:paraId="31953AF6" w14:textId="1AF48D81"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33" w:type="dxa"/>
          </w:tcPr>
          <w:p w14:paraId="4503BD71" w14:textId="4664A220"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40" w:type="dxa"/>
          </w:tcPr>
          <w:p w14:paraId="3B877C3B" w14:textId="34DEB42C"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r>
      <w:tr w:rsidR="00866AC0" w:rsidRPr="00071013" w14:paraId="09EB53A8"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715361CC" w14:textId="77777777" w:rsidR="00866AC0" w:rsidRPr="00071013" w:rsidRDefault="00866AC0" w:rsidP="00C8438F">
            <w:pPr>
              <w:jc w:val="center"/>
            </w:pPr>
            <w:r w:rsidRPr="00071013">
              <w:t>Ms Azure documentDB</w:t>
            </w:r>
          </w:p>
        </w:tc>
        <w:tc>
          <w:tcPr>
            <w:tcW w:w="1269" w:type="dxa"/>
          </w:tcPr>
          <w:p w14:paraId="26DBD109" w14:textId="23BFB0A7"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871" w:type="dxa"/>
          </w:tcPr>
          <w:p w14:paraId="59EF1EE9" w14:textId="07768FA2"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165" w:type="dxa"/>
          </w:tcPr>
          <w:p w14:paraId="4581A5EA" w14:textId="247DA4F0"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33" w:type="dxa"/>
          </w:tcPr>
          <w:p w14:paraId="19C6D09C" w14:textId="07EA2DEB"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40" w:type="dxa"/>
          </w:tcPr>
          <w:p w14:paraId="7B3DB8E6" w14:textId="5EB2CC02"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r>
      <w:tr w:rsidR="00866AC0" w:rsidRPr="00071013" w14:paraId="751E7679"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23F51080" w14:textId="77777777" w:rsidR="00866AC0" w:rsidRPr="00071013" w:rsidRDefault="00866AC0" w:rsidP="00C8438F">
            <w:pPr>
              <w:jc w:val="center"/>
            </w:pPr>
            <w:r w:rsidRPr="00071013">
              <w:t>RethinkDB</w:t>
            </w:r>
          </w:p>
        </w:tc>
        <w:tc>
          <w:tcPr>
            <w:tcW w:w="1269" w:type="dxa"/>
          </w:tcPr>
          <w:p w14:paraId="0B86C862" w14:textId="7BA29345"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871" w:type="dxa"/>
          </w:tcPr>
          <w:p w14:paraId="4CC20ED3" w14:textId="2BFDED80"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165" w:type="dxa"/>
          </w:tcPr>
          <w:p w14:paraId="4BBF8979" w14:textId="1D5EA7FE"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533" w:type="dxa"/>
          </w:tcPr>
          <w:p w14:paraId="0E09B21D" w14:textId="64319CF5"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40" w:type="dxa"/>
          </w:tcPr>
          <w:p w14:paraId="2502BD22" w14:textId="7CBF9054"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r>
      <w:tr w:rsidR="00866AC0" w:rsidRPr="00071013" w14:paraId="1B1F54DE"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CB3F7D8" w14:textId="77777777" w:rsidR="00866AC0" w:rsidRPr="00071013" w:rsidRDefault="00866AC0" w:rsidP="00C8438F">
            <w:pPr>
              <w:jc w:val="center"/>
            </w:pPr>
            <w:r w:rsidRPr="00071013">
              <w:t>CouchDB</w:t>
            </w:r>
          </w:p>
        </w:tc>
        <w:tc>
          <w:tcPr>
            <w:tcW w:w="1269" w:type="dxa"/>
          </w:tcPr>
          <w:p w14:paraId="0F37E4ED" w14:textId="2D32AB10"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871" w:type="dxa"/>
          </w:tcPr>
          <w:p w14:paraId="6E560833" w14:textId="18DBC7BD"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165" w:type="dxa"/>
          </w:tcPr>
          <w:p w14:paraId="75857DE4" w14:textId="7BC0DACB"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33" w:type="dxa"/>
          </w:tcPr>
          <w:p w14:paraId="1D3B8D4A" w14:textId="2313E602"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540" w:type="dxa"/>
          </w:tcPr>
          <w:p w14:paraId="10A8144C" w14:textId="0CFA6ED7"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r>
      <w:tr w:rsidR="00866AC0" w:rsidRPr="00071013" w14:paraId="7B895F97"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1C079767" w14:textId="77777777" w:rsidR="00866AC0" w:rsidRPr="00071013" w:rsidRDefault="00866AC0" w:rsidP="00C8438F">
            <w:pPr>
              <w:jc w:val="center"/>
            </w:pPr>
            <w:r w:rsidRPr="00071013">
              <w:t>ToroDB</w:t>
            </w:r>
          </w:p>
        </w:tc>
        <w:tc>
          <w:tcPr>
            <w:tcW w:w="1269" w:type="dxa"/>
          </w:tcPr>
          <w:p w14:paraId="6A47FA38" w14:textId="2A453E8B"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871" w:type="dxa"/>
          </w:tcPr>
          <w:p w14:paraId="66573233" w14:textId="428A606C"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165" w:type="dxa"/>
          </w:tcPr>
          <w:p w14:paraId="3A2DB208" w14:textId="664C6F81"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533" w:type="dxa"/>
          </w:tcPr>
          <w:p w14:paraId="0613BF24" w14:textId="4D6B9FCF"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540" w:type="dxa"/>
          </w:tcPr>
          <w:p w14:paraId="3E988093" w14:textId="4E20E0CA"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r>
      <w:tr w:rsidR="00866AC0" w:rsidRPr="00071013" w14:paraId="7ADE6D2E"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60251C0A" w14:textId="77777777" w:rsidR="00866AC0" w:rsidRPr="00071013" w:rsidRDefault="00866AC0" w:rsidP="00C8438F">
            <w:pPr>
              <w:jc w:val="center"/>
            </w:pPr>
            <w:r w:rsidRPr="00071013">
              <w:t>SequoiaDB</w:t>
            </w:r>
          </w:p>
        </w:tc>
        <w:tc>
          <w:tcPr>
            <w:tcW w:w="1269" w:type="dxa"/>
          </w:tcPr>
          <w:p w14:paraId="0AB192F6" w14:textId="05C98A60"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871" w:type="dxa"/>
          </w:tcPr>
          <w:p w14:paraId="595FAD59" w14:textId="51A1E301"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165" w:type="dxa"/>
          </w:tcPr>
          <w:p w14:paraId="468A2232" w14:textId="3A0B8079"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533" w:type="dxa"/>
          </w:tcPr>
          <w:p w14:paraId="3C4EC376" w14:textId="5384A752"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540" w:type="dxa"/>
          </w:tcPr>
          <w:p w14:paraId="34AD63E7" w14:textId="1C0850B6"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r>
      <w:tr w:rsidR="00866AC0" w:rsidRPr="00071013" w14:paraId="257A34D8"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420F7CDD" w14:textId="77777777" w:rsidR="00866AC0" w:rsidRPr="00071013" w:rsidRDefault="00866AC0" w:rsidP="00C8438F">
            <w:pPr>
              <w:jc w:val="center"/>
            </w:pPr>
            <w:r w:rsidRPr="00071013">
              <w:t>NosDB</w:t>
            </w:r>
          </w:p>
        </w:tc>
        <w:tc>
          <w:tcPr>
            <w:tcW w:w="1269" w:type="dxa"/>
          </w:tcPr>
          <w:p w14:paraId="67360D90" w14:textId="482625E8"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871" w:type="dxa"/>
          </w:tcPr>
          <w:p w14:paraId="1FB34101" w14:textId="4A8E7A0D"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165" w:type="dxa"/>
          </w:tcPr>
          <w:p w14:paraId="3AD18839" w14:textId="6BEE8FB2"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533" w:type="dxa"/>
          </w:tcPr>
          <w:p w14:paraId="1363C9C7" w14:textId="7C6CC783"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40" w:type="dxa"/>
          </w:tcPr>
          <w:p w14:paraId="76408D50" w14:textId="3F69448B"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r>
      <w:tr w:rsidR="00866AC0" w:rsidRPr="00071013" w14:paraId="178BC773"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C4A02D5" w14:textId="77777777" w:rsidR="00866AC0" w:rsidRPr="00071013" w:rsidRDefault="00866AC0" w:rsidP="00C8438F">
            <w:pPr>
              <w:jc w:val="center"/>
            </w:pPr>
            <w:r w:rsidRPr="00071013">
              <w:t>RavenDB</w:t>
            </w:r>
          </w:p>
        </w:tc>
        <w:tc>
          <w:tcPr>
            <w:tcW w:w="1269" w:type="dxa"/>
          </w:tcPr>
          <w:p w14:paraId="1E5B8058" w14:textId="61189850"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871" w:type="dxa"/>
          </w:tcPr>
          <w:p w14:paraId="37577714" w14:textId="56ED12A6"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165" w:type="dxa"/>
          </w:tcPr>
          <w:p w14:paraId="317FFC34" w14:textId="57943628"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533" w:type="dxa"/>
          </w:tcPr>
          <w:p w14:paraId="15FB2ABD" w14:textId="7ECB2CDA"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540" w:type="dxa"/>
          </w:tcPr>
          <w:p w14:paraId="5FA351F3" w14:textId="32A29350"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r>
      <w:tr w:rsidR="00866AC0" w:rsidRPr="00071013" w14:paraId="214D41F4"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686F3707" w14:textId="77777777" w:rsidR="00866AC0" w:rsidRPr="00071013" w:rsidRDefault="00866AC0" w:rsidP="00C8438F">
            <w:pPr>
              <w:jc w:val="center"/>
            </w:pPr>
            <w:r w:rsidRPr="00071013">
              <w:t>Marklogic</w:t>
            </w:r>
          </w:p>
        </w:tc>
        <w:tc>
          <w:tcPr>
            <w:tcW w:w="1269" w:type="dxa"/>
          </w:tcPr>
          <w:p w14:paraId="0D9F06D9" w14:textId="773B4840"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871" w:type="dxa"/>
          </w:tcPr>
          <w:p w14:paraId="28D67D9D" w14:textId="5FF1408C"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165" w:type="dxa"/>
          </w:tcPr>
          <w:p w14:paraId="479DAE27" w14:textId="1E4D2F7C"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33" w:type="dxa"/>
          </w:tcPr>
          <w:p w14:paraId="072ED7E7" w14:textId="5B058BA5"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540" w:type="dxa"/>
          </w:tcPr>
          <w:p w14:paraId="2B1D6234" w14:textId="1614B063"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r>
      <w:tr w:rsidR="00866AC0" w:rsidRPr="00071013" w14:paraId="5B1063A4"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2BE7F80C" w14:textId="77777777" w:rsidR="00866AC0" w:rsidRPr="00071013" w:rsidRDefault="00866AC0" w:rsidP="00C8438F">
            <w:pPr>
              <w:jc w:val="center"/>
            </w:pPr>
            <w:r w:rsidRPr="00071013">
              <w:t>Clusterpoint</w:t>
            </w:r>
          </w:p>
        </w:tc>
        <w:tc>
          <w:tcPr>
            <w:tcW w:w="1269" w:type="dxa"/>
          </w:tcPr>
          <w:p w14:paraId="7D23A5FE" w14:textId="641AB1C9"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871" w:type="dxa"/>
          </w:tcPr>
          <w:p w14:paraId="5BA405F8" w14:textId="0CB8508A" w:rsidR="00866AC0" w:rsidRPr="00071013" w:rsidRDefault="00866AC0" w:rsidP="00C8438F">
            <w:pPr>
              <w:jc w:val="center"/>
              <w:cnfStyle w:val="000000100000" w:firstRow="0" w:lastRow="0" w:firstColumn="0" w:lastColumn="0" w:oddVBand="0" w:evenVBand="0" w:oddHBand="1" w:evenHBand="0" w:firstRowFirstColumn="0" w:firstRowLastColumn="0" w:lastRowFirstColumn="0" w:lastRowLastColumn="0"/>
            </w:pPr>
            <w:r w:rsidRPr="00071013">
              <w:t xml:space="preserve"> </w:t>
            </w:r>
            <w:r w:rsidR="000557B3" w:rsidRPr="00071013">
              <w:rPr>
                <w:color w:val="70AD47" w:themeColor="accent6"/>
              </w:rPr>
              <w:sym w:font="Wingdings" w:char="F0FC"/>
            </w:r>
          </w:p>
        </w:tc>
        <w:tc>
          <w:tcPr>
            <w:tcW w:w="1165" w:type="dxa"/>
          </w:tcPr>
          <w:p w14:paraId="3E85EF4F" w14:textId="746EF356"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33" w:type="dxa"/>
          </w:tcPr>
          <w:p w14:paraId="333A78F9" w14:textId="32C12515"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40" w:type="dxa"/>
          </w:tcPr>
          <w:p w14:paraId="653FC90A" w14:textId="0C494245"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r>
      <w:tr w:rsidR="00866AC0" w:rsidRPr="00071013" w14:paraId="3B75303B"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1ECB70B5" w14:textId="77777777" w:rsidR="00866AC0" w:rsidRPr="00071013" w:rsidRDefault="00866AC0" w:rsidP="00C8438F">
            <w:pPr>
              <w:jc w:val="center"/>
            </w:pPr>
            <w:r w:rsidRPr="00071013">
              <w:t>NeDB</w:t>
            </w:r>
          </w:p>
        </w:tc>
        <w:tc>
          <w:tcPr>
            <w:tcW w:w="1269" w:type="dxa"/>
          </w:tcPr>
          <w:p w14:paraId="7DAF9954" w14:textId="3A2FD895"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871" w:type="dxa"/>
          </w:tcPr>
          <w:p w14:paraId="549A39F4" w14:textId="12222F35"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165" w:type="dxa"/>
          </w:tcPr>
          <w:p w14:paraId="3BAE2B05" w14:textId="6B371A8B"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33" w:type="dxa"/>
          </w:tcPr>
          <w:p w14:paraId="23B52F71" w14:textId="25BF2943"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40" w:type="dxa"/>
          </w:tcPr>
          <w:p w14:paraId="78E9C69B" w14:textId="7AF843CD"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r>
      <w:tr w:rsidR="00866AC0" w:rsidRPr="00071013" w14:paraId="480500B1"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19C80E18" w14:textId="77777777" w:rsidR="00866AC0" w:rsidRPr="00071013" w:rsidRDefault="00866AC0" w:rsidP="00C8438F">
            <w:pPr>
              <w:jc w:val="center"/>
            </w:pPr>
            <w:r w:rsidRPr="00071013">
              <w:t>NodeChef</w:t>
            </w:r>
          </w:p>
        </w:tc>
        <w:tc>
          <w:tcPr>
            <w:tcW w:w="1269" w:type="dxa"/>
          </w:tcPr>
          <w:p w14:paraId="2AD16D36" w14:textId="582EBE18"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871" w:type="dxa"/>
          </w:tcPr>
          <w:p w14:paraId="3F5776D3" w14:textId="255EA7AF"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165" w:type="dxa"/>
          </w:tcPr>
          <w:p w14:paraId="19765E10" w14:textId="3B70D49B"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33" w:type="dxa"/>
          </w:tcPr>
          <w:p w14:paraId="6D034462" w14:textId="7A1A38E4"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c>
          <w:tcPr>
            <w:tcW w:w="1540" w:type="dxa"/>
          </w:tcPr>
          <w:p w14:paraId="316342C3" w14:textId="718006DD"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FF0000"/>
              </w:rPr>
              <w:sym w:font="Wingdings" w:char="F0FB"/>
            </w:r>
          </w:p>
        </w:tc>
      </w:tr>
      <w:tr w:rsidR="00866AC0" w:rsidRPr="00071013" w14:paraId="17381280"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02F85594" w14:textId="77777777" w:rsidR="00866AC0" w:rsidRPr="00071013" w:rsidRDefault="00866AC0" w:rsidP="00C8438F">
            <w:pPr>
              <w:jc w:val="center"/>
            </w:pPr>
            <w:r w:rsidRPr="00071013">
              <w:t>JasDB</w:t>
            </w:r>
          </w:p>
        </w:tc>
        <w:tc>
          <w:tcPr>
            <w:tcW w:w="1269" w:type="dxa"/>
          </w:tcPr>
          <w:p w14:paraId="0BF7C8FD" w14:textId="07982D07"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871" w:type="dxa"/>
          </w:tcPr>
          <w:p w14:paraId="3BE64A8F" w14:textId="74041D10"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165" w:type="dxa"/>
          </w:tcPr>
          <w:p w14:paraId="0CC726B6" w14:textId="72BC83F4"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33" w:type="dxa"/>
          </w:tcPr>
          <w:p w14:paraId="4F24C558" w14:textId="043963BF"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40" w:type="dxa"/>
          </w:tcPr>
          <w:p w14:paraId="50B3A7C5" w14:textId="47FED126"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r>
      <w:tr w:rsidR="00866AC0" w:rsidRPr="00071013" w14:paraId="135C13A3" w14:textId="77777777" w:rsidTr="0082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8" w:type="dxa"/>
          </w:tcPr>
          <w:p w14:paraId="5D2A7B7C" w14:textId="77777777" w:rsidR="00866AC0" w:rsidRPr="00071013" w:rsidRDefault="00866AC0" w:rsidP="00C8438F">
            <w:pPr>
              <w:jc w:val="center"/>
            </w:pPr>
            <w:r w:rsidRPr="00071013">
              <w:t>DjonDB</w:t>
            </w:r>
          </w:p>
        </w:tc>
        <w:tc>
          <w:tcPr>
            <w:tcW w:w="1269" w:type="dxa"/>
          </w:tcPr>
          <w:p w14:paraId="41D02CB9" w14:textId="64343E45"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871" w:type="dxa"/>
          </w:tcPr>
          <w:p w14:paraId="6A508587" w14:textId="3FD99711"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165" w:type="dxa"/>
          </w:tcPr>
          <w:p w14:paraId="2E1F8175" w14:textId="550F34D2"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33" w:type="dxa"/>
          </w:tcPr>
          <w:p w14:paraId="09B6312F" w14:textId="30CF8FDE"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c>
          <w:tcPr>
            <w:tcW w:w="1540" w:type="dxa"/>
          </w:tcPr>
          <w:p w14:paraId="2D899D16" w14:textId="244CA85F" w:rsidR="00866AC0" w:rsidRPr="00071013" w:rsidRDefault="000557B3" w:rsidP="00C8438F">
            <w:pPr>
              <w:jc w:val="center"/>
              <w:cnfStyle w:val="000000100000" w:firstRow="0" w:lastRow="0" w:firstColumn="0" w:lastColumn="0" w:oddVBand="0" w:evenVBand="0" w:oddHBand="1" w:evenHBand="0" w:firstRowFirstColumn="0" w:firstRowLastColumn="0" w:lastRowFirstColumn="0" w:lastRowLastColumn="0"/>
            </w:pPr>
            <w:r w:rsidRPr="00071013">
              <w:rPr>
                <w:color w:val="70AD47" w:themeColor="accent6"/>
              </w:rPr>
              <w:sym w:font="Wingdings" w:char="F0FC"/>
            </w:r>
          </w:p>
        </w:tc>
      </w:tr>
      <w:tr w:rsidR="00866AC0" w:rsidRPr="00071013" w14:paraId="7B398CCA" w14:textId="77777777" w:rsidTr="00822EB7">
        <w:tc>
          <w:tcPr>
            <w:cnfStyle w:val="001000000000" w:firstRow="0" w:lastRow="0" w:firstColumn="1" w:lastColumn="0" w:oddVBand="0" w:evenVBand="0" w:oddHBand="0" w:evenHBand="0" w:firstRowFirstColumn="0" w:firstRowLastColumn="0" w:lastRowFirstColumn="0" w:lastRowLastColumn="0"/>
            <w:tcW w:w="3108" w:type="dxa"/>
          </w:tcPr>
          <w:p w14:paraId="4E6A01FF" w14:textId="77777777" w:rsidR="00866AC0" w:rsidRPr="00071013" w:rsidRDefault="00866AC0" w:rsidP="00C8438F">
            <w:pPr>
              <w:jc w:val="center"/>
            </w:pPr>
            <w:r w:rsidRPr="00071013">
              <w:t>Couchbase</w:t>
            </w:r>
          </w:p>
        </w:tc>
        <w:tc>
          <w:tcPr>
            <w:tcW w:w="1269" w:type="dxa"/>
          </w:tcPr>
          <w:p w14:paraId="53DB6CCD" w14:textId="69E4B622"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871" w:type="dxa"/>
          </w:tcPr>
          <w:p w14:paraId="23E9D428" w14:textId="6724CF0D"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165" w:type="dxa"/>
          </w:tcPr>
          <w:p w14:paraId="5C7CDAA5" w14:textId="5F32248F"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c>
          <w:tcPr>
            <w:tcW w:w="1533" w:type="dxa"/>
          </w:tcPr>
          <w:p w14:paraId="3CDCDD29" w14:textId="5CDBDF81" w:rsidR="00866AC0" w:rsidRPr="00071013" w:rsidRDefault="000557B3" w:rsidP="00C8438F">
            <w:pPr>
              <w:jc w:val="center"/>
              <w:cnfStyle w:val="000000000000" w:firstRow="0" w:lastRow="0" w:firstColumn="0" w:lastColumn="0" w:oddVBand="0" w:evenVBand="0" w:oddHBand="0" w:evenHBand="0" w:firstRowFirstColumn="0" w:firstRowLastColumn="0" w:lastRowFirstColumn="0" w:lastRowLastColumn="0"/>
            </w:pPr>
            <w:r w:rsidRPr="00071013">
              <w:rPr>
                <w:color w:val="FF0000"/>
              </w:rPr>
              <w:sym w:font="Wingdings" w:char="F0FB"/>
            </w:r>
          </w:p>
        </w:tc>
        <w:tc>
          <w:tcPr>
            <w:tcW w:w="1540" w:type="dxa"/>
          </w:tcPr>
          <w:p w14:paraId="001D32FC" w14:textId="65CCBE23" w:rsidR="00866AC0" w:rsidRPr="00071013" w:rsidRDefault="000557B3" w:rsidP="00E02469">
            <w:pPr>
              <w:keepNext/>
              <w:jc w:val="center"/>
              <w:cnfStyle w:val="000000000000" w:firstRow="0" w:lastRow="0" w:firstColumn="0" w:lastColumn="0" w:oddVBand="0" w:evenVBand="0" w:oddHBand="0" w:evenHBand="0" w:firstRowFirstColumn="0" w:firstRowLastColumn="0" w:lastRowFirstColumn="0" w:lastRowLastColumn="0"/>
            </w:pPr>
            <w:r w:rsidRPr="00071013">
              <w:rPr>
                <w:color w:val="70AD47" w:themeColor="accent6"/>
              </w:rPr>
              <w:sym w:font="Wingdings" w:char="F0FC"/>
            </w:r>
          </w:p>
        </w:tc>
      </w:tr>
    </w:tbl>
    <w:p w14:paraId="1791C7E8" w14:textId="595F45BF" w:rsidR="00E02469" w:rsidRDefault="00E02469" w:rsidP="00E02469">
      <w:pPr>
        <w:pStyle w:val="Bijschrift"/>
        <w:ind w:firstLine="720"/>
      </w:pPr>
      <w:r>
        <w:t xml:space="preserve">Figuur </w:t>
      </w:r>
      <w:r>
        <w:fldChar w:fldCharType="begin"/>
      </w:r>
      <w:r>
        <w:instrText xml:space="preserve"> SEQ Figuur \* ARABIC </w:instrText>
      </w:r>
      <w:r>
        <w:fldChar w:fldCharType="separate"/>
      </w:r>
      <w:r>
        <w:rPr>
          <w:noProof/>
        </w:rPr>
        <w:t>4</w:t>
      </w:r>
      <w:r>
        <w:fldChar w:fldCharType="end"/>
      </w:r>
      <w:r>
        <w:t>.1</w:t>
      </w:r>
      <w:r w:rsidRPr="00F73A3C">
        <w:t xml:space="preserve"> Onderzochte DBMS's</w:t>
      </w:r>
    </w:p>
    <w:p w14:paraId="152BC87F" w14:textId="4DBFBA4F" w:rsidR="00866AC0" w:rsidRPr="00071013" w:rsidRDefault="006A27DC" w:rsidP="0096059A">
      <w:pPr>
        <w:pStyle w:val="Kop2"/>
      </w:pPr>
      <w:bookmarkStart w:id="19" w:name="_Toc467754656"/>
      <w:r>
        <w:t>4</w:t>
      </w:r>
      <w:r w:rsidR="00866AC0" w:rsidRPr="00071013">
        <w:t>.4 Conclusie</w:t>
      </w:r>
      <w:bookmarkEnd w:id="19"/>
    </w:p>
    <w:p w14:paraId="4BB76124" w14:textId="73D6455A" w:rsidR="00866AC0" w:rsidRPr="00071013" w:rsidRDefault="00E02469" w:rsidP="0096059A">
      <w:r>
        <w:t>Door middel van figuur 4.1</w:t>
      </w:r>
      <w:r w:rsidR="00866AC0" w:rsidRPr="00071013">
        <w:t xml:space="preserve"> is aangetoond dat Elasticsearch, NeDB en DjonDB voldoen aan alle criteria. Om een keuze te maken tussen de drie database</w:t>
      </w:r>
      <w:r>
        <w:t>managementsystemen moet er gekeken worden</w:t>
      </w:r>
      <w:r w:rsidR="00866AC0" w:rsidRPr="00071013">
        <w:t xml:space="preserve"> naar referenties, oftewel hoe populair </w:t>
      </w:r>
      <w:r>
        <w:t>zijn</w:t>
      </w:r>
      <w:r w:rsidR="00866AC0" w:rsidRPr="00071013">
        <w:t xml:space="preserve"> de DBMS</w:t>
      </w:r>
      <w:r>
        <w:t>-en</w:t>
      </w:r>
      <w:r w:rsidR="00866AC0" w:rsidRPr="00071013">
        <w:t xml:space="preserve">. </w:t>
      </w:r>
    </w:p>
    <w:p w14:paraId="0FFF62FA" w14:textId="40E25A76" w:rsidR="007856F5" w:rsidRPr="00071013" w:rsidRDefault="00866AC0" w:rsidP="0096059A">
      <w:r w:rsidRPr="00071013">
        <w:t xml:space="preserve">Op de site van Elasticsearch is aangetoond dat </w:t>
      </w:r>
      <w:r w:rsidR="007D2A04">
        <w:t>E</w:t>
      </w:r>
      <w:r w:rsidRPr="00071013">
        <w:t>lasticsearch wordt gebruikt door onder</w:t>
      </w:r>
      <w:r w:rsidR="007D2A04">
        <w:t xml:space="preserve"> </w:t>
      </w:r>
      <w:r w:rsidRPr="00071013">
        <w:t>andere LinkedIn, TaskRabbit, Pandora, WordPress en Seek.</w:t>
      </w:r>
      <w:sdt>
        <w:sdtPr>
          <w:id w:val="1158804669"/>
          <w:citation/>
        </w:sdtPr>
        <w:sdtEndPr/>
        <w:sdtContent>
          <w:r w:rsidR="007D2A04">
            <w:fldChar w:fldCharType="begin"/>
          </w:r>
          <w:r w:rsidR="007D2A04">
            <w:instrText xml:space="preserve"> CITATION ElaZD \l 1043 </w:instrText>
          </w:r>
          <w:r w:rsidR="007D2A04">
            <w:fldChar w:fldCharType="separate"/>
          </w:r>
          <w:r w:rsidR="00083CA8">
            <w:rPr>
              <w:noProof/>
            </w:rPr>
            <w:t xml:space="preserve"> (Elastic, Z.D.)</w:t>
          </w:r>
          <w:r w:rsidR="007D2A04">
            <w:fldChar w:fldCharType="end"/>
          </w:r>
        </w:sdtContent>
      </w:sdt>
      <w:r w:rsidRPr="00071013">
        <w:t xml:space="preserve"> Daarnaast kunnen NeDB en DjonDB geen referenties aantonen op hun website. </w:t>
      </w:r>
    </w:p>
    <w:p w14:paraId="08A6F167" w14:textId="77777777" w:rsidR="00C068F9" w:rsidRDefault="00C068F9">
      <w:pPr>
        <w:rPr>
          <w:rFonts w:asciiTheme="majorHAnsi" w:eastAsiaTheme="majorEastAsia" w:hAnsiTheme="majorHAnsi" w:cstheme="majorBidi"/>
          <w:color w:val="5B9BD5" w:themeColor="accent1"/>
          <w:sz w:val="32"/>
          <w:szCs w:val="32"/>
        </w:rPr>
      </w:pPr>
      <w:r>
        <w:br w:type="page"/>
      </w:r>
    </w:p>
    <w:p w14:paraId="4E0CED76" w14:textId="03855BF2" w:rsidR="0078414E" w:rsidRDefault="006A27DC" w:rsidP="000C1E6A">
      <w:pPr>
        <w:pStyle w:val="Kop1"/>
      </w:pPr>
      <w:bookmarkStart w:id="20" w:name="_Toc467754657"/>
      <w:r>
        <w:lastRenderedPageBreak/>
        <w:t>5</w:t>
      </w:r>
      <w:r w:rsidR="0078414E" w:rsidRPr="00071013">
        <w:t>. Conclusie</w:t>
      </w:r>
      <w:bookmarkEnd w:id="20"/>
    </w:p>
    <w:p w14:paraId="66E747B8" w14:textId="7E830F4E" w:rsidR="00A417C7" w:rsidRDefault="00C068F9" w:rsidP="00A417C7">
      <w:r>
        <w:t>De hoofdvraag luidt: ‘w</w:t>
      </w:r>
      <w:r w:rsidR="00A417C7">
        <w:t>elk document-oriented databasemanagementsysteem past het beste naa</w:t>
      </w:r>
      <w:r w:rsidR="007D2A04">
        <w:t>st</w:t>
      </w:r>
      <w:r w:rsidR="00A417C7">
        <w:t xml:space="preserve"> </w:t>
      </w:r>
      <w:r w:rsidR="007D2A04">
        <w:t>M</w:t>
      </w:r>
      <w:r w:rsidR="00A417C7">
        <w:t>ongoDB in de applicatie?</w:t>
      </w:r>
      <w:r>
        <w:t xml:space="preserve">’. Aan de hand van een aantal deelvragen wordt hier een antwoord op deze hoofvraag gegeven. </w:t>
      </w:r>
    </w:p>
    <w:p w14:paraId="04EF2EEE" w14:textId="3674375D" w:rsidR="00C068F9" w:rsidRDefault="00C068F9" w:rsidP="00A417C7"/>
    <w:p w14:paraId="237CB351" w14:textId="7761D97F" w:rsidR="00C068F9" w:rsidRDefault="00C068F9" w:rsidP="00A417C7">
      <w:r w:rsidRPr="00071013">
        <w:t xml:space="preserve">Een schemaless database wordt ook wel NoSQL genoemd en kan worden gebruikt in verschillende soorten databasemanagementsystemen. Een </w:t>
      </w:r>
      <w:r>
        <w:t xml:space="preserve">NoSQL-database heeft standaard geen </w:t>
      </w:r>
      <w:r w:rsidRPr="00071013">
        <w:t xml:space="preserve">relaties met andere </w:t>
      </w:r>
      <w:r>
        <w:t>documenten</w:t>
      </w:r>
      <w:r w:rsidRPr="00071013">
        <w:t xml:space="preserve"> waardoor het zoeken binnen de database snelle</w:t>
      </w:r>
      <w:r>
        <w:t>r</w:t>
      </w:r>
      <w:r w:rsidRPr="00071013">
        <w:t xml:space="preserve"> gaat dan bij een relationele database.</w:t>
      </w:r>
    </w:p>
    <w:p w14:paraId="7FE1C968" w14:textId="60B642BC" w:rsidR="00C068F9" w:rsidRDefault="00C068F9" w:rsidP="00A417C7"/>
    <w:p w14:paraId="4B2B1544" w14:textId="79275E0A" w:rsidR="00C068F9" w:rsidRDefault="00C068F9" w:rsidP="00A417C7">
      <w:r>
        <w:t>Document-oriented databases zijn databases die gebruik maken van documenten die flexibel zijn. Een document heeft geen vaste vorm en de data die erin komt te staan hoeft zich niet aan een schema te houden.</w:t>
      </w:r>
    </w:p>
    <w:p w14:paraId="496313CF" w14:textId="77777777" w:rsidR="00A417C7" w:rsidRDefault="00A417C7" w:rsidP="00A417C7"/>
    <w:p w14:paraId="3DC6A5D6" w14:textId="1D8C3FC4" w:rsidR="00226414" w:rsidRDefault="00226414" w:rsidP="00A417C7">
      <w:r>
        <w:t>Samen met de opdrachtgever zijn de volgende criteria opgesteld voor het vergelijken van</w:t>
      </w:r>
      <w:r w:rsidR="00E80708">
        <w:t xml:space="preserve"> </w:t>
      </w:r>
      <w:r w:rsidRPr="00071013">
        <w:t>database</w:t>
      </w:r>
      <w:r>
        <w:t xml:space="preserve">managementsystemen: query-resultaat in JSON/BSON, ondersteunt NodeJS, maakt gebruik van http-REST protocol, documentatie en of het open-source is. Omdat er meerdere </w:t>
      </w:r>
      <w:r w:rsidRPr="00071013">
        <w:t>database</w:t>
      </w:r>
      <w:r>
        <w:t xml:space="preserve">managementsystemen uitkwamen die aan alle criteria voldeden is er een extra criterium toegevoegd, namelijk de populariteit van het systeem. </w:t>
      </w:r>
    </w:p>
    <w:p w14:paraId="30F4B1D5" w14:textId="68E00A65" w:rsidR="00226414" w:rsidRDefault="00226414" w:rsidP="00A417C7">
      <w:r>
        <w:t>Hieruit is gebleken dat van de drie systemen die aan alle criteria voldeden</w:t>
      </w:r>
      <w:r w:rsidR="00C068F9">
        <w:t xml:space="preserve"> </w:t>
      </w:r>
      <w:r>
        <w:t xml:space="preserve">(Elesticsearch, NeDB en DjonDB) Elasticsearch veruit het populairste is onder ontwikkelaars en deze ook de meeste downloads heeft. Door bovengenoemde criteria zouden wij Elasticsearch gebruiken om in de applicatie te implementeren. </w:t>
      </w:r>
    </w:p>
    <w:p w14:paraId="219C5E58" w14:textId="77777777" w:rsidR="00226414" w:rsidRDefault="00226414" w:rsidP="00A417C7"/>
    <w:p w14:paraId="4800BB19" w14:textId="77777777" w:rsidR="00226414" w:rsidRDefault="00226414" w:rsidP="00A417C7"/>
    <w:p w14:paraId="24CD767B" w14:textId="31C4D9AA" w:rsidR="00613D90" w:rsidRPr="00071013" w:rsidRDefault="00A417C7" w:rsidP="00A417C7">
      <w:r>
        <w:br w:type="page"/>
      </w:r>
    </w:p>
    <w:bookmarkStart w:id="21" w:name="_Toc467754658" w:displacedByCustomXml="next"/>
    <w:sdt>
      <w:sdtPr>
        <w:rPr>
          <w:rFonts w:ascii="Calibri Light" w:eastAsiaTheme="minorHAnsi" w:hAnsi="Calibri Light" w:cstheme="minorBidi"/>
          <w:color w:val="auto"/>
          <w:sz w:val="22"/>
          <w:szCs w:val="24"/>
        </w:rPr>
        <w:id w:val="223260204"/>
        <w:docPartObj>
          <w:docPartGallery w:val="Bibliographies"/>
          <w:docPartUnique/>
        </w:docPartObj>
      </w:sdtPr>
      <w:sdtEndPr/>
      <w:sdtContent>
        <w:p w14:paraId="2F43D457" w14:textId="6ABB35AB" w:rsidR="00D51A9A" w:rsidRPr="00071013" w:rsidRDefault="00046652" w:rsidP="00D51A9A">
          <w:pPr>
            <w:pStyle w:val="Kop1"/>
          </w:pPr>
          <w:r>
            <w:t>6</w:t>
          </w:r>
          <w:r w:rsidR="00D51A9A" w:rsidRPr="00071013">
            <w:t>. Literatuurlijst</w:t>
          </w:r>
          <w:bookmarkEnd w:id="21"/>
        </w:p>
        <w:sdt>
          <w:sdtPr>
            <w:id w:val="111145805"/>
            <w:bibliography/>
          </w:sdtPr>
          <w:sdtEndPr/>
          <w:sdtContent>
            <w:p w14:paraId="7448656B" w14:textId="77777777" w:rsidR="00083CA8" w:rsidRDefault="00D51A9A" w:rsidP="00083CA8">
              <w:pPr>
                <w:pStyle w:val="Bibliografie"/>
                <w:ind w:left="720" w:hanging="720"/>
                <w:rPr>
                  <w:noProof/>
                  <w:sz w:val="24"/>
                </w:rPr>
              </w:pPr>
              <w:r w:rsidRPr="00071013">
                <w:fldChar w:fldCharType="begin"/>
              </w:r>
              <w:r w:rsidRPr="00071013">
                <w:instrText xml:space="preserve"> BIBLIOGRAPHY </w:instrText>
              </w:r>
              <w:r w:rsidRPr="00071013">
                <w:fldChar w:fldCharType="separate"/>
              </w:r>
              <w:r w:rsidR="00083CA8">
                <w:rPr>
                  <w:noProof/>
                </w:rPr>
                <w:t xml:space="preserve">Aerospike. (Z.D.). </w:t>
              </w:r>
              <w:r w:rsidR="00083CA8">
                <w:rPr>
                  <w:i/>
                  <w:iCs/>
                  <w:noProof/>
                </w:rPr>
                <w:t>Aerospike</w:t>
              </w:r>
              <w:r w:rsidR="00083CA8">
                <w:rPr>
                  <w:noProof/>
                </w:rPr>
                <w:t>. Opgehaald van What is a key-value store?: http://www.aerospike.com/what-is-a-key-value-store/</w:t>
              </w:r>
            </w:p>
            <w:p w14:paraId="1867BDE6" w14:textId="77777777" w:rsidR="00083CA8" w:rsidRDefault="00083CA8" w:rsidP="00083CA8">
              <w:pPr>
                <w:pStyle w:val="Bibliografie"/>
                <w:ind w:left="720" w:hanging="720"/>
                <w:rPr>
                  <w:noProof/>
                </w:rPr>
              </w:pPr>
              <w:r>
                <w:rPr>
                  <w:noProof/>
                </w:rPr>
                <w:t>Angles, R. (2008). Opgehaald van Survey of Graph Database Models: http://www.cse.iitk.ac.in/users/smitr/PhD%20Resources/Survey%20of%20Graph%20Databases%20Models.pdf</w:t>
              </w:r>
            </w:p>
            <w:p w14:paraId="5EECD620" w14:textId="77777777" w:rsidR="00083CA8" w:rsidRDefault="00083CA8" w:rsidP="00083CA8">
              <w:pPr>
                <w:pStyle w:val="Bibliografie"/>
                <w:ind w:left="720" w:hanging="720"/>
                <w:rPr>
                  <w:noProof/>
                </w:rPr>
              </w:pPr>
              <w:r>
                <w:rPr>
                  <w:noProof/>
                </w:rPr>
                <w:t xml:space="preserve">Basu, S. (2015, november 5). </w:t>
              </w:r>
              <w:r>
                <w:rPr>
                  <w:i/>
                  <w:iCs/>
                  <w:noProof/>
                </w:rPr>
                <w:t>Red Pill or Blue Pill? Choosing Between SQL &amp; NoSQL.</w:t>
              </w:r>
              <w:r>
                <w:rPr>
                  <w:noProof/>
                </w:rPr>
                <w:t xml:space="preserve"> Opgehaald van developer.telerik: http://developer.telerik.com/featured/decide-neo-blue-pill-red-pill/</w:t>
              </w:r>
            </w:p>
            <w:p w14:paraId="3EDF84F5" w14:textId="77777777" w:rsidR="00083CA8" w:rsidRDefault="00083CA8" w:rsidP="00083CA8">
              <w:pPr>
                <w:pStyle w:val="Bibliografie"/>
                <w:ind w:left="720" w:hanging="720"/>
                <w:rPr>
                  <w:noProof/>
                </w:rPr>
              </w:pPr>
              <w:r>
                <w:rPr>
                  <w:noProof/>
                </w:rPr>
                <w:t xml:space="preserve">Couchbase. (Z.D.). </w:t>
              </w:r>
              <w:r>
                <w:rPr>
                  <w:i/>
                  <w:iCs/>
                  <w:noProof/>
                </w:rPr>
                <w:t>Comparing document-oriented and relational data.</w:t>
              </w:r>
              <w:r>
                <w:rPr>
                  <w:noProof/>
                </w:rPr>
                <w:t xml:space="preserve"> Opgehaald van docs Couchbase: http://docs.couchbase.com/developer/dev-guide-3.0/compare-docs-vs-relational.html</w:t>
              </w:r>
            </w:p>
            <w:p w14:paraId="1FFC8419" w14:textId="77777777" w:rsidR="00083CA8" w:rsidRDefault="00083CA8" w:rsidP="00083CA8">
              <w:pPr>
                <w:pStyle w:val="Bibliografie"/>
                <w:ind w:left="720" w:hanging="720"/>
                <w:rPr>
                  <w:noProof/>
                </w:rPr>
              </w:pPr>
              <w:r>
                <w:rPr>
                  <w:i/>
                  <w:iCs/>
                  <w:noProof/>
                </w:rPr>
                <w:t>Databasediagrammen lezen.</w:t>
              </w:r>
              <w:r>
                <w:rPr>
                  <w:noProof/>
                </w:rPr>
                <w:t xml:space="preserve"> (sd). Opgehaald van sites google: https://sites.google.com/a/avans.nl/sql-leren/databasediagrammen-lezen/kardinaliteit-in-een-relatie</w:t>
              </w:r>
            </w:p>
            <w:p w14:paraId="3564656F" w14:textId="77777777" w:rsidR="00083CA8" w:rsidRDefault="00083CA8" w:rsidP="00083CA8">
              <w:pPr>
                <w:pStyle w:val="Bibliografie"/>
                <w:ind w:left="720" w:hanging="720"/>
                <w:rPr>
                  <w:noProof/>
                </w:rPr>
              </w:pPr>
              <w:r>
                <w:rPr>
                  <w:noProof/>
                </w:rPr>
                <w:t xml:space="preserve">Eduvision. (sd). </w:t>
              </w:r>
              <w:r>
                <w:rPr>
                  <w:i/>
                  <w:iCs/>
                  <w:noProof/>
                </w:rPr>
                <w:t>Ongestructureerde data.</w:t>
              </w:r>
              <w:r>
                <w:rPr>
                  <w:noProof/>
                </w:rPr>
                <w:t xml:space="preserve"> Opgehaald van Eduvision: https://www.eduvision.nl/big-data/kennisbank/ongestructureerde-data</w:t>
              </w:r>
            </w:p>
            <w:p w14:paraId="67942F8F" w14:textId="77777777" w:rsidR="00083CA8" w:rsidRDefault="00083CA8" w:rsidP="00083CA8">
              <w:pPr>
                <w:pStyle w:val="Bibliografie"/>
                <w:ind w:left="720" w:hanging="720"/>
                <w:rPr>
                  <w:noProof/>
                </w:rPr>
              </w:pPr>
              <w:r>
                <w:rPr>
                  <w:noProof/>
                </w:rPr>
                <w:t>Elastic. (Z.D.). Opgehaald van https://www.elastic.co/use-cases</w:t>
              </w:r>
            </w:p>
            <w:p w14:paraId="3AF171CB" w14:textId="77777777" w:rsidR="00083CA8" w:rsidRDefault="00083CA8" w:rsidP="00083CA8">
              <w:pPr>
                <w:pStyle w:val="Bibliografie"/>
                <w:ind w:left="720" w:hanging="720"/>
                <w:rPr>
                  <w:noProof/>
                </w:rPr>
              </w:pPr>
              <w:r>
                <w:rPr>
                  <w:noProof/>
                </w:rPr>
                <w:t xml:space="preserve">Lerman, J. (2011, November). </w:t>
              </w:r>
              <w:r>
                <w:rPr>
                  <w:i/>
                  <w:iCs/>
                  <w:noProof/>
                </w:rPr>
                <w:t>Data Points - What the Heck Are Document Databases?</w:t>
              </w:r>
              <w:r>
                <w:rPr>
                  <w:noProof/>
                </w:rPr>
                <w:t xml:space="preserve"> Opgehaald van msdn Microsoft: https://msdn.microsoft.com/en-us/magazine/hh547103.aspx</w:t>
              </w:r>
            </w:p>
            <w:p w14:paraId="5BA7415A" w14:textId="77777777" w:rsidR="00083CA8" w:rsidRDefault="00083CA8" w:rsidP="00083CA8">
              <w:pPr>
                <w:pStyle w:val="Bibliografie"/>
                <w:ind w:left="720" w:hanging="720"/>
                <w:rPr>
                  <w:noProof/>
                </w:rPr>
              </w:pPr>
              <w:r>
                <w:rPr>
                  <w:noProof/>
                </w:rPr>
                <w:t xml:space="preserve">MongoDB. (Z.D.). </w:t>
              </w:r>
              <w:r>
                <w:rPr>
                  <w:i/>
                  <w:iCs/>
                  <w:noProof/>
                </w:rPr>
                <w:t>MongoDB</w:t>
              </w:r>
              <w:r>
                <w:rPr>
                  <w:noProof/>
                </w:rPr>
                <w:t>. Opgehaald van Sharding Introduction: https://docs.mongodb.com/v3.0/core/sharding-introduction/</w:t>
              </w:r>
            </w:p>
            <w:p w14:paraId="3A82F3E9" w14:textId="77777777" w:rsidR="00083CA8" w:rsidRDefault="00083CA8" w:rsidP="00083CA8">
              <w:pPr>
                <w:pStyle w:val="Bibliografie"/>
                <w:ind w:left="720" w:hanging="720"/>
                <w:rPr>
                  <w:noProof/>
                </w:rPr>
              </w:pPr>
              <w:r>
                <w:rPr>
                  <w:noProof/>
                </w:rPr>
                <w:t xml:space="preserve">MongoDB. (Z.D.). </w:t>
              </w:r>
              <w:r>
                <w:rPr>
                  <w:i/>
                  <w:iCs/>
                  <w:noProof/>
                </w:rPr>
                <w:t>Types Of NoSQL Database Management Systems</w:t>
              </w:r>
              <w:r>
                <w:rPr>
                  <w:noProof/>
                </w:rPr>
                <w:t>. Opgehaald van MongoDB: https://www.mongodb.com/scale/types-of-nosql-database-management-systems</w:t>
              </w:r>
            </w:p>
            <w:p w14:paraId="4CD3FFCB" w14:textId="77777777" w:rsidR="00083CA8" w:rsidRDefault="00083CA8" w:rsidP="00083CA8">
              <w:pPr>
                <w:pStyle w:val="Bibliografie"/>
                <w:ind w:left="720" w:hanging="720"/>
                <w:rPr>
                  <w:noProof/>
                </w:rPr>
              </w:pPr>
              <w:r>
                <w:rPr>
                  <w:noProof/>
                </w:rPr>
                <w:t xml:space="preserve">MongoDB, Inc. (2016). </w:t>
              </w:r>
              <w:r>
                <w:rPr>
                  <w:i/>
                  <w:iCs/>
                  <w:noProof/>
                </w:rPr>
                <w:t>Document Databases.</w:t>
              </w:r>
              <w:r>
                <w:rPr>
                  <w:noProof/>
                </w:rPr>
                <w:t xml:space="preserve"> Opgehaald van mongodb: https://www.mongodb.com/document-databases</w:t>
              </w:r>
            </w:p>
            <w:p w14:paraId="7C08F9E4" w14:textId="77777777" w:rsidR="00083CA8" w:rsidRDefault="00083CA8" w:rsidP="00083CA8">
              <w:pPr>
                <w:pStyle w:val="Bibliografie"/>
                <w:ind w:left="720" w:hanging="720"/>
                <w:rPr>
                  <w:noProof/>
                </w:rPr>
              </w:pPr>
              <w:r>
                <w:rPr>
                  <w:noProof/>
                </w:rPr>
                <w:t xml:space="preserve">Ranjan, N. (2015, January 03). </w:t>
              </w:r>
              <w:r>
                <w:rPr>
                  <w:i/>
                  <w:iCs/>
                  <w:noProof/>
                </w:rPr>
                <w:t>Devinline</w:t>
              </w:r>
              <w:r>
                <w:rPr>
                  <w:noProof/>
                </w:rPr>
                <w:t>. Opgehaald van NoSQL database - Different types of NoSQL database: http://www.devinline.com/2015/01/nosql-intorduction.html</w:t>
              </w:r>
            </w:p>
            <w:p w14:paraId="7F679649" w14:textId="77777777" w:rsidR="00083CA8" w:rsidRDefault="00083CA8" w:rsidP="00083CA8">
              <w:pPr>
                <w:pStyle w:val="Bibliografie"/>
                <w:ind w:left="720" w:hanging="720"/>
                <w:rPr>
                  <w:noProof/>
                </w:rPr>
              </w:pPr>
              <w:r>
                <w:rPr>
                  <w:noProof/>
                </w:rPr>
                <w:t xml:space="preserve">Roy, R. (2008, July 28). </w:t>
              </w:r>
              <w:r>
                <w:rPr>
                  <w:i/>
                  <w:iCs/>
                  <w:noProof/>
                </w:rPr>
                <w:t>Roy's Technology Dairy</w:t>
              </w:r>
              <w:r>
                <w:rPr>
                  <w:noProof/>
                </w:rPr>
                <w:t>. Opgehaald van http://technoroy.blogspot.nl/2008/07/shard-database-design.html</w:t>
              </w:r>
            </w:p>
            <w:p w14:paraId="43FD7577" w14:textId="77777777" w:rsidR="00083CA8" w:rsidRDefault="00083CA8" w:rsidP="00083CA8">
              <w:pPr>
                <w:pStyle w:val="Bibliografie"/>
                <w:ind w:left="720" w:hanging="720"/>
                <w:rPr>
                  <w:noProof/>
                </w:rPr>
              </w:pPr>
              <w:r>
                <w:rPr>
                  <w:noProof/>
                </w:rPr>
                <w:t>Sandeep Chanda., D. F. (2013). Beginning ASP.NET 4.5 Databases. Apress.</w:t>
              </w:r>
            </w:p>
            <w:p w14:paraId="6D903550" w14:textId="77777777" w:rsidR="00083CA8" w:rsidRDefault="00083CA8" w:rsidP="00083CA8">
              <w:pPr>
                <w:pStyle w:val="Bibliografie"/>
                <w:ind w:left="720" w:hanging="720"/>
                <w:rPr>
                  <w:noProof/>
                </w:rPr>
              </w:pPr>
              <w:r>
                <w:rPr>
                  <w:noProof/>
                </w:rPr>
                <w:t xml:space="preserve">Seidman, J., Fyfe, I., &amp; Stacey, J. (2012, September 27). </w:t>
              </w:r>
              <w:r>
                <w:rPr>
                  <w:i/>
                  <w:iCs/>
                  <w:noProof/>
                </w:rPr>
                <w:t>Webinar | Using Hadoop Analytics to Gain a Big Data Advantage.</w:t>
              </w:r>
              <w:r>
                <w:rPr>
                  <w:noProof/>
                </w:rPr>
                <w:t xml:space="preserve"> Opgehaald van Slideshare: http://www.slideshare.net/cloudera/webinar-using-hadoop-analytics-to-gain-a-big-data-advantage</w:t>
              </w:r>
            </w:p>
            <w:p w14:paraId="505A2B28" w14:textId="77777777" w:rsidR="00083CA8" w:rsidRDefault="00083CA8" w:rsidP="00083CA8">
              <w:pPr>
                <w:pStyle w:val="Bibliografie"/>
                <w:ind w:left="720" w:hanging="720"/>
                <w:rPr>
                  <w:noProof/>
                </w:rPr>
              </w:pPr>
              <w:r>
                <w:rPr>
                  <w:noProof/>
                </w:rPr>
                <w:t xml:space="preserve">Shilov, M. (2014, June 16). </w:t>
              </w:r>
              <w:r>
                <w:rPr>
                  <w:i/>
                  <w:iCs/>
                  <w:noProof/>
                </w:rPr>
                <w:t>Where is NoSQL practically used?</w:t>
              </w:r>
              <w:r>
                <w:rPr>
                  <w:noProof/>
                </w:rPr>
                <w:t xml:space="preserve"> Opgehaald van http://scraping.pro/where-nosql-practically-used/</w:t>
              </w:r>
            </w:p>
            <w:p w14:paraId="2E36895B" w14:textId="77777777" w:rsidR="00083CA8" w:rsidRDefault="00083CA8" w:rsidP="00083CA8">
              <w:pPr>
                <w:pStyle w:val="Bibliografie"/>
                <w:ind w:left="720" w:hanging="720"/>
                <w:rPr>
                  <w:noProof/>
                </w:rPr>
              </w:pPr>
              <w:r>
                <w:rPr>
                  <w:noProof/>
                </w:rPr>
                <w:t xml:space="preserve">Shinde, S. (2013, January 13). </w:t>
              </w:r>
              <w:r>
                <w:rPr>
                  <w:i/>
                  <w:iCs/>
                  <w:noProof/>
                </w:rPr>
                <w:t>What is wide column stores</w:t>
              </w:r>
              <w:r>
                <w:rPr>
                  <w:noProof/>
                </w:rPr>
                <w:t>. Opgehaald van SQL server business intellegence and big data: https://bi-bigdata.com/2013/01/13/what-is-wide-column-stores/</w:t>
              </w:r>
            </w:p>
            <w:p w14:paraId="7D402A24" w14:textId="77777777" w:rsidR="00083CA8" w:rsidRDefault="00083CA8" w:rsidP="00083CA8">
              <w:pPr>
                <w:pStyle w:val="Bibliografie"/>
                <w:ind w:left="720" w:hanging="720"/>
                <w:rPr>
                  <w:noProof/>
                </w:rPr>
              </w:pPr>
              <w:r>
                <w:rPr>
                  <w:noProof/>
                </w:rPr>
                <w:t xml:space="preserve">Soltesz, L. D. (Z.D.). </w:t>
              </w:r>
              <w:r>
                <w:rPr>
                  <w:i/>
                  <w:iCs/>
                  <w:noProof/>
                </w:rPr>
                <w:t>The Advantages of a Relational Database Management System.</w:t>
              </w:r>
              <w:r>
                <w:rPr>
                  <w:noProof/>
                </w:rPr>
                <w:t xml:space="preserve"> Opgehaald van techwalla: https://www.techwalla.com/articles/the-advantages-of-a-relational-database-management-system</w:t>
              </w:r>
            </w:p>
            <w:p w14:paraId="219DAF3A" w14:textId="77777777" w:rsidR="00083CA8" w:rsidRDefault="00083CA8" w:rsidP="00083CA8">
              <w:pPr>
                <w:pStyle w:val="Bibliografie"/>
                <w:ind w:left="720" w:hanging="720"/>
                <w:rPr>
                  <w:noProof/>
                </w:rPr>
              </w:pPr>
              <w:r>
                <w:rPr>
                  <w:noProof/>
                </w:rPr>
                <w:t xml:space="preserve">Straughan, J. (2013, July 1). </w:t>
              </w:r>
              <w:r>
                <w:rPr>
                  <w:i/>
                  <w:iCs/>
                  <w:noProof/>
                </w:rPr>
                <w:t>Introduction to Graph Databases using Neo4j</w:t>
              </w:r>
              <w:r>
                <w:rPr>
                  <w:noProof/>
                </w:rPr>
                <w:t>. Opgehaald van http://jdstraughan.com/2013/07/01/neo4j-or-how-I-learned-to-stop-worrying-and-love-the-graph/</w:t>
              </w:r>
            </w:p>
            <w:p w14:paraId="3957F932" w14:textId="77777777" w:rsidR="00083CA8" w:rsidRDefault="00083CA8" w:rsidP="00083CA8">
              <w:pPr>
                <w:pStyle w:val="Bibliografie"/>
                <w:ind w:left="720" w:hanging="720"/>
                <w:rPr>
                  <w:noProof/>
                </w:rPr>
              </w:pPr>
              <w:r>
                <w:rPr>
                  <w:noProof/>
                </w:rPr>
                <w:t xml:space="preserve">Vree, J. d. (Z.D.). </w:t>
              </w:r>
              <w:r>
                <w:rPr>
                  <w:i/>
                  <w:iCs/>
                  <w:noProof/>
                </w:rPr>
                <w:t>agile</w:t>
              </w:r>
              <w:r>
                <w:rPr>
                  <w:noProof/>
                </w:rPr>
                <w:t>. Opgehaald van http://www.joostdevree.nl/shtmls/agile.shtml</w:t>
              </w:r>
            </w:p>
            <w:p w14:paraId="7EFFC4AF" w14:textId="77777777" w:rsidR="00083CA8" w:rsidRDefault="00083CA8" w:rsidP="00083CA8">
              <w:pPr>
                <w:pStyle w:val="Bibliografie"/>
                <w:ind w:left="720" w:hanging="720"/>
                <w:rPr>
                  <w:noProof/>
                </w:rPr>
              </w:pPr>
              <w:r>
                <w:rPr>
                  <w:noProof/>
                </w:rPr>
                <w:t xml:space="preserve">Wiegerink, L. (2013). </w:t>
              </w:r>
              <w:r>
                <w:rPr>
                  <w:i/>
                  <w:iCs/>
                  <w:noProof/>
                </w:rPr>
                <w:t>Relationele databases en SQL.</w:t>
              </w:r>
              <w:r>
                <w:rPr>
                  <w:noProof/>
                </w:rPr>
                <w:t xml:space="preserve"> Academic Service.</w:t>
              </w:r>
            </w:p>
            <w:p w14:paraId="3A9AB8E4" w14:textId="037C765C" w:rsidR="00D51A9A" w:rsidRPr="00071013" w:rsidRDefault="00D51A9A" w:rsidP="00083CA8">
              <w:r w:rsidRPr="00071013">
                <w:rPr>
                  <w:b/>
                  <w:bCs/>
                  <w:noProof/>
                </w:rPr>
                <w:fldChar w:fldCharType="end"/>
              </w:r>
            </w:p>
          </w:sdtContent>
        </w:sdt>
      </w:sdtContent>
    </w:sdt>
    <w:p w14:paraId="18D6B528" w14:textId="32BC47BC" w:rsidR="0078414E" w:rsidRPr="00613D90" w:rsidRDefault="0078414E" w:rsidP="00A53F8E">
      <w:pPr>
        <w:rPr>
          <w:color w:val="5B9BD5" w:themeColor="accent1"/>
          <w:sz w:val="32"/>
          <w:szCs w:val="22"/>
        </w:rPr>
      </w:pPr>
    </w:p>
    <w:sectPr w:rsidR="0078414E" w:rsidRPr="00613D90" w:rsidSect="00C90DED">
      <w:headerReference w:type="default" r:id="rId22"/>
      <w:footerReference w:type="even" r:id="rId23"/>
      <w:footerReference w:type="default" r:id="rId24"/>
      <w:pgSz w:w="12242" w:h="15842"/>
      <w:pgMar w:top="720" w:right="720" w:bottom="720" w:left="720" w:header="720" w:footer="720" w:gutter="0"/>
      <w:pgNumType w:chapStyle="1" w:chapSep="emDash"/>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E83D1" w14:textId="77777777" w:rsidR="00E414C1" w:rsidRDefault="00E414C1" w:rsidP="008B0B52">
      <w:r>
        <w:separator/>
      </w:r>
    </w:p>
  </w:endnote>
  <w:endnote w:type="continuationSeparator" w:id="0">
    <w:p w14:paraId="09E6C0A9" w14:textId="77777777" w:rsidR="00E414C1" w:rsidRDefault="00E414C1" w:rsidP="008B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75BDD" w14:textId="77777777" w:rsidR="00661818" w:rsidRDefault="00661818" w:rsidP="00B301B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E4627F2" w14:textId="77777777" w:rsidR="00661818" w:rsidRDefault="00661818" w:rsidP="005E790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336184"/>
      <w:docPartObj>
        <w:docPartGallery w:val="Page Numbers (Bottom of Page)"/>
        <w:docPartUnique/>
      </w:docPartObj>
    </w:sdtPr>
    <w:sdtEndPr/>
    <w:sdtContent>
      <w:sdt>
        <w:sdtPr>
          <w:id w:val="-266862920"/>
          <w:docPartObj>
            <w:docPartGallery w:val="Page Numbers (Top of Page)"/>
            <w:docPartUnique/>
          </w:docPartObj>
        </w:sdtPr>
        <w:sdtEndPr/>
        <w:sdtContent>
          <w:p w14:paraId="6F851581" w14:textId="6716FF50" w:rsidR="00661818" w:rsidRDefault="00661818">
            <w:pPr>
              <w:pStyle w:val="Voettekst"/>
              <w:jc w:val="right"/>
            </w:pPr>
            <w:r>
              <w:t xml:space="preserve">Pagina </w:t>
            </w:r>
            <w:r>
              <w:rPr>
                <w:b/>
                <w:bCs/>
                <w:sz w:val="24"/>
              </w:rPr>
              <w:fldChar w:fldCharType="begin"/>
            </w:r>
            <w:r>
              <w:rPr>
                <w:b/>
                <w:bCs/>
              </w:rPr>
              <w:instrText>PAGE</w:instrText>
            </w:r>
            <w:r>
              <w:rPr>
                <w:b/>
                <w:bCs/>
                <w:sz w:val="24"/>
              </w:rPr>
              <w:fldChar w:fldCharType="separate"/>
            </w:r>
            <w:r w:rsidR="00F74B2E">
              <w:rPr>
                <w:b/>
                <w:bCs/>
                <w:noProof/>
              </w:rPr>
              <w:t>3</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F74B2E">
              <w:rPr>
                <w:b/>
                <w:bCs/>
                <w:noProof/>
              </w:rPr>
              <w:t>14</w:t>
            </w:r>
            <w:r>
              <w:rPr>
                <w:b/>
                <w:bCs/>
                <w:sz w:val="24"/>
              </w:rPr>
              <w:fldChar w:fldCharType="end"/>
            </w:r>
          </w:p>
        </w:sdtContent>
      </w:sdt>
    </w:sdtContent>
  </w:sdt>
  <w:p w14:paraId="18A9D8CD" w14:textId="53B704A1" w:rsidR="00661818" w:rsidRDefault="00661818" w:rsidP="00D52B4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25E9B" w14:textId="77777777" w:rsidR="00E414C1" w:rsidRDefault="00E414C1" w:rsidP="008B0B52">
      <w:r>
        <w:separator/>
      </w:r>
    </w:p>
  </w:footnote>
  <w:footnote w:type="continuationSeparator" w:id="0">
    <w:p w14:paraId="2BD531FC" w14:textId="77777777" w:rsidR="00E414C1" w:rsidRDefault="00E414C1" w:rsidP="008B0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ED6EB" w14:textId="7073E615" w:rsidR="00661818" w:rsidRDefault="00661818" w:rsidP="00C24D20">
    <w:pPr>
      <w:pStyle w:val="Voettekst"/>
      <w:ind w:right="360"/>
      <w:jc w:val="right"/>
    </w:pPr>
    <w:r>
      <w:t>De Boterbloempjes – Onderzoeksrapport, document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921BA4"/>
    <w:multiLevelType w:val="hybridMultilevel"/>
    <w:tmpl w:val="7F14927E"/>
    <w:lvl w:ilvl="0" w:tplc="4E0CB7CC">
      <w:numFmt w:val="bullet"/>
      <w:lvlText w:val="•"/>
      <w:lvlJc w:val="left"/>
      <w:pPr>
        <w:ind w:left="1080" w:hanging="72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157065"/>
    <w:multiLevelType w:val="hybridMultilevel"/>
    <w:tmpl w:val="6B3419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0E656D59"/>
    <w:multiLevelType w:val="hybridMultilevel"/>
    <w:tmpl w:val="77B60C94"/>
    <w:lvl w:ilvl="0" w:tplc="F6802EB0">
      <w:start w:val="1"/>
      <w:numFmt w:val="decimal"/>
      <w:lvlText w:val="%1."/>
      <w:lvlJc w:val="left"/>
      <w:pPr>
        <w:tabs>
          <w:tab w:val="num" w:pos="720"/>
        </w:tabs>
        <w:ind w:left="720" w:hanging="360"/>
      </w:pPr>
    </w:lvl>
    <w:lvl w:ilvl="1" w:tplc="A5E0277C" w:tentative="1">
      <w:start w:val="1"/>
      <w:numFmt w:val="decimal"/>
      <w:lvlText w:val="%2."/>
      <w:lvlJc w:val="left"/>
      <w:pPr>
        <w:tabs>
          <w:tab w:val="num" w:pos="1440"/>
        </w:tabs>
        <w:ind w:left="1440" w:hanging="360"/>
      </w:pPr>
    </w:lvl>
    <w:lvl w:ilvl="2" w:tplc="147E799E" w:tentative="1">
      <w:start w:val="1"/>
      <w:numFmt w:val="decimal"/>
      <w:lvlText w:val="%3."/>
      <w:lvlJc w:val="left"/>
      <w:pPr>
        <w:tabs>
          <w:tab w:val="num" w:pos="2160"/>
        </w:tabs>
        <w:ind w:left="2160" w:hanging="360"/>
      </w:pPr>
    </w:lvl>
    <w:lvl w:ilvl="3" w:tplc="460A7CAE" w:tentative="1">
      <w:start w:val="1"/>
      <w:numFmt w:val="decimal"/>
      <w:lvlText w:val="%4."/>
      <w:lvlJc w:val="left"/>
      <w:pPr>
        <w:tabs>
          <w:tab w:val="num" w:pos="2880"/>
        </w:tabs>
        <w:ind w:left="2880" w:hanging="360"/>
      </w:pPr>
    </w:lvl>
    <w:lvl w:ilvl="4" w:tplc="C3228A00" w:tentative="1">
      <w:start w:val="1"/>
      <w:numFmt w:val="decimal"/>
      <w:lvlText w:val="%5."/>
      <w:lvlJc w:val="left"/>
      <w:pPr>
        <w:tabs>
          <w:tab w:val="num" w:pos="3600"/>
        </w:tabs>
        <w:ind w:left="3600" w:hanging="360"/>
      </w:pPr>
    </w:lvl>
    <w:lvl w:ilvl="5" w:tplc="944EFCCE" w:tentative="1">
      <w:start w:val="1"/>
      <w:numFmt w:val="decimal"/>
      <w:lvlText w:val="%6."/>
      <w:lvlJc w:val="left"/>
      <w:pPr>
        <w:tabs>
          <w:tab w:val="num" w:pos="4320"/>
        </w:tabs>
        <w:ind w:left="4320" w:hanging="360"/>
      </w:pPr>
    </w:lvl>
    <w:lvl w:ilvl="6" w:tplc="266C5ECA" w:tentative="1">
      <w:start w:val="1"/>
      <w:numFmt w:val="decimal"/>
      <w:lvlText w:val="%7."/>
      <w:lvlJc w:val="left"/>
      <w:pPr>
        <w:tabs>
          <w:tab w:val="num" w:pos="5040"/>
        </w:tabs>
        <w:ind w:left="5040" w:hanging="360"/>
      </w:pPr>
    </w:lvl>
    <w:lvl w:ilvl="7" w:tplc="CA1C3A82" w:tentative="1">
      <w:start w:val="1"/>
      <w:numFmt w:val="decimal"/>
      <w:lvlText w:val="%8."/>
      <w:lvlJc w:val="left"/>
      <w:pPr>
        <w:tabs>
          <w:tab w:val="num" w:pos="5760"/>
        </w:tabs>
        <w:ind w:left="5760" w:hanging="360"/>
      </w:pPr>
    </w:lvl>
    <w:lvl w:ilvl="8" w:tplc="D960B83E" w:tentative="1">
      <w:start w:val="1"/>
      <w:numFmt w:val="decimal"/>
      <w:lvlText w:val="%9."/>
      <w:lvlJc w:val="left"/>
      <w:pPr>
        <w:tabs>
          <w:tab w:val="num" w:pos="6480"/>
        </w:tabs>
        <w:ind w:left="6480" w:hanging="360"/>
      </w:pPr>
    </w:lvl>
  </w:abstractNum>
  <w:abstractNum w:abstractNumId="17" w15:restartNumberingAfterBreak="0">
    <w:nsid w:val="34BF53B8"/>
    <w:multiLevelType w:val="hybridMultilevel"/>
    <w:tmpl w:val="04C8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F71EE"/>
    <w:multiLevelType w:val="hybridMultilevel"/>
    <w:tmpl w:val="EB4C67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8830F51"/>
    <w:multiLevelType w:val="hybridMultilevel"/>
    <w:tmpl w:val="C64E4FB4"/>
    <w:lvl w:ilvl="0" w:tplc="5716491A">
      <w:start w:val="4"/>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27586C"/>
    <w:multiLevelType w:val="hybridMultilevel"/>
    <w:tmpl w:val="F826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83956"/>
    <w:multiLevelType w:val="hybridMultilevel"/>
    <w:tmpl w:val="BE0C79E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15:restartNumberingAfterBreak="0">
    <w:nsid w:val="51F577DE"/>
    <w:multiLevelType w:val="hybridMultilevel"/>
    <w:tmpl w:val="85408346"/>
    <w:lvl w:ilvl="0" w:tplc="04130001">
      <w:start w:val="1"/>
      <w:numFmt w:val="bullet"/>
      <w:lvlText w:val=""/>
      <w:lvlJc w:val="left"/>
      <w:pPr>
        <w:ind w:left="405" w:hanging="360"/>
      </w:pPr>
      <w:rPr>
        <w:rFonts w:ascii="Symbol" w:hAnsi="Symbo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3" w15:restartNumberingAfterBreak="0">
    <w:nsid w:val="57A655BF"/>
    <w:multiLevelType w:val="hybridMultilevel"/>
    <w:tmpl w:val="8F60DC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6E0683"/>
    <w:multiLevelType w:val="hybridMultilevel"/>
    <w:tmpl w:val="FE4C35A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15:restartNumberingAfterBreak="0">
    <w:nsid w:val="617E5C1B"/>
    <w:multiLevelType w:val="hybridMultilevel"/>
    <w:tmpl w:val="8F0C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F7F77"/>
    <w:multiLevelType w:val="multilevel"/>
    <w:tmpl w:val="8BDE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41044"/>
    <w:multiLevelType w:val="hybridMultilevel"/>
    <w:tmpl w:val="75AA95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CD3547"/>
    <w:multiLevelType w:val="hybridMultilevel"/>
    <w:tmpl w:val="4C502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9DF3928"/>
    <w:multiLevelType w:val="hybridMultilevel"/>
    <w:tmpl w:val="E6AAC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C78622A"/>
    <w:multiLevelType w:val="hybridMultilevel"/>
    <w:tmpl w:val="75604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9"/>
  </w:num>
  <w:num w:numId="16">
    <w:abstractNumId w:val="22"/>
  </w:num>
  <w:num w:numId="17">
    <w:abstractNumId w:val="23"/>
  </w:num>
  <w:num w:numId="18">
    <w:abstractNumId w:val="28"/>
  </w:num>
  <w:num w:numId="19">
    <w:abstractNumId w:val="17"/>
  </w:num>
  <w:num w:numId="20">
    <w:abstractNumId w:val="14"/>
  </w:num>
  <w:num w:numId="21">
    <w:abstractNumId w:val="24"/>
  </w:num>
  <w:num w:numId="22">
    <w:abstractNumId w:val="15"/>
  </w:num>
  <w:num w:numId="23">
    <w:abstractNumId w:val="21"/>
  </w:num>
  <w:num w:numId="24">
    <w:abstractNumId w:val="20"/>
  </w:num>
  <w:num w:numId="25">
    <w:abstractNumId w:val="16"/>
  </w:num>
  <w:num w:numId="26">
    <w:abstractNumId w:val="27"/>
  </w:num>
  <w:num w:numId="27">
    <w:abstractNumId w:val="26"/>
  </w:num>
  <w:num w:numId="28">
    <w:abstractNumId w:val="30"/>
  </w:num>
  <w:num w:numId="29">
    <w:abstractNumId w:val="1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52"/>
    <w:rsid w:val="00004CFE"/>
    <w:rsid w:val="000063CF"/>
    <w:rsid w:val="00033B8D"/>
    <w:rsid w:val="0003797A"/>
    <w:rsid w:val="00046652"/>
    <w:rsid w:val="000557B3"/>
    <w:rsid w:val="00062911"/>
    <w:rsid w:val="0006380E"/>
    <w:rsid w:val="0006702F"/>
    <w:rsid w:val="00071013"/>
    <w:rsid w:val="00083CA8"/>
    <w:rsid w:val="00083EC3"/>
    <w:rsid w:val="000C1E6A"/>
    <w:rsid w:val="000C6095"/>
    <w:rsid w:val="000C61DD"/>
    <w:rsid w:val="000D225A"/>
    <w:rsid w:val="00105548"/>
    <w:rsid w:val="0014018E"/>
    <w:rsid w:val="0015067F"/>
    <w:rsid w:val="001648AD"/>
    <w:rsid w:val="00166722"/>
    <w:rsid w:val="0017522A"/>
    <w:rsid w:val="00181890"/>
    <w:rsid w:val="00187F4F"/>
    <w:rsid w:val="00187FD5"/>
    <w:rsid w:val="001B3310"/>
    <w:rsid w:val="001C43A8"/>
    <w:rsid w:val="001D69BF"/>
    <w:rsid w:val="001E3769"/>
    <w:rsid w:val="001F7236"/>
    <w:rsid w:val="002053FB"/>
    <w:rsid w:val="002124C8"/>
    <w:rsid w:val="00226414"/>
    <w:rsid w:val="002349D6"/>
    <w:rsid w:val="00252C08"/>
    <w:rsid w:val="00262CFD"/>
    <w:rsid w:val="002763AF"/>
    <w:rsid w:val="00283152"/>
    <w:rsid w:val="00285978"/>
    <w:rsid w:val="00287538"/>
    <w:rsid w:val="002901FA"/>
    <w:rsid w:val="00297A9D"/>
    <w:rsid w:val="002A72FB"/>
    <w:rsid w:val="002B05B1"/>
    <w:rsid w:val="002C4475"/>
    <w:rsid w:val="002D0709"/>
    <w:rsid w:val="002D0F4B"/>
    <w:rsid w:val="002D1D6A"/>
    <w:rsid w:val="002E3350"/>
    <w:rsid w:val="003047B5"/>
    <w:rsid w:val="00324D5A"/>
    <w:rsid w:val="003313F7"/>
    <w:rsid w:val="00334BB8"/>
    <w:rsid w:val="003511B2"/>
    <w:rsid w:val="003570D4"/>
    <w:rsid w:val="0035746E"/>
    <w:rsid w:val="00362796"/>
    <w:rsid w:val="00362B61"/>
    <w:rsid w:val="003A40CB"/>
    <w:rsid w:val="003B1908"/>
    <w:rsid w:val="003C6186"/>
    <w:rsid w:val="003D475A"/>
    <w:rsid w:val="003F3BCA"/>
    <w:rsid w:val="00402224"/>
    <w:rsid w:val="00403D1C"/>
    <w:rsid w:val="00414709"/>
    <w:rsid w:val="0041668C"/>
    <w:rsid w:val="00443B92"/>
    <w:rsid w:val="00453740"/>
    <w:rsid w:val="004545CD"/>
    <w:rsid w:val="004557FA"/>
    <w:rsid w:val="0047577E"/>
    <w:rsid w:val="00484BA0"/>
    <w:rsid w:val="004960FF"/>
    <w:rsid w:val="004A1857"/>
    <w:rsid w:val="004A2147"/>
    <w:rsid w:val="004A2809"/>
    <w:rsid w:val="004C6DD2"/>
    <w:rsid w:val="004D5F1D"/>
    <w:rsid w:val="004E2E89"/>
    <w:rsid w:val="00501D22"/>
    <w:rsid w:val="005216E7"/>
    <w:rsid w:val="00523BCA"/>
    <w:rsid w:val="005245B0"/>
    <w:rsid w:val="005246F2"/>
    <w:rsid w:val="005253DE"/>
    <w:rsid w:val="00531F9C"/>
    <w:rsid w:val="00543546"/>
    <w:rsid w:val="005508DC"/>
    <w:rsid w:val="005557F0"/>
    <w:rsid w:val="005629B3"/>
    <w:rsid w:val="00572418"/>
    <w:rsid w:val="00582B60"/>
    <w:rsid w:val="00585227"/>
    <w:rsid w:val="005A3002"/>
    <w:rsid w:val="005B053A"/>
    <w:rsid w:val="005B14F1"/>
    <w:rsid w:val="005C3D2C"/>
    <w:rsid w:val="005C67BF"/>
    <w:rsid w:val="005E0F3F"/>
    <w:rsid w:val="005E3A66"/>
    <w:rsid w:val="005E7900"/>
    <w:rsid w:val="005F7A60"/>
    <w:rsid w:val="00605699"/>
    <w:rsid w:val="00611B16"/>
    <w:rsid w:val="00613D90"/>
    <w:rsid w:val="00616272"/>
    <w:rsid w:val="00625478"/>
    <w:rsid w:val="0063032C"/>
    <w:rsid w:val="00660C53"/>
    <w:rsid w:val="00661818"/>
    <w:rsid w:val="00664DD8"/>
    <w:rsid w:val="00673046"/>
    <w:rsid w:val="0067468E"/>
    <w:rsid w:val="006808F8"/>
    <w:rsid w:val="00684CA8"/>
    <w:rsid w:val="006A27DC"/>
    <w:rsid w:val="006A3532"/>
    <w:rsid w:val="006A63F5"/>
    <w:rsid w:val="006B68AB"/>
    <w:rsid w:val="006C086A"/>
    <w:rsid w:val="006D3692"/>
    <w:rsid w:val="006D5CB9"/>
    <w:rsid w:val="006E5FD4"/>
    <w:rsid w:val="006F4C13"/>
    <w:rsid w:val="00720F7A"/>
    <w:rsid w:val="00742940"/>
    <w:rsid w:val="00743F5E"/>
    <w:rsid w:val="00757052"/>
    <w:rsid w:val="00772F24"/>
    <w:rsid w:val="0078414E"/>
    <w:rsid w:val="007856F5"/>
    <w:rsid w:val="007B593A"/>
    <w:rsid w:val="007C418A"/>
    <w:rsid w:val="007D0053"/>
    <w:rsid w:val="007D2A04"/>
    <w:rsid w:val="007D301A"/>
    <w:rsid w:val="007E74B7"/>
    <w:rsid w:val="00822968"/>
    <w:rsid w:val="00822EB7"/>
    <w:rsid w:val="00833735"/>
    <w:rsid w:val="00837B73"/>
    <w:rsid w:val="00856211"/>
    <w:rsid w:val="00866AC0"/>
    <w:rsid w:val="00891976"/>
    <w:rsid w:val="008A0462"/>
    <w:rsid w:val="008B0B52"/>
    <w:rsid w:val="008C1E5E"/>
    <w:rsid w:val="008C28CE"/>
    <w:rsid w:val="008C6718"/>
    <w:rsid w:val="008E39BB"/>
    <w:rsid w:val="008E53A7"/>
    <w:rsid w:val="008F6410"/>
    <w:rsid w:val="00900616"/>
    <w:rsid w:val="0090397A"/>
    <w:rsid w:val="0092021B"/>
    <w:rsid w:val="00924C2B"/>
    <w:rsid w:val="00925D32"/>
    <w:rsid w:val="0096059A"/>
    <w:rsid w:val="00962887"/>
    <w:rsid w:val="00971D58"/>
    <w:rsid w:val="009840FD"/>
    <w:rsid w:val="009B4A0A"/>
    <w:rsid w:val="009C0E70"/>
    <w:rsid w:val="009C25B5"/>
    <w:rsid w:val="009E4FFD"/>
    <w:rsid w:val="009F2CCF"/>
    <w:rsid w:val="009F546A"/>
    <w:rsid w:val="009F59E7"/>
    <w:rsid w:val="009F5B1E"/>
    <w:rsid w:val="00A13431"/>
    <w:rsid w:val="00A2100D"/>
    <w:rsid w:val="00A2364E"/>
    <w:rsid w:val="00A417C7"/>
    <w:rsid w:val="00A5222B"/>
    <w:rsid w:val="00A53F8E"/>
    <w:rsid w:val="00A578F0"/>
    <w:rsid w:val="00A64263"/>
    <w:rsid w:val="00A77111"/>
    <w:rsid w:val="00A774F3"/>
    <w:rsid w:val="00AB47DE"/>
    <w:rsid w:val="00AB4D10"/>
    <w:rsid w:val="00AB5911"/>
    <w:rsid w:val="00AC02B1"/>
    <w:rsid w:val="00AC1BD7"/>
    <w:rsid w:val="00AC5FB8"/>
    <w:rsid w:val="00AD0137"/>
    <w:rsid w:val="00AE0860"/>
    <w:rsid w:val="00AE7EE4"/>
    <w:rsid w:val="00B02C1D"/>
    <w:rsid w:val="00B04386"/>
    <w:rsid w:val="00B301BB"/>
    <w:rsid w:val="00B44E3F"/>
    <w:rsid w:val="00B52E57"/>
    <w:rsid w:val="00B62737"/>
    <w:rsid w:val="00B67AF6"/>
    <w:rsid w:val="00B727F9"/>
    <w:rsid w:val="00B73287"/>
    <w:rsid w:val="00B75580"/>
    <w:rsid w:val="00B83DA5"/>
    <w:rsid w:val="00B878A9"/>
    <w:rsid w:val="00B9295D"/>
    <w:rsid w:val="00BA701D"/>
    <w:rsid w:val="00BE1A36"/>
    <w:rsid w:val="00BE6B15"/>
    <w:rsid w:val="00C068F9"/>
    <w:rsid w:val="00C16E7E"/>
    <w:rsid w:val="00C24D20"/>
    <w:rsid w:val="00C51C27"/>
    <w:rsid w:val="00C56583"/>
    <w:rsid w:val="00C674D9"/>
    <w:rsid w:val="00C70223"/>
    <w:rsid w:val="00C7710E"/>
    <w:rsid w:val="00C81CBC"/>
    <w:rsid w:val="00C8438F"/>
    <w:rsid w:val="00C90DED"/>
    <w:rsid w:val="00C967A7"/>
    <w:rsid w:val="00CA027B"/>
    <w:rsid w:val="00CC0A5C"/>
    <w:rsid w:val="00CE23DA"/>
    <w:rsid w:val="00CF3A39"/>
    <w:rsid w:val="00D03567"/>
    <w:rsid w:val="00D12FE7"/>
    <w:rsid w:val="00D1530F"/>
    <w:rsid w:val="00D3084C"/>
    <w:rsid w:val="00D51A9A"/>
    <w:rsid w:val="00D52B4C"/>
    <w:rsid w:val="00D92077"/>
    <w:rsid w:val="00D94406"/>
    <w:rsid w:val="00D957AC"/>
    <w:rsid w:val="00DB1E6C"/>
    <w:rsid w:val="00DB2F71"/>
    <w:rsid w:val="00DF454C"/>
    <w:rsid w:val="00E02469"/>
    <w:rsid w:val="00E04145"/>
    <w:rsid w:val="00E258C9"/>
    <w:rsid w:val="00E26FD6"/>
    <w:rsid w:val="00E414C1"/>
    <w:rsid w:val="00E72125"/>
    <w:rsid w:val="00E73BAF"/>
    <w:rsid w:val="00E80708"/>
    <w:rsid w:val="00EB1714"/>
    <w:rsid w:val="00EB31C6"/>
    <w:rsid w:val="00EB449F"/>
    <w:rsid w:val="00ED2F09"/>
    <w:rsid w:val="00ED336E"/>
    <w:rsid w:val="00ED6940"/>
    <w:rsid w:val="00EE60A7"/>
    <w:rsid w:val="00EE74B2"/>
    <w:rsid w:val="00EF4E19"/>
    <w:rsid w:val="00EF6247"/>
    <w:rsid w:val="00EF71A6"/>
    <w:rsid w:val="00F22715"/>
    <w:rsid w:val="00F34D2B"/>
    <w:rsid w:val="00F41F71"/>
    <w:rsid w:val="00F4602C"/>
    <w:rsid w:val="00F643F2"/>
    <w:rsid w:val="00F733F5"/>
    <w:rsid w:val="00F74B2E"/>
    <w:rsid w:val="00F75F18"/>
    <w:rsid w:val="00F90A23"/>
    <w:rsid w:val="00FA6666"/>
    <w:rsid w:val="00FA7FAD"/>
    <w:rsid w:val="00FD7DEC"/>
    <w:rsid w:val="00FE3758"/>
    <w:rsid w:val="00FE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56D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Standaard">
    <w:name w:val="Normal"/>
    <w:qFormat/>
    <w:rsid w:val="00B727F9"/>
    <w:rPr>
      <w:rFonts w:ascii="Calibri Light" w:hAnsi="Calibri Light"/>
      <w:sz w:val="22"/>
      <w:lang w:val="nl-NL"/>
    </w:rPr>
  </w:style>
  <w:style w:type="paragraph" w:styleId="Kop1">
    <w:name w:val="heading 1"/>
    <w:basedOn w:val="Standaard"/>
    <w:next w:val="Standaard"/>
    <w:link w:val="Kop1Char"/>
    <w:uiPriority w:val="9"/>
    <w:qFormat/>
    <w:rsid w:val="0006702F"/>
    <w:pPr>
      <w:keepNext/>
      <w:keepLines/>
      <w:spacing w:before="240"/>
      <w:outlineLvl w:val="0"/>
    </w:pPr>
    <w:rPr>
      <w:rFonts w:asciiTheme="majorHAnsi" w:eastAsiaTheme="majorEastAsia" w:hAnsiTheme="majorHAnsi" w:cstheme="majorBidi"/>
      <w:color w:val="5B9BD5" w:themeColor="accent1"/>
      <w:sz w:val="32"/>
      <w:szCs w:val="32"/>
    </w:rPr>
  </w:style>
  <w:style w:type="paragraph" w:styleId="Kop2">
    <w:name w:val="heading 2"/>
    <w:basedOn w:val="Standaard"/>
    <w:next w:val="Standaard"/>
    <w:link w:val="Kop2Char"/>
    <w:uiPriority w:val="9"/>
    <w:unhideWhenUsed/>
    <w:qFormat/>
    <w:rsid w:val="0054354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B190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B0B52"/>
    <w:pPr>
      <w:tabs>
        <w:tab w:val="center" w:pos="4680"/>
        <w:tab w:val="right" w:pos="9360"/>
      </w:tabs>
    </w:pPr>
  </w:style>
  <w:style w:type="character" w:customStyle="1" w:styleId="KoptekstChar">
    <w:name w:val="Koptekst Char"/>
    <w:basedOn w:val="Standaardalinea-lettertype"/>
    <w:link w:val="Koptekst"/>
    <w:uiPriority w:val="99"/>
    <w:rsid w:val="008B0B52"/>
  </w:style>
  <w:style w:type="paragraph" w:styleId="Voettekst">
    <w:name w:val="footer"/>
    <w:basedOn w:val="Standaard"/>
    <w:link w:val="VoettekstChar"/>
    <w:uiPriority w:val="99"/>
    <w:unhideWhenUsed/>
    <w:rsid w:val="008B0B52"/>
    <w:pPr>
      <w:tabs>
        <w:tab w:val="center" w:pos="4680"/>
        <w:tab w:val="right" w:pos="9360"/>
      </w:tabs>
    </w:pPr>
  </w:style>
  <w:style w:type="character" w:customStyle="1" w:styleId="VoettekstChar">
    <w:name w:val="Voettekst Char"/>
    <w:basedOn w:val="Standaardalinea-lettertype"/>
    <w:link w:val="Voettekst"/>
    <w:uiPriority w:val="99"/>
    <w:rsid w:val="008B0B52"/>
  </w:style>
  <w:style w:type="character" w:customStyle="1" w:styleId="Kop1Char">
    <w:name w:val="Kop 1 Char"/>
    <w:basedOn w:val="Standaardalinea-lettertype"/>
    <w:link w:val="Kop1"/>
    <w:uiPriority w:val="9"/>
    <w:rsid w:val="0006702F"/>
    <w:rPr>
      <w:rFonts w:asciiTheme="majorHAnsi" w:eastAsiaTheme="majorEastAsia" w:hAnsiTheme="majorHAnsi" w:cstheme="majorBidi"/>
      <w:color w:val="5B9BD5" w:themeColor="accent1"/>
      <w:sz w:val="32"/>
      <w:szCs w:val="32"/>
    </w:rPr>
  </w:style>
  <w:style w:type="paragraph" w:styleId="Geenafstand">
    <w:name w:val="No Spacing"/>
    <w:link w:val="GeenafstandChar"/>
    <w:uiPriority w:val="1"/>
    <w:qFormat/>
    <w:rsid w:val="008B0B52"/>
  </w:style>
  <w:style w:type="character" w:customStyle="1" w:styleId="GeenafstandChar">
    <w:name w:val="Geen afstand Char"/>
    <w:basedOn w:val="Standaardalinea-lettertype"/>
    <w:link w:val="Geenafstand"/>
    <w:uiPriority w:val="1"/>
    <w:rsid w:val="0017522A"/>
  </w:style>
  <w:style w:type="character" w:customStyle="1" w:styleId="Kop2Char">
    <w:name w:val="Kop 2 Char"/>
    <w:basedOn w:val="Standaardalinea-lettertype"/>
    <w:link w:val="Kop2"/>
    <w:uiPriority w:val="9"/>
    <w:rsid w:val="0054354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B1908"/>
    <w:rPr>
      <w:rFonts w:asciiTheme="majorHAnsi" w:eastAsiaTheme="majorEastAsia" w:hAnsiTheme="majorHAnsi" w:cstheme="majorBidi"/>
      <w:color w:val="1F4D78" w:themeColor="accent1" w:themeShade="7F"/>
    </w:rPr>
  </w:style>
  <w:style w:type="paragraph" w:styleId="Lijstalinea">
    <w:name w:val="List Paragraph"/>
    <w:basedOn w:val="Standaard"/>
    <w:uiPriority w:val="34"/>
    <w:qFormat/>
    <w:rsid w:val="00ED336E"/>
    <w:pPr>
      <w:ind w:left="720"/>
      <w:contextualSpacing/>
    </w:pPr>
  </w:style>
  <w:style w:type="table" w:styleId="Rastertabel4-Accent1">
    <w:name w:val="Grid Table 4 Accent 1"/>
    <w:basedOn w:val="Standaardtabel"/>
    <w:uiPriority w:val="49"/>
    <w:rsid w:val="00B83DA5"/>
    <w:rPr>
      <w:sz w:val="22"/>
      <w:szCs w:val="22"/>
      <w:lang w:val="nl-N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Standaardalinea-lettertype"/>
    <w:uiPriority w:val="99"/>
    <w:unhideWhenUsed/>
    <w:rsid w:val="00625478"/>
    <w:rPr>
      <w:color w:val="0563C1" w:themeColor="hyperlink"/>
      <w:u w:val="single"/>
    </w:rPr>
  </w:style>
  <w:style w:type="character" w:styleId="GevolgdeHyperlink">
    <w:name w:val="FollowedHyperlink"/>
    <w:basedOn w:val="Standaardalinea-lettertype"/>
    <w:uiPriority w:val="99"/>
    <w:semiHidden/>
    <w:unhideWhenUsed/>
    <w:rsid w:val="00B878A9"/>
    <w:rPr>
      <w:color w:val="954F72" w:themeColor="followedHyperlink"/>
      <w:u w:val="single"/>
    </w:rPr>
  </w:style>
  <w:style w:type="paragraph" w:styleId="Kopvaninhoudsopgave">
    <w:name w:val="TOC Heading"/>
    <w:basedOn w:val="Kop1"/>
    <w:next w:val="Standaard"/>
    <w:uiPriority w:val="39"/>
    <w:unhideWhenUsed/>
    <w:qFormat/>
    <w:rsid w:val="00D03567"/>
    <w:pPr>
      <w:spacing w:before="480" w:line="276" w:lineRule="auto"/>
      <w:outlineLvl w:val="9"/>
    </w:pPr>
    <w:rPr>
      <w:b/>
      <w:bCs/>
      <w:color w:val="2E74B5" w:themeColor="accent1" w:themeShade="BF"/>
      <w:sz w:val="28"/>
      <w:szCs w:val="28"/>
    </w:rPr>
  </w:style>
  <w:style w:type="paragraph" w:styleId="Inhopg2">
    <w:name w:val="toc 2"/>
    <w:basedOn w:val="Standaard"/>
    <w:next w:val="Standaard"/>
    <w:autoRedefine/>
    <w:uiPriority w:val="39"/>
    <w:unhideWhenUsed/>
    <w:rsid w:val="00D03567"/>
    <w:pPr>
      <w:ind w:left="220"/>
    </w:pPr>
    <w:rPr>
      <w:rFonts w:asciiTheme="minorHAnsi" w:hAnsiTheme="minorHAnsi"/>
      <w:b/>
      <w:bCs/>
      <w:szCs w:val="22"/>
    </w:rPr>
  </w:style>
  <w:style w:type="paragraph" w:styleId="Inhopg1">
    <w:name w:val="toc 1"/>
    <w:basedOn w:val="Standaard"/>
    <w:next w:val="Standaard"/>
    <w:autoRedefine/>
    <w:uiPriority w:val="39"/>
    <w:unhideWhenUsed/>
    <w:rsid w:val="00D03567"/>
    <w:pPr>
      <w:spacing w:before="120"/>
    </w:pPr>
    <w:rPr>
      <w:rFonts w:asciiTheme="minorHAnsi" w:hAnsiTheme="minorHAnsi"/>
      <w:b/>
      <w:bCs/>
      <w:sz w:val="24"/>
    </w:rPr>
  </w:style>
  <w:style w:type="paragraph" w:styleId="Inhopg3">
    <w:name w:val="toc 3"/>
    <w:basedOn w:val="Standaard"/>
    <w:next w:val="Standaard"/>
    <w:autoRedefine/>
    <w:uiPriority w:val="39"/>
    <w:unhideWhenUsed/>
    <w:rsid w:val="00D03567"/>
    <w:pPr>
      <w:ind w:left="440"/>
    </w:pPr>
    <w:rPr>
      <w:rFonts w:asciiTheme="minorHAnsi" w:hAnsiTheme="minorHAnsi"/>
      <w:szCs w:val="22"/>
    </w:rPr>
  </w:style>
  <w:style w:type="paragraph" w:styleId="Inhopg4">
    <w:name w:val="toc 4"/>
    <w:basedOn w:val="Standaard"/>
    <w:next w:val="Standaard"/>
    <w:autoRedefine/>
    <w:uiPriority w:val="39"/>
    <w:semiHidden/>
    <w:unhideWhenUsed/>
    <w:rsid w:val="00D03567"/>
    <w:pPr>
      <w:ind w:left="660"/>
    </w:pPr>
    <w:rPr>
      <w:rFonts w:asciiTheme="minorHAnsi" w:hAnsiTheme="minorHAnsi"/>
      <w:sz w:val="20"/>
      <w:szCs w:val="20"/>
    </w:rPr>
  </w:style>
  <w:style w:type="paragraph" w:styleId="Inhopg5">
    <w:name w:val="toc 5"/>
    <w:basedOn w:val="Standaard"/>
    <w:next w:val="Standaard"/>
    <w:autoRedefine/>
    <w:uiPriority w:val="39"/>
    <w:semiHidden/>
    <w:unhideWhenUsed/>
    <w:rsid w:val="00D03567"/>
    <w:pPr>
      <w:ind w:left="880"/>
    </w:pPr>
    <w:rPr>
      <w:rFonts w:asciiTheme="minorHAnsi" w:hAnsiTheme="minorHAnsi"/>
      <w:sz w:val="20"/>
      <w:szCs w:val="20"/>
    </w:rPr>
  </w:style>
  <w:style w:type="paragraph" w:styleId="Inhopg6">
    <w:name w:val="toc 6"/>
    <w:basedOn w:val="Standaard"/>
    <w:next w:val="Standaard"/>
    <w:autoRedefine/>
    <w:uiPriority w:val="39"/>
    <w:semiHidden/>
    <w:unhideWhenUsed/>
    <w:rsid w:val="00D03567"/>
    <w:pPr>
      <w:ind w:left="1100"/>
    </w:pPr>
    <w:rPr>
      <w:rFonts w:asciiTheme="minorHAnsi" w:hAnsiTheme="minorHAnsi"/>
      <w:sz w:val="20"/>
      <w:szCs w:val="20"/>
    </w:rPr>
  </w:style>
  <w:style w:type="paragraph" w:styleId="Inhopg7">
    <w:name w:val="toc 7"/>
    <w:basedOn w:val="Standaard"/>
    <w:next w:val="Standaard"/>
    <w:autoRedefine/>
    <w:uiPriority w:val="39"/>
    <w:semiHidden/>
    <w:unhideWhenUsed/>
    <w:rsid w:val="00D03567"/>
    <w:pPr>
      <w:ind w:left="1320"/>
    </w:pPr>
    <w:rPr>
      <w:rFonts w:asciiTheme="minorHAnsi" w:hAnsiTheme="minorHAnsi"/>
      <w:sz w:val="20"/>
      <w:szCs w:val="20"/>
    </w:rPr>
  </w:style>
  <w:style w:type="paragraph" w:styleId="Inhopg8">
    <w:name w:val="toc 8"/>
    <w:basedOn w:val="Standaard"/>
    <w:next w:val="Standaard"/>
    <w:autoRedefine/>
    <w:uiPriority w:val="39"/>
    <w:semiHidden/>
    <w:unhideWhenUsed/>
    <w:rsid w:val="00D03567"/>
    <w:pPr>
      <w:ind w:left="1540"/>
    </w:pPr>
    <w:rPr>
      <w:rFonts w:asciiTheme="minorHAnsi" w:hAnsiTheme="minorHAnsi"/>
      <w:sz w:val="20"/>
      <w:szCs w:val="20"/>
    </w:rPr>
  </w:style>
  <w:style w:type="paragraph" w:styleId="Inhopg9">
    <w:name w:val="toc 9"/>
    <w:basedOn w:val="Standaard"/>
    <w:next w:val="Standaard"/>
    <w:autoRedefine/>
    <w:uiPriority w:val="39"/>
    <w:semiHidden/>
    <w:unhideWhenUsed/>
    <w:rsid w:val="00D03567"/>
    <w:pPr>
      <w:ind w:left="1760"/>
    </w:pPr>
    <w:rPr>
      <w:rFonts w:asciiTheme="minorHAnsi" w:hAnsiTheme="minorHAnsi"/>
      <w:sz w:val="20"/>
      <w:szCs w:val="20"/>
    </w:rPr>
  </w:style>
  <w:style w:type="character" w:styleId="Paginanummer">
    <w:name w:val="page number"/>
    <w:basedOn w:val="Standaardalinea-lettertype"/>
    <w:uiPriority w:val="99"/>
    <w:semiHidden/>
    <w:unhideWhenUsed/>
    <w:rsid w:val="005E7900"/>
  </w:style>
  <w:style w:type="paragraph" w:styleId="Bibliografie">
    <w:name w:val="Bibliography"/>
    <w:basedOn w:val="Standaard"/>
    <w:next w:val="Standaard"/>
    <w:uiPriority w:val="37"/>
    <w:unhideWhenUsed/>
    <w:rsid w:val="004A2147"/>
  </w:style>
  <w:style w:type="paragraph" w:styleId="Ballontekst">
    <w:name w:val="Balloon Text"/>
    <w:basedOn w:val="Standaard"/>
    <w:link w:val="BallontekstChar"/>
    <w:uiPriority w:val="99"/>
    <w:semiHidden/>
    <w:unhideWhenUsed/>
    <w:rsid w:val="005B053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5B053A"/>
    <w:rPr>
      <w:rFonts w:ascii="Times New Roman" w:hAnsi="Times New Roman" w:cs="Times New Roman"/>
      <w:sz w:val="18"/>
      <w:szCs w:val="18"/>
    </w:rPr>
  </w:style>
  <w:style w:type="table" w:styleId="Tabelraster">
    <w:name w:val="Table Grid"/>
    <w:basedOn w:val="Standaardtabel"/>
    <w:uiPriority w:val="39"/>
    <w:rsid w:val="00785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643F2"/>
    <w:pPr>
      <w:spacing w:after="200"/>
    </w:pPr>
    <w:rPr>
      <w:i/>
      <w:iCs/>
      <w:color w:val="44546A" w:themeColor="text2"/>
      <w:sz w:val="18"/>
      <w:szCs w:val="18"/>
    </w:rPr>
  </w:style>
  <w:style w:type="paragraph" w:styleId="Normaalweb">
    <w:name w:val="Normal (Web)"/>
    <w:basedOn w:val="Standaard"/>
    <w:uiPriority w:val="99"/>
    <w:unhideWhenUsed/>
    <w:rsid w:val="006D5CB9"/>
    <w:pPr>
      <w:spacing w:before="100" w:beforeAutospacing="1" w:after="100" w:afterAutospacing="1"/>
    </w:pPr>
    <w:rPr>
      <w:rFonts w:ascii="Times New Roman" w:hAnsi="Times New Roman" w:cs="Times New Roman"/>
      <w:sz w:val="24"/>
      <w:lang w:val="en-US"/>
    </w:rPr>
  </w:style>
  <w:style w:type="character" w:styleId="Zwaar">
    <w:name w:val="Strong"/>
    <w:basedOn w:val="Standaardalinea-lettertype"/>
    <w:uiPriority w:val="22"/>
    <w:qFormat/>
    <w:rsid w:val="006D5CB9"/>
    <w:rPr>
      <w:b/>
      <w:bCs/>
    </w:rPr>
  </w:style>
  <w:style w:type="character" w:customStyle="1" w:styleId="apple-converted-space">
    <w:name w:val="apple-converted-space"/>
    <w:basedOn w:val="Standaardalinea-lettertype"/>
    <w:rsid w:val="006D5CB9"/>
  </w:style>
  <w:style w:type="table" w:styleId="Tabelrasterlicht">
    <w:name w:val="Grid Table Light"/>
    <w:basedOn w:val="Standaardtabel"/>
    <w:uiPriority w:val="40"/>
    <w:rsid w:val="00AB4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3">
    <w:name w:val="Plain Table 3"/>
    <w:basedOn w:val="Standaardtabel"/>
    <w:uiPriority w:val="43"/>
    <w:rsid w:val="00AB4D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AB4D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AB4D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AB4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
    <w:name w:val="Grid Table 1 Light"/>
    <w:basedOn w:val="Standaardtabel"/>
    <w:uiPriority w:val="46"/>
    <w:rsid w:val="00AB4D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5">
    <w:name w:val="Plain Table 5"/>
    <w:basedOn w:val="Standaardtabel"/>
    <w:uiPriority w:val="45"/>
    <w:rsid w:val="00AB4D1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
    <w:name w:val="Grid Table 3"/>
    <w:basedOn w:val="Standaardtabel"/>
    <w:uiPriority w:val="48"/>
    <w:rsid w:val="00866AC0"/>
    <w:rPr>
      <w:sz w:val="22"/>
      <w:szCs w:val="22"/>
      <w:lang w:val="nl-N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3">
    <w:name w:val="Grid Table 3 Accent 3"/>
    <w:basedOn w:val="Standaardtabel"/>
    <w:uiPriority w:val="48"/>
    <w:rsid w:val="00866AC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TML-voorafopgemaakt">
    <w:name w:val="HTML Preformatted"/>
    <w:basedOn w:val="Standaard"/>
    <w:link w:val="HTML-voorafopgemaaktChar"/>
    <w:uiPriority w:val="99"/>
    <w:semiHidden/>
    <w:unhideWhenUsed/>
    <w:rsid w:val="00071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71013"/>
    <w:rPr>
      <w:rFonts w:ascii="Courier New" w:hAnsi="Courier New" w:cs="Courier New"/>
      <w:sz w:val="20"/>
      <w:szCs w:val="20"/>
    </w:rPr>
  </w:style>
  <w:style w:type="character" w:customStyle="1" w:styleId="pl-k">
    <w:name w:val="pl-k"/>
    <w:basedOn w:val="Standaardalinea-lettertype"/>
    <w:rsid w:val="00071013"/>
  </w:style>
  <w:style w:type="character" w:customStyle="1" w:styleId="pl-c1">
    <w:name w:val="pl-c1"/>
    <w:basedOn w:val="Standaardalinea-lettertype"/>
    <w:rsid w:val="00071013"/>
  </w:style>
  <w:style w:type="character" w:customStyle="1" w:styleId="pl-s">
    <w:name w:val="pl-s"/>
    <w:basedOn w:val="Standaardalinea-lettertype"/>
    <w:rsid w:val="00071013"/>
  </w:style>
  <w:style w:type="character" w:customStyle="1" w:styleId="pl-pds">
    <w:name w:val="pl-pds"/>
    <w:basedOn w:val="Standaardalinea-lettertype"/>
    <w:rsid w:val="00071013"/>
  </w:style>
  <w:style w:type="character" w:customStyle="1" w:styleId="pl-en">
    <w:name w:val="pl-en"/>
    <w:basedOn w:val="Standaardalinea-lettertype"/>
    <w:rsid w:val="00071013"/>
  </w:style>
  <w:style w:type="table" w:styleId="Rastertabel4-Accent3">
    <w:name w:val="Grid Table 4 Accent 3"/>
    <w:basedOn w:val="Standaardtabel"/>
    <w:uiPriority w:val="49"/>
    <w:rsid w:val="001B3310"/>
    <w:rPr>
      <w:sz w:val="22"/>
      <w:szCs w:val="22"/>
      <w:lang w:val="nl-N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kstvantijdelijkeaanduiding">
    <w:name w:val="Placeholder Text"/>
    <w:basedOn w:val="Standaardalinea-lettertype"/>
    <w:uiPriority w:val="99"/>
    <w:semiHidden/>
    <w:rsid w:val="0035746E"/>
    <w:rPr>
      <w:color w:val="808080"/>
    </w:rPr>
  </w:style>
  <w:style w:type="character" w:styleId="Verwijzingopmerking">
    <w:name w:val="annotation reference"/>
    <w:basedOn w:val="Standaardalinea-lettertype"/>
    <w:uiPriority w:val="99"/>
    <w:semiHidden/>
    <w:unhideWhenUsed/>
    <w:rsid w:val="000D225A"/>
    <w:rPr>
      <w:sz w:val="16"/>
      <w:szCs w:val="16"/>
    </w:rPr>
  </w:style>
  <w:style w:type="paragraph" w:styleId="Tekstopmerking">
    <w:name w:val="annotation text"/>
    <w:basedOn w:val="Standaard"/>
    <w:link w:val="TekstopmerkingChar"/>
    <w:uiPriority w:val="99"/>
    <w:semiHidden/>
    <w:unhideWhenUsed/>
    <w:rsid w:val="000D225A"/>
    <w:rPr>
      <w:sz w:val="20"/>
      <w:szCs w:val="20"/>
    </w:rPr>
  </w:style>
  <w:style w:type="character" w:customStyle="1" w:styleId="TekstopmerkingChar">
    <w:name w:val="Tekst opmerking Char"/>
    <w:basedOn w:val="Standaardalinea-lettertype"/>
    <w:link w:val="Tekstopmerking"/>
    <w:uiPriority w:val="99"/>
    <w:semiHidden/>
    <w:rsid w:val="000D225A"/>
    <w:rPr>
      <w:rFonts w:ascii="Calibri Light" w:hAnsi="Calibri Light"/>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0D225A"/>
    <w:rPr>
      <w:b/>
      <w:bCs/>
    </w:rPr>
  </w:style>
  <w:style w:type="character" w:customStyle="1" w:styleId="OnderwerpvanopmerkingChar">
    <w:name w:val="Onderwerp van opmerking Char"/>
    <w:basedOn w:val="TekstopmerkingChar"/>
    <w:link w:val="Onderwerpvanopmerking"/>
    <w:uiPriority w:val="99"/>
    <w:semiHidden/>
    <w:rsid w:val="000D225A"/>
    <w:rPr>
      <w:rFonts w:ascii="Calibri Light" w:hAnsi="Calibri Light"/>
      <w:b/>
      <w:bCs/>
      <w:sz w:val="20"/>
      <w:szCs w:val="20"/>
      <w:lang w:val="nl-NL"/>
    </w:rPr>
  </w:style>
  <w:style w:type="paragraph" w:styleId="Revisie">
    <w:name w:val="Revision"/>
    <w:hidden/>
    <w:uiPriority w:val="99"/>
    <w:semiHidden/>
    <w:rsid w:val="002B05B1"/>
    <w:rPr>
      <w:rFonts w:ascii="Calibri Light" w:hAnsi="Calibri Light"/>
      <w:sz w:val="22"/>
      <w:lang w:val="nl-NL"/>
    </w:rPr>
  </w:style>
  <w:style w:type="table" w:styleId="Rastertabel6kleurrijk-Accent3">
    <w:name w:val="Grid Table 6 Colorful Accent 3"/>
    <w:basedOn w:val="Standaardtabel"/>
    <w:uiPriority w:val="51"/>
    <w:rsid w:val="0028597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4985">
      <w:bodyDiv w:val="1"/>
      <w:marLeft w:val="0"/>
      <w:marRight w:val="0"/>
      <w:marTop w:val="0"/>
      <w:marBottom w:val="0"/>
      <w:divBdr>
        <w:top w:val="none" w:sz="0" w:space="0" w:color="auto"/>
        <w:left w:val="none" w:sz="0" w:space="0" w:color="auto"/>
        <w:bottom w:val="none" w:sz="0" w:space="0" w:color="auto"/>
        <w:right w:val="none" w:sz="0" w:space="0" w:color="auto"/>
      </w:divBdr>
    </w:div>
    <w:div w:id="15009647">
      <w:bodyDiv w:val="1"/>
      <w:marLeft w:val="0"/>
      <w:marRight w:val="0"/>
      <w:marTop w:val="0"/>
      <w:marBottom w:val="0"/>
      <w:divBdr>
        <w:top w:val="none" w:sz="0" w:space="0" w:color="auto"/>
        <w:left w:val="none" w:sz="0" w:space="0" w:color="auto"/>
        <w:bottom w:val="none" w:sz="0" w:space="0" w:color="auto"/>
        <w:right w:val="none" w:sz="0" w:space="0" w:color="auto"/>
      </w:divBdr>
    </w:div>
    <w:div w:id="15935500">
      <w:bodyDiv w:val="1"/>
      <w:marLeft w:val="0"/>
      <w:marRight w:val="0"/>
      <w:marTop w:val="0"/>
      <w:marBottom w:val="0"/>
      <w:divBdr>
        <w:top w:val="none" w:sz="0" w:space="0" w:color="auto"/>
        <w:left w:val="none" w:sz="0" w:space="0" w:color="auto"/>
        <w:bottom w:val="none" w:sz="0" w:space="0" w:color="auto"/>
        <w:right w:val="none" w:sz="0" w:space="0" w:color="auto"/>
      </w:divBdr>
    </w:div>
    <w:div w:id="16779175">
      <w:bodyDiv w:val="1"/>
      <w:marLeft w:val="0"/>
      <w:marRight w:val="0"/>
      <w:marTop w:val="0"/>
      <w:marBottom w:val="0"/>
      <w:divBdr>
        <w:top w:val="none" w:sz="0" w:space="0" w:color="auto"/>
        <w:left w:val="none" w:sz="0" w:space="0" w:color="auto"/>
        <w:bottom w:val="none" w:sz="0" w:space="0" w:color="auto"/>
        <w:right w:val="none" w:sz="0" w:space="0" w:color="auto"/>
      </w:divBdr>
    </w:div>
    <w:div w:id="17246719">
      <w:bodyDiv w:val="1"/>
      <w:marLeft w:val="0"/>
      <w:marRight w:val="0"/>
      <w:marTop w:val="0"/>
      <w:marBottom w:val="0"/>
      <w:divBdr>
        <w:top w:val="none" w:sz="0" w:space="0" w:color="auto"/>
        <w:left w:val="none" w:sz="0" w:space="0" w:color="auto"/>
        <w:bottom w:val="none" w:sz="0" w:space="0" w:color="auto"/>
        <w:right w:val="none" w:sz="0" w:space="0" w:color="auto"/>
      </w:divBdr>
    </w:div>
    <w:div w:id="17977035">
      <w:bodyDiv w:val="1"/>
      <w:marLeft w:val="0"/>
      <w:marRight w:val="0"/>
      <w:marTop w:val="0"/>
      <w:marBottom w:val="0"/>
      <w:divBdr>
        <w:top w:val="none" w:sz="0" w:space="0" w:color="auto"/>
        <w:left w:val="none" w:sz="0" w:space="0" w:color="auto"/>
        <w:bottom w:val="none" w:sz="0" w:space="0" w:color="auto"/>
        <w:right w:val="none" w:sz="0" w:space="0" w:color="auto"/>
      </w:divBdr>
    </w:div>
    <w:div w:id="28923225">
      <w:bodyDiv w:val="1"/>
      <w:marLeft w:val="0"/>
      <w:marRight w:val="0"/>
      <w:marTop w:val="0"/>
      <w:marBottom w:val="0"/>
      <w:divBdr>
        <w:top w:val="none" w:sz="0" w:space="0" w:color="auto"/>
        <w:left w:val="none" w:sz="0" w:space="0" w:color="auto"/>
        <w:bottom w:val="none" w:sz="0" w:space="0" w:color="auto"/>
        <w:right w:val="none" w:sz="0" w:space="0" w:color="auto"/>
      </w:divBdr>
    </w:div>
    <w:div w:id="33696328">
      <w:bodyDiv w:val="1"/>
      <w:marLeft w:val="0"/>
      <w:marRight w:val="0"/>
      <w:marTop w:val="0"/>
      <w:marBottom w:val="0"/>
      <w:divBdr>
        <w:top w:val="none" w:sz="0" w:space="0" w:color="auto"/>
        <w:left w:val="none" w:sz="0" w:space="0" w:color="auto"/>
        <w:bottom w:val="none" w:sz="0" w:space="0" w:color="auto"/>
        <w:right w:val="none" w:sz="0" w:space="0" w:color="auto"/>
      </w:divBdr>
    </w:div>
    <w:div w:id="42146690">
      <w:bodyDiv w:val="1"/>
      <w:marLeft w:val="0"/>
      <w:marRight w:val="0"/>
      <w:marTop w:val="0"/>
      <w:marBottom w:val="0"/>
      <w:divBdr>
        <w:top w:val="none" w:sz="0" w:space="0" w:color="auto"/>
        <w:left w:val="none" w:sz="0" w:space="0" w:color="auto"/>
        <w:bottom w:val="none" w:sz="0" w:space="0" w:color="auto"/>
        <w:right w:val="none" w:sz="0" w:space="0" w:color="auto"/>
      </w:divBdr>
    </w:div>
    <w:div w:id="50201790">
      <w:bodyDiv w:val="1"/>
      <w:marLeft w:val="0"/>
      <w:marRight w:val="0"/>
      <w:marTop w:val="0"/>
      <w:marBottom w:val="0"/>
      <w:divBdr>
        <w:top w:val="none" w:sz="0" w:space="0" w:color="auto"/>
        <w:left w:val="none" w:sz="0" w:space="0" w:color="auto"/>
        <w:bottom w:val="none" w:sz="0" w:space="0" w:color="auto"/>
        <w:right w:val="none" w:sz="0" w:space="0" w:color="auto"/>
      </w:divBdr>
    </w:div>
    <w:div w:id="61104083">
      <w:bodyDiv w:val="1"/>
      <w:marLeft w:val="0"/>
      <w:marRight w:val="0"/>
      <w:marTop w:val="0"/>
      <w:marBottom w:val="0"/>
      <w:divBdr>
        <w:top w:val="none" w:sz="0" w:space="0" w:color="auto"/>
        <w:left w:val="none" w:sz="0" w:space="0" w:color="auto"/>
        <w:bottom w:val="none" w:sz="0" w:space="0" w:color="auto"/>
        <w:right w:val="none" w:sz="0" w:space="0" w:color="auto"/>
      </w:divBdr>
    </w:div>
    <w:div w:id="61223448">
      <w:bodyDiv w:val="1"/>
      <w:marLeft w:val="0"/>
      <w:marRight w:val="0"/>
      <w:marTop w:val="0"/>
      <w:marBottom w:val="0"/>
      <w:divBdr>
        <w:top w:val="none" w:sz="0" w:space="0" w:color="auto"/>
        <w:left w:val="none" w:sz="0" w:space="0" w:color="auto"/>
        <w:bottom w:val="none" w:sz="0" w:space="0" w:color="auto"/>
        <w:right w:val="none" w:sz="0" w:space="0" w:color="auto"/>
      </w:divBdr>
    </w:div>
    <w:div w:id="65689030">
      <w:bodyDiv w:val="1"/>
      <w:marLeft w:val="0"/>
      <w:marRight w:val="0"/>
      <w:marTop w:val="0"/>
      <w:marBottom w:val="0"/>
      <w:divBdr>
        <w:top w:val="none" w:sz="0" w:space="0" w:color="auto"/>
        <w:left w:val="none" w:sz="0" w:space="0" w:color="auto"/>
        <w:bottom w:val="none" w:sz="0" w:space="0" w:color="auto"/>
        <w:right w:val="none" w:sz="0" w:space="0" w:color="auto"/>
      </w:divBdr>
    </w:div>
    <w:div w:id="70583844">
      <w:bodyDiv w:val="1"/>
      <w:marLeft w:val="0"/>
      <w:marRight w:val="0"/>
      <w:marTop w:val="0"/>
      <w:marBottom w:val="0"/>
      <w:divBdr>
        <w:top w:val="none" w:sz="0" w:space="0" w:color="auto"/>
        <w:left w:val="none" w:sz="0" w:space="0" w:color="auto"/>
        <w:bottom w:val="none" w:sz="0" w:space="0" w:color="auto"/>
        <w:right w:val="none" w:sz="0" w:space="0" w:color="auto"/>
      </w:divBdr>
    </w:div>
    <w:div w:id="72704899">
      <w:bodyDiv w:val="1"/>
      <w:marLeft w:val="0"/>
      <w:marRight w:val="0"/>
      <w:marTop w:val="0"/>
      <w:marBottom w:val="0"/>
      <w:divBdr>
        <w:top w:val="none" w:sz="0" w:space="0" w:color="auto"/>
        <w:left w:val="none" w:sz="0" w:space="0" w:color="auto"/>
        <w:bottom w:val="none" w:sz="0" w:space="0" w:color="auto"/>
        <w:right w:val="none" w:sz="0" w:space="0" w:color="auto"/>
      </w:divBdr>
    </w:div>
    <w:div w:id="75053444">
      <w:bodyDiv w:val="1"/>
      <w:marLeft w:val="0"/>
      <w:marRight w:val="0"/>
      <w:marTop w:val="0"/>
      <w:marBottom w:val="0"/>
      <w:divBdr>
        <w:top w:val="none" w:sz="0" w:space="0" w:color="auto"/>
        <w:left w:val="none" w:sz="0" w:space="0" w:color="auto"/>
        <w:bottom w:val="none" w:sz="0" w:space="0" w:color="auto"/>
        <w:right w:val="none" w:sz="0" w:space="0" w:color="auto"/>
      </w:divBdr>
    </w:div>
    <w:div w:id="83649613">
      <w:bodyDiv w:val="1"/>
      <w:marLeft w:val="0"/>
      <w:marRight w:val="0"/>
      <w:marTop w:val="0"/>
      <w:marBottom w:val="0"/>
      <w:divBdr>
        <w:top w:val="none" w:sz="0" w:space="0" w:color="auto"/>
        <w:left w:val="none" w:sz="0" w:space="0" w:color="auto"/>
        <w:bottom w:val="none" w:sz="0" w:space="0" w:color="auto"/>
        <w:right w:val="none" w:sz="0" w:space="0" w:color="auto"/>
      </w:divBdr>
    </w:div>
    <w:div w:id="88083840">
      <w:bodyDiv w:val="1"/>
      <w:marLeft w:val="0"/>
      <w:marRight w:val="0"/>
      <w:marTop w:val="0"/>
      <w:marBottom w:val="0"/>
      <w:divBdr>
        <w:top w:val="none" w:sz="0" w:space="0" w:color="auto"/>
        <w:left w:val="none" w:sz="0" w:space="0" w:color="auto"/>
        <w:bottom w:val="none" w:sz="0" w:space="0" w:color="auto"/>
        <w:right w:val="none" w:sz="0" w:space="0" w:color="auto"/>
      </w:divBdr>
    </w:div>
    <w:div w:id="94059567">
      <w:bodyDiv w:val="1"/>
      <w:marLeft w:val="0"/>
      <w:marRight w:val="0"/>
      <w:marTop w:val="0"/>
      <w:marBottom w:val="0"/>
      <w:divBdr>
        <w:top w:val="none" w:sz="0" w:space="0" w:color="auto"/>
        <w:left w:val="none" w:sz="0" w:space="0" w:color="auto"/>
        <w:bottom w:val="none" w:sz="0" w:space="0" w:color="auto"/>
        <w:right w:val="none" w:sz="0" w:space="0" w:color="auto"/>
      </w:divBdr>
    </w:div>
    <w:div w:id="95224001">
      <w:bodyDiv w:val="1"/>
      <w:marLeft w:val="0"/>
      <w:marRight w:val="0"/>
      <w:marTop w:val="0"/>
      <w:marBottom w:val="0"/>
      <w:divBdr>
        <w:top w:val="none" w:sz="0" w:space="0" w:color="auto"/>
        <w:left w:val="none" w:sz="0" w:space="0" w:color="auto"/>
        <w:bottom w:val="none" w:sz="0" w:space="0" w:color="auto"/>
        <w:right w:val="none" w:sz="0" w:space="0" w:color="auto"/>
      </w:divBdr>
    </w:div>
    <w:div w:id="99685200">
      <w:bodyDiv w:val="1"/>
      <w:marLeft w:val="0"/>
      <w:marRight w:val="0"/>
      <w:marTop w:val="0"/>
      <w:marBottom w:val="0"/>
      <w:divBdr>
        <w:top w:val="none" w:sz="0" w:space="0" w:color="auto"/>
        <w:left w:val="none" w:sz="0" w:space="0" w:color="auto"/>
        <w:bottom w:val="none" w:sz="0" w:space="0" w:color="auto"/>
        <w:right w:val="none" w:sz="0" w:space="0" w:color="auto"/>
      </w:divBdr>
    </w:div>
    <w:div w:id="108473520">
      <w:bodyDiv w:val="1"/>
      <w:marLeft w:val="0"/>
      <w:marRight w:val="0"/>
      <w:marTop w:val="0"/>
      <w:marBottom w:val="0"/>
      <w:divBdr>
        <w:top w:val="none" w:sz="0" w:space="0" w:color="auto"/>
        <w:left w:val="none" w:sz="0" w:space="0" w:color="auto"/>
        <w:bottom w:val="none" w:sz="0" w:space="0" w:color="auto"/>
        <w:right w:val="none" w:sz="0" w:space="0" w:color="auto"/>
      </w:divBdr>
    </w:div>
    <w:div w:id="114295628">
      <w:bodyDiv w:val="1"/>
      <w:marLeft w:val="0"/>
      <w:marRight w:val="0"/>
      <w:marTop w:val="0"/>
      <w:marBottom w:val="0"/>
      <w:divBdr>
        <w:top w:val="none" w:sz="0" w:space="0" w:color="auto"/>
        <w:left w:val="none" w:sz="0" w:space="0" w:color="auto"/>
        <w:bottom w:val="none" w:sz="0" w:space="0" w:color="auto"/>
        <w:right w:val="none" w:sz="0" w:space="0" w:color="auto"/>
      </w:divBdr>
    </w:div>
    <w:div w:id="117528096">
      <w:bodyDiv w:val="1"/>
      <w:marLeft w:val="0"/>
      <w:marRight w:val="0"/>
      <w:marTop w:val="0"/>
      <w:marBottom w:val="0"/>
      <w:divBdr>
        <w:top w:val="none" w:sz="0" w:space="0" w:color="auto"/>
        <w:left w:val="none" w:sz="0" w:space="0" w:color="auto"/>
        <w:bottom w:val="none" w:sz="0" w:space="0" w:color="auto"/>
        <w:right w:val="none" w:sz="0" w:space="0" w:color="auto"/>
      </w:divBdr>
    </w:div>
    <w:div w:id="127285406">
      <w:bodyDiv w:val="1"/>
      <w:marLeft w:val="0"/>
      <w:marRight w:val="0"/>
      <w:marTop w:val="0"/>
      <w:marBottom w:val="0"/>
      <w:divBdr>
        <w:top w:val="none" w:sz="0" w:space="0" w:color="auto"/>
        <w:left w:val="none" w:sz="0" w:space="0" w:color="auto"/>
        <w:bottom w:val="none" w:sz="0" w:space="0" w:color="auto"/>
        <w:right w:val="none" w:sz="0" w:space="0" w:color="auto"/>
      </w:divBdr>
    </w:div>
    <w:div w:id="132213749">
      <w:bodyDiv w:val="1"/>
      <w:marLeft w:val="0"/>
      <w:marRight w:val="0"/>
      <w:marTop w:val="0"/>
      <w:marBottom w:val="0"/>
      <w:divBdr>
        <w:top w:val="none" w:sz="0" w:space="0" w:color="auto"/>
        <w:left w:val="none" w:sz="0" w:space="0" w:color="auto"/>
        <w:bottom w:val="none" w:sz="0" w:space="0" w:color="auto"/>
        <w:right w:val="none" w:sz="0" w:space="0" w:color="auto"/>
      </w:divBdr>
    </w:div>
    <w:div w:id="132257029">
      <w:bodyDiv w:val="1"/>
      <w:marLeft w:val="0"/>
      <w:marRight w:val="0"/>
      <w:marTop w:val="0"/>
      <w:marBottom w:val="0"/>
      <w:divBdr>
        <w:top w:val="none" w:sz="0" w:space="0" w:color="auto"/>
        <w:left w:val="none" w:sz="0" w:space="0" w:color="auto"/>
        <w:bottom w:val="none" w:sz="0" w:space="0" w:color="auto"/>
        <w:right w:val="none" w:sz="0" w:space="0" w:color="auto"/>
      </w:divBdr>
    </w:div>
    <w:div w:id="136918750">
      <w:bodyDiv w:val="1"/>
      <w:marLeft w:val="0"/>
      <w:marRight w:val="0"/>
      <w:marTop w:val="0"/>
      <w:marBottom w:val="0"/>
      <w:divBdr>
        <w:top w:val="none" w:sz="0" w:space="0" w:color="auto"/>
        <w:left w:val="none" w:sz="0" w:space="0" w:color="auto"/>
        <w:bottom w:val="none" w:sz="0" w:space="0" w:color="auto"/>
        <w:right w:val="none" w:sz="0" w:space="0" w:color="auto"/>
      </w:divBdr>
    </w:div>
    <w:div w:id="139732124">
      <w:bodyDiv w:val="1"/>
      <w:marLeft w:val="0"/>
      <w:marRight w:val="0"/>
      <w:marTop w:val="0"/>
      <w:marBottom w:val="0"/>
      <w:divBdr>
        <w:top w:val="none" w:sz="0" w:space="0" w:color="auto"/>
        <w:left w:val="none" w:sz="0" w:space="0" w:color="auto"/>
        <w:bottom w:val="none" w:sz="0" w:space="0" w:color="auto"/>
        <w:right w:val="none" w:sz="0" w:space="0" w:color="auto"/>
      </w:divBdr>
    </w:div>
    <w:div w:id="149058553">
      <w:bodyDiv w:val="1"/>
      <w:marLeft w:val="0"/>
      <w:marRight w:val="0"/>
      <w:marTop w:val="0"/>
      <w:marBottom w:val="0"/>
      <w:divBdr>
        <w:top w:val="none" w:sz="0" w:space="0" w:color="auto"/>
        <w:left w:val="none" w:sz="0" w:space="0" w:color="auto"/>
        <w:bottom w:val="none" w:sz="0" w:space="0" w:color="auto"/>
        <w:right w:val="none" w:sz="0" w:space="0" w:color="auto"/>
      </w:divBdr>
    </w:div>
    <w:div w:id="149292850">
      <w:bodyDiv w:val="1"/>
      <w:marLeft w:val="0"/>
      <w:marRight w:val="0"/>
      <w:marTop w:val="0"/>
      <w:marBottom w:val="0"/>
      <w:divBdr>
        <w:top w:val="none" w:sz="0" w:space="0" w:color="auto"/>
        <w:left w:val="none" w:sz="0" w:space="0" w:color="auto"/>
        <w:bottom w:val="none" w:sz="0" w:space="0" w:color="auto"/>
        <w:right w:val="none" w:sz="0" w:space="0" w:color="auto"/>
      </w:divBdr>
    </w:div>
    <w:div w:id="152180302">
      <w:bodyDiv w:val="1"/>
      <w:marLeft w:val="0"/>
      <w:marRight w:val="0"/>
      <w:marTop w:val="0"/>
      <w:marBottom w:val="0"/>
      <w:divBdr>
        <w:top w:val="none" w:sz="0" w:space="0" w:color="auto"/>
        <w:left w:val="none" w:sz="0" w:space="0" w:color="auto"/>
        <w:bottom w:val="none" w:sz="0" w:space="0" w:color="auto"/>
        <w:right w:val="none" w:sz="0" w:space="0" w:color="auto"/>
      </w:divBdr>
    </w:div>
    <w:div w:id="160317774">
      <w:bodyDiv w:val="1"/>
      <w:marLeft w:val="0"/>
      <w:marRight w:val="0"/>
      <w:marTop w:val="0"/>
      <w:marBottom w:val="0"/>
      <w:divBdr>
        <w:top w:val="none" w:sz="0" w:space="0" w:color="auto"/>
        <w:left w:val="none" w:sz="0" w:space="0" w:color="auto"/>
        <w:bottom w:val="none" w:sz="0" w:space="0" w:color="auto"/>
        <w:right w:val="none" w:sz="0" w:space="0" w:color="auto"/>
      </w:divBdr>
    </w:div>
    <w:div w:id="167524327">
      <w:bodyDiv w:val="1"/>
      <w:marLeft w:val="0"/>
      <w:marRight w:val="0"/>
      <w:marTop w:val="0"/>
      <w:marBottom w:val="0"/>
      <w:divBdr>
        <w:top w:val="none" w:sz="0" w:space="0" w:color="auto"/>
        <w:left w:val="none" w:sz="0" w:space="0" w:color="auto"/>
        <w:bottom w:val="none" w:sz="0" w:space="0" w:color="auto"/>
        <w:right w:val="none" w:sz="0" w:space="0" w:color="auto"/>
      </w:divBdr>
    </w:div>
    <w:div w:id="169372646">
      <w:bodyDiv w:val="1"/>
      <w:marLeft w:val="0"/>
      <w:marRight w:val="0"/>
      <w:marTop w:val="0"/>
      <w:marBottom w:val="0"/>
      <w:divBdr>
        <w:top w:val="none" w:sz="0" w:space="0" w:color="auto"/>
        <w:left w:val="none" w:sz="0" w:space="0" w:color="auto"/>
        <w:bottom w:val="none" w:sz="0" w:space="0" w:color="auto"/>
        <w:right w:val="none" w:sz="0" w:space="0" w:color="auto"/>
      </w:divBdr>
    </w:div>
    <w:div w:id="169487615">
      <w:bodyDiv w:val="1"/>
      <w:marLeft w:val="0"/>
      <w:marRight w:val="0"/>
      <w:marTop w:val="0"/>
      <w:marBottom w:val="0"/>
      <w:divBdr>
        <w:top w:val="none" w:sz="0" w:space="0" w:color="auto"/>
        <w:left w:val="none" w:sz="0" w:space="0" w:color="auto"/>
        <w:bottom w:val="none" w:sz="0" w:space="0" w:color="auto"/>
        <w:right w:val="none" w:sz="0" w:space="0" w:color="auto"/>
      </w:divBdr>
    </w:div>
    <w:div w:id="170728954">
      <w:bodyDiv w:val="1"/>
      <w:marLeft w:val="0"/>
      <w:marRight w:val="0"/>
      <w:marTop w:val="0"/>
      <w:marBottom w:val="0"/>
      <w:divBdr>
        <w:top w:val="none" w:sz="0" w:space="0" w:color="auto"/>
        <w:left w:val="none" w:sz="0" w:space="0" w:color="auto"/>
        <w:bottom w:val="none" w:sz="0" w:space="0" w:color="auto"/>
        <w:right w:val="none" w:sz="0" w:space="0" w:color="auto"/>
      </w:divBdr>
    </w:div>
    <w:div w:id="189682868">
      <w:bodyDiv w:val="1"/>
      <w:marLeft w:val="0"/>
      <w:marRight w:val="0"/>
      <w:marTop w:val="0"/>
      <w:marBottom w:val="0"/>
      <w:divBdr>
        <w:top w:val="none" w:sz="0" w:space="0" w:color="auto"/>
        <w:left w:val="none" w:sz="0" w:space="0" w:color="auto"/>
        <w:bottom w:val="none" w:sz="0" w:space="0" w:color="auto"/>
        <w:right w:val="none" w:sz="0" w:space="0" w:color="auto"/>
      </w:divBdr>
    </w:div>
    <w:div w:id="192773886">
      <w:bodyDiv w:val="1"/>
      <w:marLeft w:val="0"/>
      <w:marRight w:val="0"/>
      <w:marTop w:val="0"/>
      <w:marBottom w:val="0"/>
      <w:divBdr>
        <w:top w:val="none" w:sz="0" w:space="0" w:color="auto"/>
        <w:left w:val="none" w:sz="0" w:space="0" w:color="auto"/>
        <w:bottom w:val="none" w:sz="0" w:space="0" w:color="auto"/>
        <w:right w:val="none" w:sz="0" w:space="0" w:color="auto"/>
      </w:divBdr>
    </w:div>
    <w:div w:id="195122152">
      <w:bodyDiv w:val="1"/>
      <w:marLeft w:val="0"/>
      <w:marRight w:val="0"/>
      <w:marTop w:val="0"/>
      <w:marBottom w:val="0"/>
      <w:divBdr>
        <w:top w:val="none" w:sz="0" w:space="0" w:color="auto"/>
        <w:left w:val="none" w:sz="0" w:space="0" w:color="auto"/>
        <w:bottom w:val="none" w:sz="0" w:space="0" w:color="auto"/>
        <w:right w:val="none" w:sz="0" w:space="0" w:color="auto"/>
      </w:divBdr>
    </w:div>
    <w:div w:id="216554762">
      <w:bodyDiv w:val="1"/>
      <w:marLeft w:val="0"/>
      <w:marRight w:val="0"/>
      <w:marTop w:val="0"/>
      <w:marBottom w:val="0"/>
      <w:divBdr>
        <w:top w:val="none" w:sz="0" w:space="0" w:color="auto"/>
        <w:left w:val="none" w:sz="0" w:space="0" w:color="auto"/>
        <w:bottom w:val="none" w:sz="0" w:space="0" w:color="auto"/>
        <w:right w:val="none" w:sz="0" w:space="0" w:color="auto"/>
      </w:divBdr>
    </w:div>
    <w:div w:id="219488912">
      <w:bodyDiv w:val="1"/>
      <w:marLeft w:val="0"/>
      <w:marRight w:val="0"/>
      <w:marTop w:val="0"/>
      <w:marBottom w:val="0"/>
      <w:divBdr>
        <w:top w:val="none" w:sz="0" w:space="0" w:color="auto"/>
        <w:left w:val="none" w:sz="0" w:space="0" w:color="auto"/>
        <w:bottom w:val="none" w:sz="0" w:space="0" w:color="auto"/>
        <w:right w:val="none" w:sz="0" w:space="0" w:color="auto"/>
      </w:divBdr>
    </w:div>
    <w:div w:id="224417123">
      <w:bodyDiv w:val="1"/>
      <w:marLeft w:val="0"/>
      <w:marRight w:val="0"/>
      <w:marTop w:val="0"/>
      <w:marBottom w:val="0"/>
      <w:divBdr>
        <w:top w:val="none" w:sz="0" w:space="0" w:color="auto"/>
        <w:left w:val="none" w:sz="0" w:space="0" w:color="auto"/>
        <w:bottom w:val="none" w:sz="0" w:space="0" w:color="auto"/>
        <w:right w:val="none" w:sz="0" w:space="0" w:color="auto"/>
      </w:divBdr>
    </w:div>
    <w:div w:id="227083781">
      <w:bodyDiv w:val="1"/>
      <w:marLeft w:val="0"/>
      <w:marRight w:val="0"/>
      <w:marTop w:val="0"/>
      <w:marBottom w:val="0"/>
      <w:divBdr>
        <w:top w:val="none" w:sz="0" w:space="0" w:color="auto"/>
        <w:left w:val="none" w:sz="0" w:space="0" w:color="auto"/>
        <w:bottom w:val="none" w:sz="0" w:space="0" w:color="auto"/>
        <w:right w:val="none" w:sz="0" w:space="0" w:color="auto"/>
      </w:divBdr>
    </w:div>
    <w:div w:id="232085878">
      <w:bodyDiv w:val="1"/>
      <w:marLeft w:val="0"/>
      <w:marRight w:val="0"/>
      <w:marTop w:val="0"/>
      <w:marBottom w:val="0"/>
      <w:divBdr>
        <w:top w:val="none" w:sz="0" w:space="0" w:color="auto"/>
        <w:left w:val="none" w:sz="0" w:space="0" w:color="auto"/>
        <w:bottom w:val="none" w:sz="0" w:space="0" w:color="auto"/>
        <w:right w:val="none" w:sz="0" w:space="0" w:color="auto"/>
      </w:divBdr>
    </w:div>
    <w:div w:id="235365579">
      <w:bodyDiv w:val="1"/>
      <w:marLeft w:val="0"/>
      <w:marRight w:val="0"/>
      <w:marTop w:val="0"/>
      <w:marBottom w:val="0"/>
      <w:divBdr>
        <w:top w:val="none" w:sz="0" w:space="0" w:color="auto"/>
        <w:left w:val="none" w:sz="0" w:space="0" w:color="auto"/>
        <w:bottom w:val="none" w:sz="0" w:space="0" w:color="auto"/>
        <w:right w:val="none" w:sz="0" w:space="0" w:color="auto"/>
      </w:divBdr>
    </w:div>
    <w:div w:id="253713432">
      <w:bodyDiv w:val="1"/>
      <w:marLeft w:val="0"/>
      <w:marRight w:val="0"/>
      <w:marTop w:val="0"/>
      <w:marBottom w:val="0"/>
      <w:divBdr>
        <w:top w:val="none" w:sz="0" w:space="0" w:color="auto"/>
        <w:left w:val="none" w:sz="0" w:space="0" w:color="auto"/>
        <w:bottom w:val="none" w:sz="0" w:space="0" w:color="auto"/>
        <w:right w:val="none" w:sz="0" w:space="0" w:color="auto"/>
      </w:divBdr>
    </w:div>
    <w:div w:id="255286542">
      <w:bodyDiv w:val="1"/>
      <w:marLeft w:val="0"/>
      <w:marRight w:val="0"/>
      <w:marTop w:val="0"/>
      <w:marBottom w:val="0"/>
      <w:divBdr>
        <w:top w:val="none" w:sz="0" w:space="0" w:color="auto"/>
        <w:left w:val="none" w:sz="0" w:space="0" w:color="auto"/>
        <w:bottom w:val="none" w:sz="0" w:space="0" w:color="auto"/>
        <w:right w:val="none" w:sz="0" w:space="0" w:color="auto"/>
      </w:divBdr>
    </w:div>
    <w:div w:id="258879915">
      <w:bodyDiv w:val="1"/>
      <w:marLeft w:val="0"/>
      <w:marRight w:val="0"/>
      <w:marTop w:val="0"/>
      <w:marBottom w:val="0"/>
      <w:divBdr>
        <w:top w:val="none" w:sz="0" w:space="0" w:color="auto"/>
        <w:left w:val="none" w:sz="0" w:space="0" w:color="auto"/>
        <w:bottom w:val="none" w:sz="0" w:space="0" w:color="auto"/>
        <w:right w:val="none" w:sz="0" w:space="0" w:color="auto"/>
      </w:divBdr>
    </w:div>
    <w:div w:id="259533722">
      <w:bodyDiv w:val="1"/>
      <w:marLeft w:val="0"/>
      <w:marRight w:val="0"/>
      <w:marTop w:val="0"/>
      <w:marBottom w:val="0"/>
      <w:divBdr>
        <w:top w:val="none" w:sz="0" w:space="0" w:color="auto"/>
        <w:left w:val="none" w:sz="0" w:space="0" w:color="auto"/>
        <w:bottom w:val="none" w:sz="0" w:space="0" w:color="auto"/>
        <w:right w:val="none" w:sz="0" w:space="0" w:color="auto"/>
      </w:divBdr>
    </w:div>
    <w:div w:id="261229706">
      <w:bodyDiv w:val="1"/>
      <w:marLeft w:val="0"/>
      <w:marRight w:val="0"/>
      <w:marTop w:val="0"/>
      <w:marBottom w:val="0"/>
      <w:divBdr>
        <w:top w:val="none" w:sz="0" w:space="0" w:color="auto"/>
        <w:left w:val="none" w:sz="0" w:space="0" w:color="auto"/>
        <w:bottom w:val="none" w:sz="0" w:space="0" w:color="auto"/>
        <w:right w:val="none" w:sz="0" w:space="0" w:color="auto"/>
      </w:divBdr>
    </w:div>
    <w:div w:id="281497530">
      <w:bodyDiv w:val="1"/>
      <w:marLeft w:val="0"/>
      <w:marRight w:val="0"/>
      <w:marTop w:val="0"/>
      <w:marBottom w:val="0"/>
      <w:divBdr>
        <w:top w:val="none" w:sz="0" w:space="0" w:color="auto"/>
        <w:left w:val="none" w:sz="0" w:space="0" w:color="auto"/>
        <w:bottom w:val="none" w:sz="0" w:space="0" w:color="auto"/>
        <w:right w:val="none" w:sz="0" w:space="0" w:color="auto"/>
      </w:divBdr>
    </w:div>
    <w:div w:id="281503214">
      <w:bodyDiv w:val="1"/>
      <w:marLeft w:val="0"/>
      <w:marRight w:val="0"/>
      <w:marTop w:val="0"/>
      <w:marBottom w:val="0"/>
      <w:divBdr>
        <w:top w:val="none" w:sz="0" w:space="0" w:color="auto"/>
        <w:left w:val="none" w:sz="0" w:space="0" w:color="auto"/>
        <w:bottom w:val="none" w:sz="0" w:space="0" w:color="auto"/>
        <w:right w:val="none" w:sz="0" w:space="0" w:color="auto"/>
      </w:divBdr>
    </w:div>
    <w:div w:id="283511457">
      <w:bodyDiv w:val="1"/>
      <w:marLeft w:val="0"/>
      <w:marRight w:val="0"/>
      <w:marTop w:val="0"/>
      <w:marBottom w:val="0"/>
      <w:divBdr>
        <w:top w:val="none" w:sz="0" w:space="0" w:color="auto"/>
        <w:left w:val="none" w:sz="0" w:space="0" w:color="auto"/>
        <w:bottom w:val="none" w:sz="0" w:space="0" w:color="auto"/>
        <w:right w:val="none" w:sz="0" w:space="0" w:color="auto"/>
      </w:divBdr>
    </w:div>
    <w:div w:id="286818297">
      <w:bodyDiv w:val="1"/>
      <w:marLeft w:val="0"/>
      <w:marRight w:val="0"/>
      <w:marTop w:val="0"/>
      <w:marBottom w:val="0"/>
      <w:divBdr>
        <w:top w:val="none" w:sz="0" w:space="0" w:color="auto"/>
        <w:left w:val="none" w:sz="0" w:space="0" w:color="auto"/>
        <w:bottom w:val="none" w:sz="0" w:space="0" w:color="auto"/>
        <w:right w:val="none" w:sz="0" w:space="0" w:color="auto"/>
      </w:divBdr>
    </w:div>
    <w:div w:id="295719928">
      <w:bodyDiv w:val="1"/>
      <w:marLeft w:val="0"/>
      <w:marRight w:val="0"/>
      <w:marTop w:val="0"/>
      <w:marBottom w:val="0"/>
      <w:divBdr>
        <w:top w:val="none" w:sz="0" w:space="0" w:color="auto"/>
        <w:left w:val="none" w:sz="0" w:space="0" w:color="auto"/>
        <w:bottom w:val="none" w:sz="0" w:space="0" w:color="auto"/>
        <w:right w:val="none" w:sz="0" w:space="0" w:color="auto"/>
      </w:divBdr>
    </w:div>
    <w:div w:id="297417548">
      <w:bodyDiv w:val="1"/>
      <w:marLeft w:val="0"/>
      <w:marRight w:val="0"/>
      <w:marTop w:val="0"/>
      <w:marBottom w:val="0"/>
      <w:divBdr>
        <w:top w:val="none" w:sz="0" w:space="0" w:color="auto"/>
        <w:left w:val="none" w:sz="0" w:space="0" w:color="auto"/>
        <w:bottom w:val="none" w:sz="0" w:space="0" w:color="auto"/>
        <w:right w:val="none" w:sz="0" w:space="0" w:color="auto"/>
      </w:divBdr>
    </w:div>
    <w:div w:id="310254543">
      <w:bodyDiv w:val="1"/>
      <w:marLeft w:val="0"/>
      <w:marRight w:val="0"/>
      <w:marTop w:val="0"/>
      <w:marBottom w:val="0"/>
      <w:divBdr>
        <w:top w:val="none" w:sz="0" w:space="0" w:color="auto"/>
        <w:left w:val="none" w:sz="0" w:space="0" w:color="auto"/>
        <w:bottom w:val="none" w:sz="0" w:space="0" w:color="auto"/>
        <w:right w:val="none" w:sz="0" w:space="0" w:color="auto"/>
      </w:divBdr>
    </w:div>
    <w:div w:id="311451494">
      <w:bodyDiv w:val="1"/>
      <w:marLeft w:val="0"/>
      <w:marRight w:val="0"/>
      <w:marTop w:val="0"/>
      <w:marBottom w:val="0"/>
      <w:divBdr>
        <w:top w:val="none" w:sz="0" w:space="0" w:color="auto"/>
        <w:left w:val="none" w:sz="0" w:space="0" w:color="auto"/>
        <w:bottom w:val="none" w:sz="0" w:space="0" w:color="auto"/>
        <w:right w:val="none" w:sz="0" w:space="0" w:color="auto"/>
      </w:divBdr>
    </w:div>
    <w:div w:id="319505060">
      <w:bodyDiv w:val="1"/>
      <w:marLeft w:val="0"/>
      <w:marRight w:val="0"/>
      <w:marTop w:val="0"/>
      <w:marBottom w:val="0"/>
      <w:divBdr>
        <w:top w:val="none" w:sz="0" w:space="0" w:color="auto"/>
        <w:left w:val="none" w:sz="0" w:space="0" w:color="auto"/>
        <w:bottom w:val="none" w:sz="0" w:space="0" w:color="auto"/>
        <w:right w:val="none" w:sz="0" w:space="0" w:color="auto"/>
      </w:divBdr>
    </w:div>
    <w:div w:id="327749593">
      <w:bodyDiv w:val="1"/>
      <w:marLeft w:val="0"/>
      <w:marRight w:val="0"/>
      <w:marTop w:val="0"/>
      <w:marBottom w:val="0"/>
      <w:divBdr>
        <w:top w:val="none" w:sz="0" w:space="0" w:color="auto"/>
        <w:left w:val="none" w:sz="0" w:space="0" w:color="auto"/>
        <w:bottom w:val="none" w:sz="0" w:space="0" w:color="auto"/>
        <w:right w:val="none" w:sz="0" w:space="0" w:color="auto"/>
      </w:divBdr>
    </w:div>
    <w:div w:id="332074744">
      <w:bodyDiv w:val="1"/>
      <w:marLeft w:val="0"/>
      <w:marRight w:val="0"/>
      <w:marTop w:val="0"/>
      <w:marBottom w:val="0"/>
      <w:divBdr>
        <w:top w:val="none" w:sz="0" w:space="0" w:color="auto"/>
        <w:left w:val="none" w:sz="0" w:space="0" w:color="auto"/>
        <w:bottom w:val="none" w:sz="0" w:space="0" w:color="auto"/>
        <w:right w:val="none" w:sz="0" w:space="0" w:color="auto"/>
      </w:divBdr>
    </w:div>
    <w:div w:id="333533025">
      <w:bodyDiv w:val="1"/>
      <w:marLeft w:val="0"/>
      <w:marRight w:val="0"/>
      <w:marTop w:val="0"/>
      <w:marBottom w:val="0"/>
      <w:divBdr>
        <w:top w:val="none" w:sz="0" w:space="0" w:color="auto"/>
        <w:left w:val="none" w:sz="0" w:space="0" w:color="auto"/>
        <w:bottom w:val="none" w:sz="0" w:space="0" w:color="auto"/>
        <w:right w:val="none" w:sz="0" w:space="0" w:color="auto"/>
      </w:divBdr>
    </w:div>
    <w:div w:id="335113185">
      <w:bodyDiv w:val="1"/>
      <w:marLeft w:val="0"/>
      <w:marRight w:val="0"/>
      <w:marTop w:val="0"/>
      <w:marBottom w:val="0"/>
      <w:divBdr>
        <w:top w:val="none" w:sz="0" w:space="0" w:color="auto"/>
        <w:left w:val="none" w:sz="0" w:space="0" w:color="auto"/>
        <w:bottom w:val="none" w:sz="0" w:space="0" w:color="auto"/>
        <w:right w:val="none" w:sz="0" w:space="0" w:color="auto"/>
      </w:divBdr>
    </w:div>
    <w:div w:id="366179578">
      <w:bodyDiv w:val="1"/>
      <w:marLeft w:val="0"/>
      <w:marRight w:val="0"/>
      <w:marTop w:val="0"/>
      <w:marBottom w:val="0"/>
      <w:divBdr>
        <w:top w:val="none" w:sz="0" w:space="0" w:color="auto"/>
        <w:left w:val="none" w:sz="0" w:space="0" w:color="auto"/>
        <w:bottom w:val="none" w:sz="0" w:space="0" w:color="auto"/>
        <w:right w:val="none" w:sz="0" w:space="0" w:color="auto"/>
      </w:divBdr>
    </w:div>
    <w:div w:id="375736395">
      <w:bodyDiv w:val="1"/>
      <w:marLeft w:val="0"/>
      <w:marRight w:val="0"/>
      <w:marTop w:val="0"/>
      <w:marBottom w:val="0"/>
      <w:divBdr>
        <w:top w:val="none" w:sz="0" w:space="0" w:color="auto"/>
        <w:left w:val="none" w:sz="0" w:space="0" w:color="auto"/>
        <w:bottom w:val="none" w:sz="0" w:space="0" w:color="auto"/>
        <w:right w:val="none" w:sz="0" w:space="0" w:color="auto"/>
      </w:divBdr>
    </w:div>
    <w:div w:id="376399901">
      <w:bodyDiv w:val="1"/>
      <w:marLeft w:val="0"/>
      <w:marRight w:val="0"/>
      <w:marTop w:val="0"/>
      <w:marBottom w:val="0"/>
      <w:divBdr>
        <w:top w:val="none" w:sz="0" w:space="0" w:color="auto"/>
        <w:left w:val="none" w:sz="0" w:space="0" w:color="auto"/>
        <w:bottom w:val="none" w:sz="0" w:space="0" w:color="auto"/>
        <w:right w:val="none" w:sz="0" w:space="0" w:color="auto"/>
      </w:divBdr>
    </w:div>
    <w:div w:id="397241562">
      <w:bodyDiv w:val="1"/>
      <w:marLeft w:val="0"/>
      <w:marRight w:val="0"/>
      <w:marTop w:val="0"/>
      <w:marBottom w:val="0"/>
      <w:divBdr>
        <w:top w:val="none" w:sz="0" w:space="0" w:color="auto"/>
        <w:left w:val="none" w:sz="0" w:space="0" w:color="auto"/>
        <w:bottom w:val="none" w:sz="0" w:space="0" w:color="auto"/>
        <w:right w:val="none" w:sz="0" w:space="0" w:color="auto"/>
      </w:divBdr>
    </w:div>
    <w:div w:id="403458069">
      <w:bodyDiv w:val="1"/>
      <w:marLeft w:val="0"/>
      <w:marRight w:val="0"/>
      <w:marTop w:val="0"/>
      <w:marBottom w:val="0"/>
      <w:divBdr>
        <w:top w:val="none" w:sz="0" w:space="0" w:color="auto"/>
        <w:left w:val="none" w:sz="0" w:space="0" w:color="auto"/>
        <w:bottom w:val="none" w:sz="0" w:space="0" w:color="auto"/>
        <w:right w:val="none" w:sz="0" w:space="0" w:color="auto"/>
      </w:divBdr>
    </w:div>
    <w:div w:id="406420916">
      <w:bodyDiv w:val="1"/>
      <w:marLeft w:val="0"/>
      <w:marRight w:val="0"/>
      <w:marTop w:val="0"/>
      <w:marBottom w:val="0"/>
      <w:divBdr>
        <w:top w:val="none" w:sz="0" w:space="0" w:color="auto"/>
        <w:left w:val="none" w:sz="0" w:space="0" w:color="auto"/>
        <w:bottom w:val="none" w:sz="0" w:space="0" w:color="auto"/>
        <w:right w:val="none" w:sz="0" w:space="0" w:color="auto"/>
      </w:divBdr>
    </w:div>
    <w:div w:id="427626375">
      <w:bodyDiv w:val="1"/>
      <w:marLeft w:val="0"/>
      <w:marRight w:val="0"/>
      <w:marTop w:val="0"/>
      <w:marBottom w:val="0"/>
      <w:divBdr>
        <w:top w:val="none" w:sz="0" w:space="0" w:color="auto"/>
        <w:left w:val="none" w:sz="0" w:space="0" w:color="auto"/>
        <w:bottom w:val="none" w:sz="0" w:space="0" w:color="auto"/>
        <w:right w:val="none" w:sz="0" w:space="0" w:color="auto"/>
      </w:divBdr>
    </w:div>
    <w:div w:id="431127231">
      <w:bodyDiv w:val="1"/>
      <w:marLeft w:val="0"/>
      <w:marRight w:val="0"/>
      <w:marTop w:val="0"/>
      <w:marBottom w:val="0"/>
      <w:divBdr>
        <w:top w:val="none" w:sz="0" w:space="0" w:color="auto"/>
        <w:left w:val="none" w:sz="0" w:space="0" w:color="auto"/>
        <w:bottom w:val="none" w:sz="0" w:space="0" w:color="auto"/>
        <w:right w:val="none" w:sz="0" w:space="0" w:color="auto"/>
      </w:divBdr>
    </w:div>
    <w:div w:id="437987566">
      <w:bodyDiv w:val="1"/>
      <w:marLeft w:val="0"/>
      <w:marRight w:val="0"/>
      <w:marTop w:val="0"/>
      <w:marBottom w:val="0"/>
      <w:divBdr>
        <w:top w:val="none" w:sz="0" w:space="0" w:color="auto"/>
        <w:left w:val="none" w:sz="0" w:space="0" w:color="auto"/>
        <w:bottom w:val="none" w:sz="0" w:space="0" w:color="auto"/>
        <w:right w:val="none" w:sz="0" w:space="0" w:color="auto"/>
      </w:divBdr>
    </w:div>
    <w:div w:id="439419852">
      <w:bodyDiv w:val="1"/>
      <w:marLeft w:val="0"/>
      <w:marRight w:val="0"/>
      <w:marTop w:val="0"/>
      <w:marBottom w:val="0"/>
      <w:divBdr>
        <w:top w:val="none" w:sz="0" w:space="0" w:color="auto"/>
        <w:left w:val="none" w:sz="0" w:space="0" w:color="auto"/>
        <w:bottom w:val="none" w:sz="0" w:space="0" w:color="auto"/>
        <w:right w:val="none" w:sz="0" w:space="0" w:color="auto"/>
      </w:divBdr>
    </w:div>
    <w:div w:id="441658046">
      <w:bodyDiv w:val="1"/>
      <w:marLeft w:val="0"/>
      <w:marRight w:val="0"/>
      <w:marTop w:val="0"/>
      <w:marBottom w:val="0"/>
      <w:divBdr>
        <w:top w:val="none" w:sz="0" w:space="0" w:color="auto"/>
        <w:left w:val="none" w:sz="0" w:space="0" w:color="auto"/>
        <w:bottom w:val="none" w:sz="0" w:space="0" w:color="auto"/>
        <w:right w:val="none" w:sz="0" w:space="0" w:color="auto"/>
      </w:divBdr>
    </w:div>
    <w:div w:id="444277524">
      <w:bodyDiv w:val="1"/>
      <w:marLeft w:val="0"/>
      <w:marRight w:val="0"/>
      <w:marTop w:val="0"/>
      <w:marBottom w:val="0"/>
      <w:divBdr>
        <w:top w:val="none" w:sz="0" w:space="0" w:color="auto"/>
        <w:left w:val="none" w:sz="0" w:space="0" w:color="auto"/>
        <w:bottom w:val="none" w:sz="0" w:space="0" w:color="auto"/>
        <w:right w:val="none" w:sz="0" w:space="0" w:color="auto"/>
      </w:divBdr>
    </w:div>
    <w:div w:id="446772894">
      <w:bodyDiv w:val="1"/>
      <w:marLeft w:val="0"/>
      <w:marRight w:val="0"/>
      <w:marTop w:val="0"/>
      <w:marBottom w:val="0"/>
      <w:divBdr>
        <w:top w:val="none" w:sz="0" w:space="0" w:color="auto"/>
        <w:left w:val="none" w:sz="0" w:space="0" w:color="auto"/>
        <w:bottom w:val="none" w:sz="0" w:space="0" w:color="auto"/>
        <w:right w:val="none" w:sz="0" w:space="0" w:color="auto"/>
      </w:divBdr>
    </w:div>
    <w:div w:id="447621680">
      <w:bodyDiv w:val="1"/>
      <w:marLeft w:val="0"/>
      <w:marRight w:val="0"/>
      <w:marTop w:val="0"/>
      <w:marBottom w:val="0"/>
      <w:divBdr>
        <w:top w:val="none" w:sz="0" w:space="0" w:color="auto"/>
        <w:left w:val="none" w:sz="0" w:space="0" w:color="auto"/>
        <w:bottom w:val="none" w:sz="0" w:space="0" w:color="auto"/>
        <w:right w:val="none" w:sz="0" w:space="0" w:color="auto"/>
      </w:divBdr>
    </w:div>
    <w:div w:id="448742068">
      <w:bodyDiv w:val="1"/>
      <w:marLeft w:val="0"/>
      <w:marRight w:val="0"/>
      <w:marTop w:val="0"/>
      <w:marBottom w:val="0"/>
      <w:divBdr>
        <w:top w:val="none" w:sz="0" w:space="0" w:color="auto"/>
        <w:left w:val="none" w:sz="0" w:space="0" w:color="auto"/>
        <w:bottom w:val="none" w:sz="0" w:space="0" w:color="auto"/>
        <w:right w:val="none" w:sz="0" w:space="0" w:color="auto"/>
      </w:divBdr>
    </w:div>
    <w:div w:id="449979727">
      <w:bodyDiv w:val="1"/>
      <w:marLeft w:val="0"/>
      <w:marRight w:val="0"/>
      <w:marTop w:val="0"/>
      <w:marBottom w:val="0"/>
      <w:divBdr>
        <w:top w:val="none" w:sz="0" w:space="0" w:color="auto"/>
        <w:left w:val="none" w:sz="0" w:space="0" w:color="auto"/>
        <w:bottom w:val="none" w:sz="0" w:space="0" w:color="auto"/>
        <w:right w:val="none" w:sz="0" w:space="0" w:color="auto"/>
      </w:divBdr>
    </w:div>
    <w:div w:id="461580936">
      <w:bodyDiv w:val="1"/>
      <w:marLeft w:val="0"/>
      <w:marRight w:val="0"/>
      <w:marTop w:val="0"/>
      <w:marBottom w:val="0"/>
      <w:divBdr>
        <w:top w:val="none" w:sz="0" w:space="0" w:color="auto"/>
        <w:left w:val="none" w:sz="0" w:space="0" w:color="auto"/>
        <w:bottom w:val="none" w:sz="0" w:space="0" w:color="auto"/>
        <w:right w:val="none" w:sz="0" w:space="0" w:color="auto"/>
      </w:divBdr>
    </w:div>
    <w:div w:id="464658529">
      <w:bodyDiv w:val="1"/>
      <w:marLeft w:val="0"/>
      <w:marRight w:val="0"/>
      <w:marTop w:val="0"/>
      <w:marBottom w:val="0"/>
      <w:divBdr>
        <w:top w:val="none" w:sz="0" w:space="0" w:color="auto"/>
        <w:left w:val="none" w:sz="0" w:space="0" w:color="auto"/>
        <w:bottom w:val="none" w:sz="0" w:space="0" w:color="auto"/>
        <w:right w:val="none" w:sz="0" w:space="0" w:color="auto"/>
      </w:divBdr>
    </w:div>
    <w:div w:id="477385856">
      <w:bodyDiv w:val="1"/>
      <w:marLeft w:val="0"/>
      <w:marRight w:val="0"/>
      <w:marTop w:val="0"/>
      <w:marBottom w:val="0"/>
      <w:divBdr>
        <w:top w:val="none" w:sz="0" w:space="0" w:color="auto"/>
        <w:left w:val="none" w:sz="0" w:space="0" w:color="auto"/>
        <w:bottom w:val="none" w:sz="0" w:space="0" w:color="auto"/>
        <w:right w:val="none" w:sz="0" w:space="0" w:color="auto"/>
      </w:divBdr>
    </w:div>
    <w:div w:id="477694257">
      <w:bodyDiv w:val="1"/>
      <w:marLeft w:val="0"/>
      <w:marRight w:val="0"/>
      <w:marTop w:val="0"/>
      <w:marBottom w:val="0"/>
      <w:divBdr>
        <w:top w:val="none" w:sz="0" w:space="0" w:color="auto"/>
        <w:left w:val="none" w:sz="0" w:space="0" w:color="auto"/>
        <w:bottom w:val="none" w:sz="0" w:space="0" w:color="auto"/>
        <w:right w:val="none" w:sz="0" w:space="0" w:color="auto"/>
      </w:divBdr>
    </w:div>
    <w:div w:id="479467398">
      <w:bodyDiv w:val="1"/>
      <w:marLeft w:val="0"/>
      <w:marRight w:val="0"/>
      <w:marTop w:val="0"/>
      <w:marBottom w:val="0"/>
      <w:divBdr>
        <w:top w:val="none" w:sz="0" w:space="0" w:color="auto"/>
        <w:left w:val="none" w:sz="0" w:space="0" w:color="auto"/>
        <w:bottom w:val="none" w:sz="0" w:space="0" w:color="auto"/>
        <w:right w:val="none" w:sz="0" w:space="0" w:color="auto"/>
      </w:divBdr>
    </w:div>
    <w:div w:id="493839001">
      <w:bodyDiv w:val="1"/>
      <w:marLeft w:val="0"/>
      <w:marRight w:val="0"/>
      <w:marTop w:val="0"/>
      <w:marBottom w:val="0"/>
      <w:divBdr>
        <w:top w:val="none" w:sz="0" w:space="0" w:color="auto"/>
        <w:left w:val="none" w:sz="0" w:space="0" w:color="auto"/>
        <w:bottom w:val="none" w:sz="0" w:space="0" w:color="auto"/>
        <w:right w:val="none" w:sz="0" w:space="0" w:color="auto"/>
      </w:divBdr>
    </w:div>
    <w:div w:id="493885774">
      <w:bodyDiv w:val="1"/>
      <w:marLeft w:val="0"/>
      <w:marRight w:val="0"/>
      <w:marTop w:val="0"/>
      <w:marBottom w:val="0"/>
      <w:divBdr>
        <w:top w:val="none" w:sz="0" w:space="0" w:color="auto"/>
        <w:left w:val="none" w:sz="0" w:space="0" w:color="auto"/>
        <w:bottom w:val="none" w:sz="0" w:space="0" w:color="auto"/>
        <w:right w:val="none" w:sz="0" w:space="0" w:color="auto"/>
      </w:divBdr>
    </w:div>
    <w:div w:id="497506199">
      <w:bodyDiv w:val="1"/>
      <w:marLeft w:val="0"/>
      <w:marRight w:val="0"/>
      <w:marTop w:val="0"/>
      <w:marBottom w:val="0"/>
      <w:divBdr>
        <w:top w:val="none" w:sz="0" w:space="0" w:color="auto"/>
        <w:left w:val="none" w:sz="0" w:space="0" w:color="auto"/>
        <w:bottom w:val="none" w:sz="0" w:space="0" w:color="auto"/>
        <w:right w:val="none" w:sz="0" w:space="0" w:color="auto"/>
      </w:divBdr>
    </w:div>
    <w:div w:id="499122865">
      <w:bodyDiv w:val="1"/>
      <w:marLeft w:val="0"/>
      <w:marRight w:val="0"/>
      <w:marTop w:val="0"/>
      <w:marBottom w:val="0"/>
      <w:divBdr>
        <w:top w:val="none" w:sz="0" w:space="0" w:color="auto"/>
        <w:left w:val="none" w:sz="0" w:space="0" w:color="auto"/>
        <w:bottom w:val="none" w:sz="0" w:space="0" w:color="auto"/>
        <w:right w:val="none" w:sz="0" w:space="0" w:color="auto"/>
      </w:divBdr>
    </w:div>
    <w:div w:id="501506712">
      <w:bodyDiv w:val="1"/>
      <w:marLeft w:val="0"/>
      <w:marRight w:val="0"/>
      <w:marTop w:val="0"/>
      <w:marBottom w:val="0"/>
      <w:divBdr>
        <w:top w:val="none" w:sz="0" w:space="0" w:color="auto"/>
        <w:left w:val="none" w:sz="0" w:space="0" w:color="auto"/>
        <w:bottom w:val="none" w:sz="0" w:space="0" w:color="auto"/>
        <w:right w:val="none" w:sz="0" w:space="0" w:color="auto"/>
      </w:divBdr>
    </w:div>
    <w:div w:id="510149619">
      <w:bodyDiv w:val="1"/>
      <w:marLeft w:val="0"/>
      <w:marRight w:val="0"/>
      <w:marTop w:val="0"/>
      <w:marBottom w:val="0"/>
      <w:divBdr>
        <w:top w:val="none" w:sz="0" w:space="0" w:color="auto"/>
        <w:left w:val="none" w:sz="0" w:space="0" w:color="auto"/>
        <w:bottom w:val="none" w:sz="0" w:space="0" w:color="auto"/>
        <w:right w:val="none" w:sz="0" w:space="0" w:color="auto"/>
      </w:divBdr>
    </w:div>
    <w:div w:id="517812229">
      <w:bodyDiv w:val="1"/>
      <w:marLeft w:val="0"/>
      <w:marRight w:val="0"/>
      <w:marTop w:val="0"/>
      <w:marBottom w:val="0"/>
      <w:divBdr>
        <w:top w:val="none" w:sz="0" w:space="0" w:color="auto"/>
        <w:left w:val="none" w:sz="0" w:space="0" w:color="auto"/>
        <w:bottom w:val="none" w:sz="0" w:space="0" w:color="auto"/>
        <w:right w:val="none" w:sz="0" w:space="0" w:color="auto"/>
      </w:divBdr>
    </w:div>
    <w:div w:id="524489535">
      <w:bodyDiv w:val="1"/>
      <w:marLeft w:val="0"/>
      <w:marRight w:val="0"/>
      <w:marTop w:val="0"/>
      <w:marBottom w:val="0"/>
      <w:divBdr>
        <w:top w:val="none" w:sz="0" w:space="0" w:color="auto"/>
        <w:left w:val="none" w:sz="0" w:space="0" w:color="auto"/>
        <w:bottom w:val="none" w:sz="0" w:space="0" w:color="auto"/>
        <w:right w:val="none" w:sz="0" w:space="0" w:color="auto"/>
      </w:divBdr>
    </w:div>
    <w:div w:id="525602102">
      <w:bodyDiv w:val="1"/>
      <w:marLeft w:val="0"/>
      <w:marRight w:val="0"/>
      <w:marTop w:val="0"/>
      <w:marBottom w:val="0"/>
      <w:divBdr>
        <w:top w:val="none" w:sz="0" w:space="0" w:color="auto"/>
        <w:left w:val="none" w:sz="0" w:space="0" w:color="auto"/>
        <w:bottom w:val="none" w:sz="0" w:space="0" w:color="auto"/>
        <w:right w:val="none" w:sz="0" w:space="0" w:color="auto"/>
      </w:divBdr>
    </w:div>
    <w:div w:id="527958236">
      <w:bodyDiv w:val="1"/>
      <w:marLeft w:val="0"/>
      <w:marRight w:val="0"/>
      <w:marTop w:val="0"/>
      <w:marBottom w:val="0"/>
      <w:divBdr>
        <w:top w:val="none" w:sz="0" w:space="0" w:color="auto"/>
        <w:left w:val="none" w:sz="0" w:space="0" w:color="auto"/>
        <w:bottom w:val="none" w:sz="0" w:space="0" w:color="auto"/>
        <w:right w:val="none" w:sz="0" w:space="0" w:color="auto"/>
      </w:divBdr>
    </w:div>
    <w:div w:id="554123302">
      <w:bodyDiv w:val="1"/>
      <w:marLeft w:val="0"/>
      <w:marRight w:val="0"/>
      <w:marTop w:val="0"/>
      <w:marBottom w:val="0"/>
      <w:divBdr>
        <w:top w:val="none" w:sz="0" w:space="0" w:color="auto"/>
        <w:left w:val="none" w:sz="0" w:space="0" w:color="auto"/>
        <w:bottom w:val="none" w:sz="0" w:space="0" w:color="auto"/>
        <w:right w:val="none" w:sz="0" w:space="0" w:color="auto"/>
      </w:divBdr>
    </w:div>
    <w:div w:id="555707690">
      <w:bodyDiv w:val="1"/>
      <w:marLeft w:val="0"/>
      <w:marRight w:val="0"/>
      <w:marTop w:val="0"/>
      <w:marBottom w:val="0"/>
      <w:divBdr>
        <w:top w:val="none" w:sz="0" w:space="0" w:color="auto"/>
        <w:left w:val="none" w:sz="0" w:space="0" w:color="auto"/>
        <w:bottom w:val="none" w:sz="0" w:space="0" w:color="auto"/>
        <w:right w:val="none" w:sz="0" w:space="0" w:color="auto"/>
      </w:divBdr>
    </w:div>
    <w:div w:id="560601176">
      <w:bodyDiv w:val="1"/>
      <w:marLeft w:val="0"/>
      <w:marRight w:val="0"/>
      <w:marTop w:val="0"/>
      <w:marBottom w:val="0"/>
      <w:divBdr>
        <w:top w:val="none" w:sz="0" w:space="0" w:color="auto"/>
        <w:left w:val="none" w:sz="0" w:space="0" w:color="auto"/>
        <w:bottom w:val="none" w:sz="0" w:space="0" w:color="auto"/>
        <w:right w:val="none" w:sz="0" w:space="0" w:color="auto"/>
      </w:divBdr>
    </w:div>
    <w:div w:id="560869962">
      <w:bodyDiv w:val="1"/>
      <w:marLeft w:val="0"/>
      <w:marRight w:val="0"/>
      <w:marTop w:val="0"/>
      <w:marBottom w:val="0"/>
      <w:divBdr>
        <w:top w:val="none" w:sz="0" w:space="0" w:color="auto"/>
        <w:left w:val="none" w:sz="0" w:space="0" w:color="auto"/>
        <w:bottom w:val="none" w:sz="0" w:space="0" w:color="auto"/>
        <w:right w:val="none" w:sz="0" w:space="0" w:color="auto"/>
      </w:divBdr>
    </w:div>
    <w:div w:id="562180355">
      <w:bodyDiv w:val="1"/>
      <w:marLeft w:val="0"/>
      <w:marRight w:val="0"/>
      <w:marTop w:val="0"/>
      <w:marBottom w:val="0"/>
      <w:divBdr>
        <w:top w:val="none" w:sz="0" w:space="0" w:color="auto"/>
        <w:left w:val="none" w:sz="0" w:space="0" w:color="auto"/>
        <w:bottom w:val="none" w:sz="0" w:space="0" w:color="auto"/>
        <w:right w:val="none" w:sz="0" w:space="0" w:color="auto"/>
      </w:divBdr>
    </w:div>
    <w:div w:id="574820312">
      <w:bodyDiv w:val="1"/>
      <w:marLeft w:val="0"/>
      <w:marRight w:val="0"/>
      <w:marTop w:val="0"/>
      <w:marBottom w:val="0"/>
      <w:divBdr>
        <w:top w:val="none" w:sz="0" w:space="0" w:color="auto"/>
        <w:left w:val="none" w:sz="0" w:space="0" w:color="auto"/>
        <w:bottom w:val="none" w:sz="0" w:space="0" w:color="auto"/>
        <w:right w:val="none" w:sz="0" w:space="0" w:color="auto"/>
      </w:divBdr>
    </w:div>
    <w:div w:id="592737813">
      <w:bodyDiv w:val="1"/>
      <w:marLeft w:val="0"/>
      <w:marRight w:val="0"/>
      <w:marTop w:val="0"/>
      <w:marBottom w:val="0"/>
      <w:divBdr>
        <w:top w:val="none" w:sz="0" w:space="0" w:color="auto"/>
        <w:left w:val="none" w:sz="0" w:space="0" w:color="auto"/>
        <w:bottom w:val="none" w:sz="0" w:space="0" w:color="auto"/>
        <w:right w:val="none" w:sz="0" w:space="0" w:color="auto"/>
      </w:divBdr>
    </w:div>
    <w:div w:id="599919376">
      <w:bodyDiv w:val="1"/>
      <w:marLeft w:val="0"/>
      <w:marRight w:val="0"/>
      <w:marTop w:val="0"/>
      <w:marBottom w:val="0"/>
      <w:divBdr>
        <w:top w:val="none" w:sz="0" w:space="0" w:color="auto"/>
        <w:left w:val="none" w:sz="0" w:space="0" w:color="auto"/>
        <w:bottom w:val="none" w:sz="0" w:space="0" w:color="auto"/>
        <w:right w:val="none" w:sz="0" w:space="0" w:color="auto"/>
      </w:divBdr>
    </w:div>
    <w:div w:id="607739024">
      <w:bodyDiv w:val="1"/>
      <w:marLeft w:val="0"/>
      <w:marRight w:val="0"/>
      <w:marTop w:val="0"/>
      <w:marBottom w:val="0"/>
      <w:divBdr>
        <w:top w:val="none" w:sz="0" w:space="0" w:color="auto"/>
        <w:left w:val="none" w:sz="0" w:space="0" w:color="auto"/>
        <w:bottom w:val="none" w:sz="0" w:space="0" w:color="auto"/>
        <w:right w:val="none" w:sz="0" w:space="0" w:color="auto"/>
      </w:divBdr>
    </w:div>
    <w:div w:id="611403925">
      <w:bodyDiv w:val="1"/>
      <w:marLeft w:val="0"/>
      <w:marRight w:val="0"/>
      <w:marTop w:val="0"/>
      <w:marBottom w:val="0"/>
      <w:divBdr>
        <w:top w:val="none" w:sz="0" w:space="0" w:color="auto"/>
        <w:left w:val="none" w:sz="0" w:space="0" w:color="auto"/>
        <w:bottom w:val="none" w:sz="0" w:space="0" w:color="auto"/>
        <w:right w:val="none" w:sz="0" w:space="0" w:color="auto"/>
      </w:divBdr>
    </w:div>
    <w:div w:id="616180167">
      <w:bodyDiv w:val="1"/>
      <w:marLeft w:val="0"/>
      <w:marRight w:val="0"/>
      <w:marTop w:val="0"/>
      <w:marBottom w:val="0"/>
      <w:divBdr>
        <w:top w:val="none" w:sz="0" w:space="0" w:color="auto"/>
        <w:left w:val="none" w:sz="0" w:space="0" w:color="auto"/>
        <w:bottom w:val="none" w:sz="0" w:space="0" w:color="auto"/>
        <w:right w:val="none" w:sz="0" w:space="0" w:color="auto"/>
      </w:divBdr>
    </w:div>
    <w:div w:id="626281220">
      <w:bodyDiv w:val="1"/>
      <w:marLeft w:val="0"/>
      <w:marRight w:val="0"/>
      <w:marTop w:val="0"/>
      <w:marBottom w:val="0"/>
      <w:divBdr>
        <w:top w:val="none" w:sz="0" w:space="0" w:color="auto"/>
        <w:left w:val="none" w:sz="0" w:space="0" w:color="auto"/>
        <w:bottom w:val="none" w:sz="0" w:space="0" w:color="auto"/>
        <w:right w:val="none" w:sz="0" w:space="0" w:color="auto"/>
      </w:divBdr>
    </w:div>
    <w:div w:id="631595900">
      <w:bodyDiv w:val="1"/>
      <w:marLeft w:val="0"/>
      <w:marRight w:val="0"/>
      <w:marTop w:val="0"/>
      <w:marBottom w:val="0"/>
      <w:divBdr>
        <w:top w:val="none" w:sz="0" w:space="0" w:color="auto"/>
        <w:left w:val="none" w:sz="0" w:space="0" w:color="auto"/>
        <w:bottom w:val="none" w:sz="0" w:space="0" w:color="auto"/>
        <w:right w:val="none" w:sz="0" w:space="0" w:color="auto"/>
      </w:divBdr>
    </w:div>
    <w:div w:id="636450823">
      <w:bodyDiv w:val="1"/>
      <w:marLeft w:val="0"/>
      <w:marRight w:val="0"/>
      <w:marTop w:val="0"/>
      <w:marBottom w:val="0"/>
      <w:divBdr>
        <w:top w:val="none" w:sz="0" w:space="0" w:color="auto"/>
        <w:left w:val="none" w:sz="0" w:space="0" w:color="auto"/>
        <w:bottom w:val="none" w:sz="0" w:space="0" w:color="auto"/>
        <w:right w:val="none" w:sz="0" w:space="0" w:color="auto"/>
      </w:divBdr>
    </w:div>
    <w:div w:id="643004123">
      <w:bodyDiv w:val="1"/>
      <w:marLeft w:val="0"/>
      <w:marRight w:val="0"/>
      <w:marTop w:val="0"/>
      <w:marBottom w:val="0"/>
      <w:divBdr>
        <w:top w:val="none" w:sz="0" w:space="0" w:color="auto"/>
        <w:left w:val="none" w:sz="0" w:space="0" w:color="auto"/>
        <w:bottom w:val="none" w:sz="0" w:space="0" w:color="auto"/>
        <w:right w:val="none" w:sz="0" w:space="0" w:color="auto"/>
      </w:divBdr>
    </w:div>
    <w:div w:id="643395839">
      <w:bodyDiv w:val="1"/>
      <w:marLeft w:val="0"/>
      <w:marRight w:val="0"/>
      <w:marTop w:val="0"/>
      <w:marBottom w:val="0"/>
      <w:divBdr>
        <w:top w:val="none" w:sz="0" w:space="0" w:color="auto"/>
        <w:left w:val="none" w:sz="0" w:space="0" w:color="auto"/>
        <w:bottom w:val="none" w:sz="0" w:space="0" w:color="auto"/>
        <w:right w:val="none" w:sz="0" w:space="0" w:color="auto"/>
      </w:divBdr>
    </w:div>
    <w:div w:id="645864987">
      <w:bodyDiv w:val="1"/>
      <w:marLeft w:val="0"/>
      <w:marRight w:val="0"/>
      <w:marTop w:val="0"/>
      <w:marBottom w:val="0"/>
      <w:divBdr>
        <w:top w:val="none" w:sz="0" w:space="0" w:color="auto"/>
        <w:left w:val="none" w:sz="0" w:space="0" w:color="auto"/>
        <w:bottom w:val="none" w:sz="0" w:space="0" w:color="auto"/>
        <w:right w:val="none" w:sz="0" w:space="0" w:color="auto"/>
      </w:divBdr>
    </w:div>
    <w:div w:id="648676431">
      <w:bodyDiv w:val="1"/>
      <w:marLeft w:val="0"/>
      <w:marRight w:val="0"/>
      <w:marTop w:val="0"/>
      <w:marBottom w:val="0"/>
      <w:divBdr>
        <w:top w:val="none" w:sz="0" w:space="0" w:color="auto"/>
        <w:left w:val="none" w:sz="0" w:space="0" w:color="auto"/>
        <w:bottom w:val="none" w:sz="0" w:space="0" w:color="auto"/>
        <w:right w:val="none" w:sz="0" w:space="0" w:color="auto"/>
      </w:divBdr>
    </w:div>
    <w:div w:id="653990768">
      <w:bodyDiv w:val="1"/>
      <w:marLeft w:val="0"/>
      <w:marRight w:val="0"/>
      <w:marTop w:val="0"/>
      <w:marBottom w:val="0"/>
      <w:divBdr>
        <w:top w:val="none" w:sz="0" w:space="0" w:color="auto"/>
        <w:left w:val="none" w:sz="0" w:space="0" w:color="auto"/>
        <w:bottom w:val="none" w:sz="0" w:space="0" w:color="auto"/>
        <w:right w:val="none" w:sz="0" w:space="0" w:color="auto"/>
      </w:divBdr>
    </w:div>
    <w:div w:id="662203850">
      <w:bodyDiv w:val="1"/>
      <w:marLeft w:val="0"/>
      <w:marRight w:val="0"/>
      <w:marTop w:val="0"/>
      <w:marBottom w:val="0"/>
      <w:divBdr>
        <w:top w:val="none" w:sz="0" w:space="0" w:color="auto"/>
        <w:left w:val="none" w:sz="0" w:space="0" w:color="auto"/>
        <w:bottom w:val="none" w:sz="0" w:space="0" w:color="auto"/>
        <w:right w:val="none" w:sz="0" w:space="0" w:color="auto"/>
      </w:divBdr>
    </w:div>
    <w:div w:id="663899954">
      <w:bodyDiv w:val="1"/>
      <w:marLeft w:val="0"/>
      <w:marRight w:val="0"/>
      <w:marTop w:val="0"/>
      <w:marBottom w:val="0"/>
      <w:divBdr>
        <w:top w:val="none" w:sz="0" w:space="0" w:color="auto"/>
        <w:left w:val="none" w:sz="0" w:space="0" w:color="auto"/>
        <w:bottom w:val="none" w:sz="0" w:space="0" w:color="auto"/>
        <w:right w:val="none" w:sz="0" w:space="0" w:color="auto"/>
      </w:divBdr>
    </w:div>
    <w:div w:id="682364217">
      <w:bodyDiv w:val="1"/>
      <w:marLeft w:val="0"/>
      <w:marRight w:val="0"/>
      <w:marTop w:val="0"/>
      <w:marBottom w:val="0"/>
      <w:divBdr>
        <w:top w:val="none" w:sz="0" w:space="0" w:color="auto"/>
        <w:left w:val="none" w:sz="0" w:space="0" w:color="auto"/>
        <w:bottom w:val="none" w:sz="0" w:space="0" w:color="auto"/>
        <w:right w:val="none" w:sz="0" w:space="0" w:color="auto"/>
      </w:divBdr>
    </w:div>
    <w:div w:id="688675110">
      <w:bodyDiv w:val="1"/>
      <w:marLeft w:val="0"/>
      <w:marRight w:val="0"/>
      <w:marTop w:val="0"/>
      <w:marBottom w:val="0"/>
      <w:divBdr>
        <w:top w:val="none" w:sz="0" w:space="0" w:color="auto"/>
        <w:left w:val="none" w:sz="0" w:space="0" w:color="auto"/>
        <w:bottom w:val="none" w:sz="0" w:space="0" w:color="auto"/>
        <w:right w:val="none" w:sz="0" w:space="0" w:color="auto"/>
      </w:divBdr>
    </w:div>
    <w:div w:id="690953608">
      <w:bodyDiv w:val="1"/>
      <w:marLeft w:val="0"/>
      <w:marRight w:val="0"/>
      <w:marTop w:val="0"/>
      <w:marBottom w:val="0"/>
      <w:divBdr>
        <w:top w:val="none" w:sz="0" w:space="0" w:color="auto"/>
        <w:left w:val="none" w:sz="0" w:space="0" w:color="auto"/>
        <w:bottom w:val="none" w:sz="0" w:space="0" w:color="auto"/>
        <w:right w:val="none" w:sz="0" w:space="0" w:color="auto"/>
      </w:divBdr>
    </w:div>
    <w:div w:id="693770407">
      <w:bodyDiv w:val="1"/>
      <w:marLeft w:val="0"/>
      <w:marRight w:val="0"/>
      <w:marTop w:val="0"/>
      <w:marBottom w:val="0"/>
      <w:divBdr>
        <w:top w:val="none" w:sz="0" w:space="0" w:color="auto"/>
        <w:left w:val="none" w:sz="0" w:space="0" w:color="auto"/>
        <w:bottom w:val="none" w:sz="0" w:space="0" w:color="auto"/>
        <w:right w:val="none" w:sz="0" w:space="0" w:color="auto"/>
      </w:divBdr>
    </w:div>
    <w:div w:id="694385129">
      <w:bodyDiv w:val="1"/>
      <w:marLeft w:val="0"/>
      <w:marRight w:val="0"/>
      <w:marTop w:val="0"/>
      <w:marBottom w:val="0"/>
      <w:divBdr>
        <w:top w:val="none" w:sz="0" w:space="0" w:color="auto"/>
        <w:left w:val="none" w:sz="0" w:space="0" w:color="auto"/>
        <w:bottom w:val="none" w:sz="0" w:space="0" w:color="auto"/>
        <w:right w:val="none" w:sz="0" w:space="0" w:color="auto"/>
      </w:divBdr>
    </w:div>
    <w:div w:id="694892183">
      <w:bodyDiv w:val="1"/>
      <w:marLeft w:val="0"/>
      <w:marRight w:val="0"/>
      <w:marTop w:val="0"/>
      <w:marBottom w:val="0"/>
      <w:divBdr>
        <w:top w:val="none" w:sz="0" w:space="0" w:color="auto"/>
        <w:left w:val="none" w:sz="0" w:space="0" w:color="auto"/>
        <w:bottom w:val="none" w:sz="0" w:space="0" w:color="auto"/>
        <w:right w:val="none" w:sz="0" w:space="0" w:color="auto"/>
      </w:divBdr>
    </w:div>
    <w:div w:id="705059145">
      <w:bodyDiv w:val="1"/>
      <w:marLeft w:val="0"/>
      <w:marRight w:val="0"/>
      <w:marTop w:val="0"/>
      <w:marBottom w:val="0"/>
      <w:divBdr>
        <w:top w:val="none" w:sz="0" w:space="0" w:color="auto"/>
        <w:left w:val="none" w:sz="0" w:space="0" w:color="auto"/>
        <w:bottom w:val="none" w:sz="0" w:space="0" w:color="auto"/>
        <w:right w:val="none" w:sz="0" w:space="0" w:color="auto"/>
      </w:divBdr>
    </w:div>
    <w:div w:id="710422958">
      <w:bodyDiv w:val="1"/>
      <w:marLeft w:val="0"/>
      <w:marRight w:val="0"/>
      <w:marTop w:val="0"/>
      <w:marBottom w:val="0"/>
      <w:divBdr>
        <w:top w:val="none" w:sz="0" w:space="0" w:color="auto"/>
        <w:left w:val="none" w:sz="0" w:space="0" w:color="auto"/>
        <w:bottom w:val="none" w:sz="0" w:space="0" w:color="auto"/>
        <w:right w:val="none" w:sz="0" w:space="0" w:color="auto"/>
      </w:divBdr>
    </w:div>
    <w:div w:id="710809805">
      <w:bodyDiv w:val="1"/>
      <w:marLeft w:val="0"/>
      <w:marRight w:val="0"/>
      <w:marTop w:val="0"/>
      <w:marBottom w:val="0"/>
      <w:divBdr>
        <w:top w:val="none" w:sz="0" w:space="0" w:color="auto"/>
        <w:left w:val="none" w:sz="0" w:space="0" w:color="auto"/>
        <w:bottom w:val="none" w:sz="0" w:space="0" w:color="auto"/>
        <w:right w:val="none" w:sz="0" w:space="0" w:color="auto"/>
      </w:divBdr>
    </w:div>
    <w:div w:id="721294031">
      <w:bodyDiv w:val="1"/>
      <w:marLeft w:val="0"/>
      <w:marRight w:val="0"/>
      <w:marTop w:val="0"/>
      <w:marBottom w:val="0"/>
      <w:divBdr>
        <w:top w:val="none" w:sz="0" w:space="0" w:color="auto"/>
        <w:left w:val="none" w:sz="0" w:space="0" w:color="auto"/>
        <w:bottom w:val="none" w:sz="0" w:space="0" w:color="auto"/>
        <w:right w:val="none" w:sz="0" w:space="0" w:color="auto"/>
      </w:divBdr>
    </w:div>
    <w:div w:id="721757474">
      <w:bodyDiv w:val="1"/>
      <w:marLeft w:val="0"/>
      <w:marRight w:val="0"/>
      <w:marTop w:val="0"/>
      <w:marBottom w:val="0"/>
      <w:divBdr>
        <w:top w:val="none" w:sz="0" w:space="0" w:color="auto"/>
        <w:left w:val="none" w:sz="0" w:space="0" w:color="auto"/>
        <w:bottom w:val="none" w:sz="0" w:space="0" w:color="auto"/>
        <w:right w:val="none" w:sz="0" w:space="0" w:color="auto"/>
      </w:divBdr>
    </w:div>
    <w:div w:id="722632486">
      <w:bodyDiv w:val="1"/>
      <w:marLeft w:val="0"/>
      <w:marRight w:val="0"/>
      <w:marTop w:val="0"/>
      <w:marBottom w:val="0"/>
      <w:divBdr>
        <w:top w:val="none" w:sz="0" w:space="0" w:color="auto"/>
        <w:left w:val="none" w:sz="0" w:space="0" w:color="auto"/>
        <w:bottom w:val="none" w:sz="0" w:space="0" w:color="auto"/>
        <w:right w:val="none" w:sz="0" w:space="0" w:color="auto"/>
      </w:divBdr>
    </w:div>
    <w:div w:id="726952044">
      <w:bodyDiv w:val="1"/>
      <w:marLeft w:val="0"/>
      <w:marRight w:val="0"/>
      <w:marTop w:val="0"/>
      <w:marBottom w:val="0"/>
      <w:divBdr>
        <w:top w:val="none" w:sz="0" w:space="0" w:color="auto"/>
        <w:left w:val="none" w:sz="0" w:space="0" w:color="auto"/>
        <w:bottom w:val="none" w:sz="0" w:space="0" w:color="auto"/>
        <w:right w:val="none" w:sz="0" w:space="0" w:color="auto"/>
      </w:divBdr>
    </w:div>
    <w:div w:id="728961564">
      <w:bodyDiv w:val="1"/>
      <w:marLeft w:val="0"/>
      <w:marRight w:val="0"/>
      <w:marTop w:val="0"/>
      <w:marBottom w:val="0"/>
      <w:divBdr>
        <w:top w:val="none" w:sz="0" w:space="0" w:color="auto"/>
        <w:left w:val="none" w:sz="0" w:space="0" w:color="auto"/>
        <w:bottom w:val="none" w:sz="0" w:space="0" w:color="auto"/>
        <w:right w:val="none" w:sz="0" w:space="0" w:color="auto"/>
      </w:divBdr>
    </w:div>
    <w:div w:id="740757259">
      <w:bodyDiv w:val="1"/>
      <w:marLeft w:val="0"/>
      <w:marRight w:val="0"/>
      <w:marTop w:val="0"/>
      <w:marBottom w:val="0"/>
      <w:divBdr>
        <w:top w:val="none" w:sz="0" w:space="0" w:color="auto"/>
        <w:left w:val="none" w:sz="0" w:space="0" w:color="auto"/>
        <w:bottom w:val="none" w:sz="0" w:space="0" w:color="auto"/>
        <w:right w:val="none" w:sz="0" w:space="0" w:color="auto"/>
      </w:divBdr>
    </w:div>
    <w:div w:id="743071836">
      <w:bodyDiv w:val="1"/>
      <w:marLeft w:val="0"/>
      <w:marRight w:val="0"/>
      <w:marTop w:val="0"/>
      <w:marBottom w:val="0"/>
      <w:divBdr>
        <w:top w:val="none" w:sz="0" w:space="0" w:color="auto"/>
        <w:left w:val="none" w:sz="0" w:space="0" w:color="auto"/>
        <w:bottom w:val="none" w:sz="0" w:space="0" w:color="auto"/>
        <w:right w:val="none" w:sz="0" w:space="0" w:color="auto"/>
      </w:divBdr>
    </w:div>
    <w:div w:id="745421254">
      <w:bodyDiv w:val="1"/>
      <w:marLeft w:val="0"/>
      <w:marRight w:val="0"/>
      <w:marTop w:val="0"/>
      <w:marBottom w:val="0"/>
      <w:divBdr>
        <w:top w:val="none" w:sz="0" w:space="0" w:color="auto"/>
        <w:left w:val="none" w:sz="0" w:space="0" w:color="auto"/>
        <w:bottom w:val="none" w:sz="0" w:space="0" w:color="auto"/>
        <w:right w:val="none" w:sz="0" w:space="0" w:color="auto"/>
      </w:divBdr>
    </w:div>
    <w:div w:id="750662063">
      <w:bodyDiv w:val="1"/>
      <w:marLeft w:val="0"/>
      <w:marRight w:val="0"/>
      <w:marTop w:val="0"/>
      <w:marBottom w:val="0"/>
      <w:divBdr>
        <w:top w:val="none" w:sz="0" w:space="0" w:color="auto"/>
        <w:left w:val="none" w:sz="0" w:space="0" w:color="auto"/>
        <w:bottom w:val="none" w:sz="0" w:space="0" w:color="auto"/>
        <w:right w:val="none" w:sz="0" w:space="0" w:color="auto"/>
      </w:divBdr>
    </w:div>
    <w:div w:id="759982581">
      <w:bodyDiv w:val="1"/>
      <w:marLeft w:val="0"/>
      <w:marRight w:val="0"/>
      <w:marTop w:val="0"/>
      <w:marBottom w:val="0"/>
      <w:divBdr>
        <w:top w:val="none" w:sz="0" w:space="0" w:color="auto"/>
        <w:left w:val="none" w:sz="0" w:space="0" w:color="auto"/>
        <w:bottom w:val="none" w:sz="0" w:space="0" w:color="auto"/>
        <w:right w:val="none" w:sz="0" w:space="0" w:color="auto"/>
      </w:divBdr>
    </w:div>
    <w:div w:id="767697546">
      <w:bodyDiv w:val="1"/>
      <w:marLeft w:val="0"/>
      <w:marRight w:val="0"/>
      <w:marTop w:val="0"/>
      <w:marBottom w:val="0"/>
      <w:divBdr>
        <w:top w:val="none" w:sz="0" w:space="0" w:color="auto"/>
        <w:left w:val="none" w:sz="0" w:space="0" w:color="auto"/>
        <w:bottom w:val="none" w:sz="0" w:space="0" w:color="auto"/>
        <w:right w:val="none" w:sz="0" w:space="0" w:color="auto"/>
      </w:divBdr>
    </w:div>
    <w:div w:id="770318969">
      <w:bodyDiv w:val="1"/>
      <w:marLeft w:val="0"/>
      <w:marRight w:val="0"/>
      <w:marTop w:val="0"/>
      <w:marBottom w:val="0"/>
      <w:divBdr>
        <w:top w:val="none" w:sz="0" w:space="0" w:color="auto"/>
        <w:left w:val="none" w:sz="0" w:space="0" w:color="auto"/>
        <w:bottom w:val="none" w:sz="0" w:space="0" w:color="auto"/>
        <w:right w:val="none" w:sz="0" w:space="0" w:color="auto"/>
      </w:divBdr>
    </w:div>
    <w:div w:id="784926111">
      <w:bodyDiv w:val="1"/>
      <w:marLeft w:val="0"/>
      <w:marRight w:val="0"/>
      <w:marTop w:val="0"/>
      <w:marBottom w:val="0"/>
      <w:divBdr>
        <w:top w:val="none" w:sz="0" w:space="0" w:color="auto"/>
        <w:left w:val="none" w:sz="0" w:space="0" w:color="auto"/>
        <w:bottom w:val="none" w:sz="0" w:space="0" w:color="auto"/>
        <w:right w:val="none" w:sz="0" w:space="0" w:color="auto"/>
      </w:divBdr>
    </w:div>
    <w:div w:id="795568709">
      <w:bodyDiv w:val="1"/>
      <w:marLeft w:val="0"/>
      <w:marRight w:val="0"/>
      <w:marTop w:val="0"/>
      <w:marBottom w:val="0"/>
      <w:divBdr>
        <w:top w:val="none" w:sz="0" w:space="0" w:color="auto"/>
        <w:left w:val="none" w:sz="0" w:space="0" w:color="auto"/>
        <w:bottom w:val="none" w:sz="0" w:space="0" w:color="auto"/>
        <w:right w:val="none" w:sz="0" w:space="0" w:color="auto"/>
      </w:divBdr>
    </w:div>
    <w:div w:id="799229226">
      <w:bodyDiv w:val="1"/>
      <w:marLeft w:val="0"/>
      <w:marRight w:val="0"/>
      <w:marTop w:val="0"/>
      <w:marBottom w:val="0"/>
      <w:divBdr>
        <w:top w:val="none" w:sz="0" w:space="0" w:color="auto"/>
        <w:left w:val="none" w:sz="0" w:space="0" w:color="auto"/>
        <w:bottom w:val="none" w:sz="0" w:space="0" w:color="auto"/>
        <w:right w:val="none" w:sz="0" w:space="0" w:color="auto"/>
      </w:divBdr>
    </w:div>
    <w:div w:id="807288457">
      <w:bodyDiv w:val="1"/>
      <w:marLeft w:val="0"/>
      <w:marRight w:val="0"/>
      <w:marTop w:val="0"/>
      <w:marBottom w:val="0"/>
      <w:divBdr>
        <w:top w:val="none" w:sz="0" w:space="0" w:color="auto"/>
        <w:left w:val="none" w:sz="0" w:space="0" w:color="auto"/>
        <w:bottom w:val="none" w:sz="0" w:space="0" w:color="auto"/>
        <w:right w:val="none" w:sz="0" w:space="0" w:color="auto"/>
      </w:divBdr>
    </w:div>
    <w:div w:id="813832268">
      <w:bodyDiv w:val="1"/>
      <w:marLeft w:val="0"/>
      <w:marRight w:val="0"/>
      <w:marTop w:val="0"/>
      <w:marBottom w:val="0"/>
      <w:divBdr>
        <w:top w:val="none" w:sz="0" w:space="0" w:color="auto"/>
        <w:left w:val="none" w:sz="0" w:space="0" w:color="auto"/>
        <w:bottom w:val="none" w:sz="0" w:space="0" w:color="auto"/>
        <w:right w:val="none" w:sz="0" w:space="0" w:color="auto"/>
      </w:divBdr>
    </w:div>
    <w:div w:id="818611792">
      <w:bodyDiv w:val="1"/>
      <w:marLeft w:val="0"/>
      <w:marRight w:val="0"/>
      <w:marTop w:val="0"/>
      <w:marBottom w:val="0"/>
      <w:divBdr>
        <w:top w:val="none" w:sz="0" w:space="0" w:color="auto"/>
        <w:left w:val="none" w:sz="0" w:space="0" w:color="auto"/>
        <w:bottom w:val="none" w:sz="0" w:space="0" w:color="auto"/>
        <w:right w:val="none" w:sz="0" w:space="0" w:color="auto"/>
      </w:divBdr>
    </w:div>
    <w:div w:id="820119935">
      <w:bodyDiv w:val="1"/>
      <w:marLeft w:val="0"/>
      <w:marRight w:val="0"/>
      <w:marTop w:val="0"/>
      <w:marBottom w:val="0"/>
      <w:divBdr>
        <w:top w:val="none" w:sz="0" w:space="0" w:color="auto"/>
        <w:left w:val="none" w:sz="0" w:space="0" w:color="auto"/>
        <w:bottom w:val="none" w:sz="0" w:space="0" w:color="auto"/>
        <w:right w:val="none" w:sz="0" w:space="0" w:color="auto"/>
      </w:divBdr>
    </w:div>
    <w:div w:id="821002070">
      <w:bodyDiv w:val="1"/>
      <w:marLeft w:val="0"/>
      <w:marRight w:val="0"/>
      <w:marTop w:val="0"/>
      <w:marBottom w:val="0"/>
      <w:divBdr>
        <w:top w:val="none" w:sz="0" w:space="0" w:color="auto"/>
        <w:left w:val="none" w:sz="0" w:space="0" w:color="auto"/>
        <w:bottom w:val="none" w:sz="0" w:space="0" w:color="auto"/>
        <w:right w:val="none" w:sz="0" w:space="0" w:color="auto"/>
      </w:divBdr>
    </w:div>
    <w:div w:id="834228820">
      <w:bodyDiv w:val="1"/>
      <w:marLeft w:val="0"/>
      <w:marRight w:val="0"/>
      <w:marTop w:val="0"/>
      <w:marBottom w:val="0"/>
      <w:divBdr>
        <w:top w:val="none" w:sz="0" w:space="0" w:color="auto"/>
        <w:left w:val="none" w:sz="0" w:space="0" w:color="auto"/>
        <w:bottom w:val="none" w:sz="0" w:space="0" w:color="auto"/>
        <w:right w:val="none" w:sz="0" w:space="0" w:color="auto"/>
      </w:divBdr>
    </w:div>
    <w:div w:id="840699748">
      <w:bodyDiv w:val="1"/>
      <w:marLeft w:val="0"/>
      <w:marRight w:val="0"/>
      <w:marTop w:val="0"/>
      <w:marBottom w:val="0"/>
      <w:divBdr>
        <w:top w:val="none" w:sz="0" w:space="0" w:color="auto"/>
        <w:left w:val="none" w:sz="0" w:space="0" w:color="auto"/>
        <w:bottom w:val="none" w:sz="0" w:space="0" w:color="auto"/>
        <w:right w:val="none" w:sz="0" w:space="0" w:color="auto"/>
      </w:divBdr>
    </w:div>
    <w:div w:id="841551591">
      <w:bodyDiv w:val="1"/>
      <w:marLeft w:val="0"/>
      <w:marRight w:val="0"/>
      <w:marTop w:val="0"/>
      <w:marBottom w:val="0"/>
      <w:divBdr>
        <w:top w:val="none" w:sz="0" w:space="0" w:color="auto"/>
        <w:left w:val="none" w:sz="0" w:space="0" w:color="auto"/>
        <w:bottom w:val="none" w:sz="0" w:space="0" w:color="auto"/>
        <w:right w:val="none" w:sz="0" w:space="0" w:color="auto"/>
      </w:divBdr>
    </w:div>
    <w:div w:id="844327518">
      <w:bodyDiv w:val="1"/>
      <w:marLeft w:val="0"/>
      <w:marRight w:val="0"/>
      <w:marTop w:val="0"/>
      <w:marBottom w:val="0"/>
      <w:divBdr>
        <w:top w:val="none" w:sz="0" w:space="0" w:color="auto"/>
        <w:left w:val="none" w:sz="0" w:space="0" w:color="auto"/>
        <w:bottom w:val="none" w:sz="0" w:space="0" w:color="auto"/>
        <w:right w:val="none" w:sz="0" w:space="0" w:color="auto"/>
      </w:divBdr>
    </w:div>
    <w:div w:id="845436040">
      <w:bodyDiv w:val="1"/>
      <w:marLeft w:val="0"/>
      <w:marRight w:val="0"/>
      <w:marTop w:val="0"/>
      <w:marBottom w:val="0"/>
      <w:divBdr>
        <w:top w:val="none" w:sz="0" w:space="0" w:color="auto"/>
        <w:left w:val="none" w:sz="0" w:space="0" w:color="auto"/>
        <w:bottom w:val="none" w:sz="0" w:space="0" w:color="auto"/>
        <w:right w:val="none" w:sz="0" w:space="0" w:color="auto"/>
      </w:divBdr>
    </w:div>
    <w:div w:id="856389995">
      <w:bodyDiv w:val="1"/>
      <w:marLeft w:val="0"/>
      <w:marRight w:val="0"/>
      <w:marTop w:val="0"/>
      <w:marBottom w:val="0"/>
      <w:divBdr>
        <w:top w:val="none" w:sz="0" w:space="0" w:color="auto"/>
        <w:left w:val="none" w:sz="0" w:space="0" w:color="auto"/>
        <w:bottom w:val="none" w:sz="0" w:space="0" w:color="auto"/>
        <w:right w:val="none" w:sz="0" w:space="0" w:color="auto"/>
      </w:divBdr>
    </w:div>
    <w:div w:id="867333796">
      <w:bodyDiv w:val="1"/>
      <w:marLeft w:val="0"/>
      <w:marRight w:val="0"/>
      <w:marTop w:val="0"/>
      <w:marBottom w:val="0"/>
      <w:divBdr>
        <w:top w:val="none" w:sz="0" w:space="0" w:color="auto"/>
        <w:left w:val="none" w:sz="0" w:space="0" w:color="auto"/>
        <w:bottom w:val="none" w:sz="0" w:space="0" w:color="auto"/>
        <w:right w:val="none" w:sz="0" w:space="0" w:color="auto"/>
      </w:divBdr>
    </w:div>
    <w:div w:id="885531230">
      <w:bodyDiv w:val="1"/>
      <w:marLeft w:val="0"/>
      <w:marRight w:val="0"/>
      <w:marTop w:val="0"/>
      <w:marBottom w:val="0"/>
      <w:divBdr>
        <w:top w:val="none" w:sz="0" w:space="0" w:color="auto"/>
        <w:left w:val="none" w:sz="0" w:space="0" w:color="auto"/>
        <w:bottom w:val="none" w:sz="0" w:space="0" w:color="auto"/>
        <w:right w:val="none" w:sz="0" w:space="0" w:color="auto"/>
      </w:divBdr>
    </w:div>
    <w:div w:id="887257853">
      <w:bodyDiv w:val="1"/>
      <w:marLeft w:val="0"/>
      <w:marRight w:val="0"/>
      <w:marTop w:val="0"/>
      <w:marBottom w:val="0"/>
      <w:divBdr>
        <w:top w:val="none" w:sz="0" w:space="0" w:color="auto"/>
        <w:left w:val="none" w:sz="0" w:space="0" w:color="auto"/>
        <w:bottom w:val="none" w:sz="0" w:space="0" w:color="auto"/>
        <w:right w:val="none" w:sz="0" w:space="0" w:color="auto"/>
      </w:divBdr>
    </w:div>
    <w:div w:id="888106181">
      <w:bodyDiv w:val="1"/>
      <w:marLeft w:val="0"/>
      <w:marRight w:val="0"/>
      <w:marTop w:val="0"/>
      <w:marBottom w:val="0"/>
      <w:divBdr>
        <w:top w:val="none" w:sz="0" w:space="0" w:color="auto"/>
        <w:left w:val="none" w:sz="0" w:space="0" w:color="auto"/>
        <w:bottom w:val="none" w:sz="0" w:space="0" w:color="auto"/>
        <w:right w:val="none" w:sz="0" w:space="0" w:color="auto"/>
      </w:divBdr>
    </w:div>
    <w:div w:id="900098169">
      <w:bodyDiv w:val="1"/>
      <w:marLeft w:val="0"/>
      <w:marRight w:val="0"/>
      <w:marTop w:val="0"/>
      <w:marBottom w:val="0"/>
      <w:divBdr>
        <w:top w:val="none" w:sz="0" w:space="0" w:color="auto"/>
        <w:left w:val="none" w:sz="0" w:space="0" w:color="auto"/>
        <w:bottom w:val="none" w:sz="0" w:space="0" w:color="auto"/>
        <w:right w:val="none" w:sz="0" w:space="0" w:color="auto"/>
      </w:divBdr>
    </w:div>
    <w:div w:id="907107829">
      <w:bodyDiv w:val="1"/>
      <w:marLeft w:val="0"/>
      <w:marRight w:val="0"/>
      <w:marTop w:val="0"/>
      <w:marBottom w:val="0"/>
      <w:divBdr>
        <w:top w:val="none" w:sz="0" w:space="0" w:color="auto"/>
        <w:left w:val="none" w:sz="0" w:space="0" w:color="auto"/>
        <w:bottom w:val="none" w:sz="0" w:space="0" w:color="auto"/>
        <w:right w:val="none" w:sz="0" w:space="0" w:color="auto"/>
      </w:divBdr>
    </w:div>
    <w:div w:id="909460316">
      <w:bodyDiv w:val="1"/>
      <w:marLeft w:val="0"/>
      <w:marRight w:val="0"/>
      <w:marTop w:val="0"/>
      <w:marBottom w:val="0"/>
      <w:divBdr>
        <w:top w:val="none" w:sz="0" w:space="0" w:color="auto"/>
        <w:left w:val="none" w:sz="0" w:space="0" w:color="auto"/>
        <w:bottom w:val="none" w:sz="0" w:space="0" w:color="auto"/>
        <w:right w:val="none" w:sz="0" w:space="0" w:color="auto"/>
      </w:divBdr>
    </w:div>
    <w:div w:id="911159121">
      <w:bodyDiv w:val="1"/>
      <w:marLeft w:val="0"/>
      <w:marRight w:val="0"/>
      <w:marTop w:val="0"/>
      <w:marBottom w:val="0"/>
      <w:divBdr>
        <w:top w:val="none" w:sz="0" w:space="0" w:color="auto"/>
        <w:left w:val="none" w:sz="0" w:space="0" w:color="auto"/>
        <w:bottom w:val="none" w:sz="0" w:space="0" w:color="auto"/>
        <w:right w:val="none" w:sz="0" w:space="0" w:color="auto"/>
      </w:divBdr>
    </w:div>
    <w:div w:id="913198068">
      <w:bodyDiv w:val="1"/>
      <w:marLeft w:val="0"/>
      <w:marRight w:val="0"/>
      <w:marTop w:val="0"/>
      <w:marBottom w:val="0"/>
      <w:divBdr>
        <w:top w:val="none" w:sz="0" w:space="0" w:color="auto"/>
        <w:left w:val="none" w:sz="0" w:space="0" w:color="auto"/>
        <w:bottom w:val="none" w:sz="0" w:space="0" w:color="auto"/>
        <w:right w:val="none" w:sz="0" w:space="0" w:color="auto"/>
      </w:divBdr>
    </w:div>
    <w:div w:id="914510062">
      <w:bodyDiv w:val="1"/>
      <w:marLeft w:val="0"/>
      <w:marRight w:val="0"/>
      <w:marTop w:val="0"/>
      <w:marBottom w:val="0"/>
      <w:divBdr>
        <w:top w:val="none" w:sz="0" w:space="0" w:color="auto"/>
        <w:left w:val="none" w:sz="0" w:space="0" w:color="auto"/>
        <w:bottom w:val="none" w:sz="0" w:space="0" w:color="auto"/>
        <w:right w:val="none" w:sz="0" w:space="0" w:color="auto"/>
      </w:divBdr>
    </w:div>
    <w:div w:id="924455756">
      <w:bodyDiv w:val="1"/>
      <w:marLeft w:val="0"/>
      <w:marRight w:val="0"/>
      <w:marTop w:val="0"/>
      <w:marBottom w:val="0"/>
      <w:divBdr>
        <w:top w:val="none" w:sz="0" w:space="0" w:color="auto"/>
        <w:left w:val="none" w:sz="0" w:space="0" w:color="auto"/>
        <w:bottom w:val="none" w:sz="0" w:space="0" w:color="auto"/>
        <w:right w:val="none" w:sz="0" w:space="0" w:color="auto"/>
      </w:divBdr>
    </w:div>
    <w:div w:id="938294002">
      <w:bodyDiv w:val="1"/>
      <w:marLeft w:val="0"/>
      <w:marRight w:val="0"/>
      <w:marTop w:val="0"/>
      <w:marBottom w:val="0"/>
      <w:divBdr>
        <w:top w:val="none" w:sz="0" w:space="0" w:color="auto"/>
        <w:left w:val="none" w:sz="0" w:space="0" w:color="auto"/>
        <w:bottom w:val="none" w:sz="0" w:space="0" w:color="auto"/>
        <w:right w:val="none" w:sz="0" w:space="0" w:color="auto"/>
      </w:divBdr>
    </w:div>
    <w:div w:id="954022455">
      <w:bodyDiv w:val="1"/>
      <w:marLeft w:val="0"/>
      <w:marRight w:val="0"/>
      <w:marTop w:val="0"/>
      <w:marBottom w:val="0"/>
      <w:divBdr>
        <w:top w:val="none" w:sz="0" w:space="0" w:color="auto"/>
        <w:left w:val="none" w:sz="0" w:space="0" w:color="auto"/>
        <w:bottom w:val="none" w:sz="0" w:space="0" w:color="auto"/>
        <w:right w:val="none" w:sz="0" w:space="0" w:color="auto"/>
      </w:divBdr>
    </w:div>
    <w:div w:id="955714757">
      <w:bodyDiv w:val="1"/>
      <w:marLeft w:val="0"/>
      <w:marRight w:val="0"/>
      <w:marTop w:val="0"/>
      <w:marBottom w:val="0"/>
      <w:divBdr>
        <w:top w:val="none" w:sz="0" w:space="0" w:color="auto"/>
        <w:left w:val="none" w:sz="0" w:space="0" w:color="auto"/>
        <w:bottom w:val="none" w:sz="0" w:space="0" w:color="auto"/>
        <w:right w:val="none" w:sz="0" w:space="0" w:color="auto"/>
      </w:divBdr>
    </w:div>
    <w:div w:id="957953036">
      <w:bodyDiv w:val="1"/>
      <w:marLeft w:val="0"/>
      <w:marRight w:val="0"/>
      <w:marTop w:val="0"/>
      <w:marBottom w:val="0"/>
      <w:divBdr>
        <w:top w:val="none" w:sz="0" w:space="0" w:color="auto"/>
        <w:left w:val="none" w:sz="0" w:space="0" w:color="auto"/>
        <w:bottom w:val="none" w:sz="0" w:space="0" w:color="auto"/>
        <w:right w:val="none" w:sz="0" w:space="0" w:color="auto"/>
      </w:divBdr>
    </w:div>
    <w:div w:id="958023748">
      <w:bodyDiv w:val="1"/>
      <w:marLeft w:val="0"/>
      <w:marRight w:val="0"/>
      <w:marTop w:val="0"/>
      <w:marBottom w:val="0"/>
      <w:divBdr>
        <w:top w:val="none" w:sz="0" w:space="0" w:color="auto"/>
        <w:left w:val="none" w:sz="0" w:space="0" w:color="auto"/>
        <w:bottom w:val="none" w:sz="0" w:space="0" w:color="auto"/>
        <w:right w:val="none" w:sz="0" w:space="0" w:color="auto"/>
      </w:divBdr>
    </w:div>
    <w:div w:id="962998525">
      <w:bodyDiv w:val="1"/>
      <w:marLeft w:val="0"/>
      <w:marRight w:val="0"/>
      <w:marTop w:val="0"/>
      <w:marBottom w:val="0"/>
      <w:divBdr>
        <w:top w:val="none" w:sz="0" w:space="0" w:color="auto"/>
        <w:left w:val="none" w:sz="0" w:space="0" w:color="auto"/>
        <w:bottom w:val="none" w:sz="0" w:space="0" w:color="auto"/>
        <w:right w:val="none" w:sz="0" w:space="0" w:color="auto"/>
      </w:divBdr>
    </w:div>
    <w:div w:id="964122136">
      <w:bodyDiv w:val="1"/>
      <w:marLeft w:val="0"/>
      <w:marRight w:val="0"/>
      <w:marTop w:val="0"/>
      <w:marBottom w:val="0"/>
      <w:divBdr>
        <w:top w:val="none" w:sz="0" w:space="0" w:color="auto"/>
        <w:left w:val="none" w:sz="0" w:space="0" w:color="auto"/>
        <w:bottom w:val="none" w:sz="0" w:space="0" w:color="auto"/>
        <w:right w:val="none" w:sz="0" w:space="0" w:color="auto"/>
      </w:divBdr>
    </w:div>
    <w:div w:id="966159042">
      <w:bodyDiv w:val="1"/>
      <w:marLeft w:val="0"/>
      <w:marRight w:val="0"/>
      <w:marTop w:val="0"/>
      <w:marBottom w:val="0"/>
      <w:divBdr>
        <w:top w:val="none" w:sz="0" w:space="0" w:color="auto"/>
        <w:left w:val="none" w:sz="0" w:space="0" w:color="auto"/>
        <w:bottom w:val="none" w:sz="0" w:space="0" w:color="auto"/>
        <w:right w:val="none" w:sz="0" w:space="0" w:color="auto"/>
      </w:divBdr>
    </w:div>
    <w:div w:id="978457514">
      <w:bodyDiv w:val="1"/>
      <w:marLeft w:val="0"/>
      <w:marRight w:val="0"/>
      <w:marTop w:val="0"/>
      <w:marBottom w:val="0"/>
      <w:divBdr>
        <w:top w:val="none" w:sz="0" w:space="0" w:color="auto"/>
        <w:left w:val="none" w:sz="0" w:space="0" w:color="auto"/>
        <w:bottom w:val="none" w:sz="0" w:space="0" w:color="auto"/>
        <w:right w:val="none" w:sz="0" w:space="0" w:color="auto"/>
      </w:divBdr>
    </w:div>
    <w:div w:id="991330269">
      <w:bodyDiv w:val="1"/>
      <w:marLeft w:val="0"/>
      <w:marRight w:val="0"/>
      <w:marTop w:val="0"/>
      <w:marBottom w:val="0"/>
      <w:divBdr>
        <w:top w:val="none" w:sz="0" w:space="0" w:color="auto"/>
        <w:left w:val="none" w:sz="0" w:space="0" w:color="auto"/>
        <w:bottom w:val="none" w:sz="0" w:space="0" w:color="auto"/>
        <w:right w:val="none" w:sz="0" w:space="0" w:color="auto"/>
      </w:divBdr>
    </w:div>
    <w:div w:id="997615261">
      <w:bodyDiv w:val="1"/>
      <w:marLeft w:val="0"/>
      <w:marRight w:val="0"/>
      <w:marTop w:val="0"/>
      <w:marBottom w:val="0"/>
      <w:divBdr>
        <w:top w:val="none" w:sz="0" w:space="0" w:color="auto"/>
        <w:left w:val="none" w:sz="0" w:space="0" w:color="auto"/>
        <w:bottom w:val="none" w:sz="0" w:space="0" w:color="auto"/>
        <w:right w:val="none" w:sz="0" w:space="0" w:color="auto"/>
      </w:divBdr>
    </w:div>
    <w:div w:id="1003777546">
      <w:bodyDiv w:val="1"/>
      <w:marLeft w:val="0"/>
      <w:marRight w:val="0"/>
      <w:marTop w:val="0"/>
      <w:marBottom w:val="0"/>
      <w:divBdr>
        <w:top w:val="none" w:sz="0" w:space="0" w:color="auto"/>
        <w:left w:val="none" w:sz="0" w:space="0" w:color="auto"/>
        <w:bottom w:val="none" w:sz="0" w:space="0" w:color="auto"/>
        <w:right w:val="none" w:sz="0" w:space="0" w:color="auto"/>
      </w:divBdr>
    </w:div>
    <w:div w:id="1010638562">
      <w:bodyDiv w:val="1"/>
      <w:marLeft w:val="0"/>
      <w:marRight w:val="0"/>
      <w:marTop w:val="0"/>
      <w:marBottom w:val="0"/>
      <w:divBdr>
        <w:top w:val="none" w:sz="0" w:space="0" w:color="auto"/>
        <w:left w:val="none" w:sz="0" w:space="0" w:color="auto"/>
        <w:bottom w:val="none" w:sz="0" w:space="0" w:color="auto"/>
        <w:right w:val="none" w:sz="0" w:space="0" w:color="auto"/>
      </w:divBdr>
    </w:div>
    <w:div w:id="1017577954">
      <w:bodyDiv w:val="1"/>
      <w:marLeft w:val="0"/>
      <w:marRight w:val="0"/>
      <w:marTop w:val="0"/>
      <w:marBottom w:val="0"/>
      <w:divBdr>
        <w:top w:val="none" w:sz="0" w:space="0" w:color="auto"/>
        <w:left w:val="none" w:sz="0" w:space="0" w:color="auto"/>
        <w:bottom w:val="none" w:sz="0" w:space="0" w:color="auto"/>
        <w:right w:val="none" w:sz="0" w:space="0" w:color="auto"/>
      </w:divBdr>
    </w:div>
    <w:div w:id="1020863162">
      <w:bodyDiv w:val="1"/>
      <w:marLeft w:val="0"/>
      <w:marRight w:val="0"/>
      <w:marTop w:val="0"/>
      <w:marBottom w:val="0"/>
      <w:divBdr>
        <w:top w:val="none" w:sz="0" w:space="0" w:color="auto"/>
        <w:left w:val="none" w:sz="0" w:space="0" w:color="auto"/>
        <w:bottom w:val="none" w:sz="0" w:space="0" w:color="auto"/>
        <w:right w:val="none" w:sz="0" w:space="0" w:color="auto"/>
      </w:divBdr>
    </w:div>
    <w:div w:id="1023938909">
      <w:bodyDiv w:val="1"/>
      <w:marLeft w:val="0"/>
      <w:marRight w:val="0"/>
      <w:marTop w:val="0"/>
      <w:marBottom w:val="0"/>
      <w:divBdr>
        <w:top w:val="none" w:sz="0" w:space="0" w:color="auto"/>
        <w:left w:val="none" w:sz="0" w:space="0" w:color="auto"/>
        <w:bottom w:val="none" w:sz="0" w:space="0" w:color="auto"/>
        <w:right w:val="none" w:sz="0" w:space="0" w:color="auto"/>
      </w:divBdr>
    </w:div>
    <w:div w:id="1024015486">
      <w:bodyDiv w:val="1"/>
      <w:marLeft w:val="0"/>
      <w:marRight w:val="0"/>
      <w:marTop w:val="0"/>
      <w:marBottom w:val="0"/>
      <w:divBdr>
        <w:top w:val="none" w:sz="0" w:space="0" w:color="auto"/>
        <w:left w:val="none" w:sz="0" w:space="0" w:color="auto"/>
        <w:bottom w:val="none" w:sz="0" w:space="0" w:color="auto"/>
        <w:right w:val="none" w:sz="0" w:space="0" w:color="auto"/>
      </w:divBdr>
    </w:div>
    <w:div w:id="1025323448">
      <w:bodyDiv w:val="1"/>
      <w:marLeft w:val="0"/>
      <w:marRight w:val="0"/>
      <w:marTop w:val="0"/>
      <w:marBottom w:val="0"/>
      <w:divBdr>
        <w:top w:val="none" w:sz="0" w:space="0" w:color="auto"/>
        <w:left w:val="none" w:sz="0" w:space="0" w:color="auto"/>
        <w:bottom w:val="none" w:sz="0" w:space="0" w:color="auto"/>
        <w:right w:val="none" w:sz="0" w:space="0" w:color="auto"/>
      </w:divBdr>
    </w:div>
    <w:div w:id="1025979170">
      <w:bodyDiv w:val="1"/>
      <w:marLeft w:val="0"/>
      <w:marRight w:val="0"/>
      <w:marTop w:val="0"/>
      <w:marBottom w:val="0"/>
      <w:divBdr>
        <w:top w:val="none" w:sz="0" w:space="0" w:color="auto"/>
        <w:left w:val="none" w:sz="0" w:space="0" w:color="auto"/>
        <w:bottom w:val="none" w:sz="0" w:space="0" w:color="auto"/>
        <w:right w:val="none" w:sz="0" w:space="0" w:color="auto"/>
      </w:divBdr>
    </w:div>
    <w:div w:id="1032727028">
      <w:bodyDiv w:val="1"/>
      <w:marLeft w:val="0"/>
      <w:marRight w:val="0"/>
      <w:marTop w:val="0"/>
      <w:marBottom w:val="0"/>
      <w:divBdr>
        <w:top w:val="none" w:sz="0" w:space="0" w:color="auto"/>
        <w:left w:val="none" w:sz="0" w:space="0" w:color="auto"/>
        <w:bottom w:val="none" w:sz="0" w:space="0" w:color="auto"/>
        <w:right w:val="none" w:sz="0" w:space="0" w:color="auto"/>
      </w:divBdr>
    </w:div>
    <w:div w:id="1046485660">
      <w:bodyDiv w:val="1"/>
      <w:marLeft w:val="0"/>
      <w:marRight w:val="0"/>
      <w:marTop w:val="0"/>
      <w:marBottom w:val="0"/>
      <w:divBdr>
        <w:top w:val="none" w:sz="0" w:space="0" w:color="auto"/>
        <w:left w:val="none" w:sz="0" w:space="0" w:color="auto"/>
        <w:bottom w:val="none" w:sz="0" w:space="0" w:color="auto"/>
        <w:right w:val="none" w:sz="0" w:space="0" w:color="auto"/>
      </w:divBdr>
    </w:div>
    <w:div w:id="1053500421">
      <w:bodyDiv w:val="1"/>
      <w:marLeft w:val="0"/>
      <w:marRight w:val="0"/>
      <w:marTop w:val="0"/>
      <w:marBottom w:val="0"/>
      <w:divBdr>
        <w:top w:val="none" w:sz="0" w:space="0" w:color="auto"/>
        <w:left w:val="none" w:sz="0" w:space="0" w:color="auto"/>
        <w:bottom w:val="none" w:sz="0" w:space="0" w:color="auto"/>
        <w:right w:val="none" w:sz="0" w:space="0" w:color="auto"/>
      </w:divBdr>
    </w:div>
    <w:div w:id="1060206952">
      <w:bodyDiv w:val="1"/>
      <w:marLeft w:val="0"/>
      <w:marRight w:val="0"/>
      <w:marTop w:val="0"/>
      <w:marBottom w:val="0"/>
      <w:divBdr>
        <w:top w:val="none" w:sz="0" w:space="0" w:color="auto"/>
        <w:left w:val="none" w:sz="0" w:space="0" w:color="auto"/>
        <w:bottom w:val="none" w:sz="0" w:space="0" w:color="auto"/>
        <w:right w:val="none" w:sz="0" w:space="0" w:color="auto"/>
      </w:divBdr>
    </w:div>
    <w:div w:id="1067652685">
      <w:bodyDiv w:val="1"/>
      <w:marLeft w:val="0"/>
      <w:marRight w:val="0"/>
      <w:marTop w:val="0"/>
      <w:marBottom w:val="0"/>
      <w:divBdr>
        <w:top w:val="none" w:sz="0" w:space="0" w:color="auto"/>
        <w:left w:val="none" w:sz="0" w:space="0" w:color="auto"/>
        <w:bottom w:val="none" w:sz="0" w:space="0" w:color="auto"/>
        <w:right w:val="none" w:sz="0" w:space="0" w:color="auto"/>
      </w:divBdr>
    </w:div>
    <w:div w:id="1071464110">
      <w:bodyDiv w:val="1"/>
      <w:marLeft w:val="0"/>
      <w:marRight w:val="0"/>
      <w:marTop w:val="0"/>
      <w:marBottom w:val="0"/>
      <w:divBdr>
        <w:top w:val="none" w:sz="0" w:space="0" w:color="auto"/>
        <w:left w:val="none" w:sz="0" w:space="0" w:color="auto"/>
        <w:bottom w:val="none" w:sz="0" w:space="0" w:color="auto"/>
        <w:right w:val="none" w:sz="0" w:space="0" w:color="auto"/>
      </w:divBdr>
    </w:div>
    <w:div w:id="1076512748">
      <w:bodyDiv w:val="1"/>
      <w:marLeft w:val="0"/>
      <w:marRight w:val="0"/>
      <w:marTop w:val="0"/>
      <w:marBottom w:val="0"/>
      <w:divBdr>
        <w:top w:val="none" w:sz="0" w:space="0" w:color="auto"/>
        <w:left w:val="none" w:sz="0" w:space="0" w:color="auto"/>
        <w:bottom w:val="none" w:sz="0" w:space="0" w:color="auto"/>
        <w:right w:val="none" w:sz="0" w:space="0" w:color="auto"/>
      </w:divBdr>
    </w:div>
    <w:div w:id="1087535419">
      <w:bodyDiv w:val="1"/>
      <w:marLeft w:val="0"/>
      <w:marRight w:val="0"/>
      <w:marTop w:val="0"/>
      <w:marBottom w:val="0"/>
      <w:divBdr>
        <w:top w:val="none" w:sz="0" w:space="0" w:color="auto"/>
        <w:left w:val="none" w:sz="0" w:space="0" w:color="auto"/>
        <w:bottom w:val="none" w:sz="0" w:space="0" w:color="auto"/>
        <w:right w:val="none" w:sz="0" w:space="0" w:color="auto"/>
      </w:divBdr>
    </w:div>
    <w:div w:id="1089304015">
      <w:bodyDiv w:val="1"/>
      <w:marLeft w:val="0"/>
      <w:marRight w:val="0"/>
      <w:marTop w:val="0"/>
      <w:marBottom w:val="0"/>
      <w:divBdr>
        <w:top w:val="none" w:sz="0" w:space="0" w:color="auto"/>
        <w:left w:val="none" w:sz="0" w:space="0" w:color="auto"/>
        <w:bottom w:val="none" w:sz="0" w:space="0" w:color="auto"/>
        <w:right w:val="none" w:sz="0" w:space="0" w:color="auto"/>
      </w:divBdr>
    </w:div>
    <w:div w:id="1095177348">
      <w:bodyDiv w:val="1"/>
      <w:marLeft w:val="0"/>
      <w:marRight w:val="0"/>
      <w:marTop w:val="0"/>
      <w:marBottom w:val="0"/>
      <w:divBdr>
        <w:top w:val="none" w:sz="0" w:space="0" w:color="auto"/>
        <w:left w:val="none" w:sz="0" w:space="0" w:color="auto"/>
        <w:bottom w:val="none" w:sz="0" w:space="0" w:color="auto"/>
        <w:right w:val="none" w:sz="0" w:space="0" w:color="auto"/>
      </w:divBdr>
    </w:div>
    <w:div w:id="1099791532">
      <w:bodyDiv w:val="1"/>
      <w:marLeft w:val="0"/>
      <w:marRight w:val="0"/>
      <w:marTop w:val="0"/>
      <w:marBottom w:val="0"/>
      <w:divBdr>
        <w:top w:val="none" w:sz="0" w:space="0" w:color="auto"/>
        <w:left w:val="none" w:sz="0" w:space="0" w:color="auto"/>
        <w:bottom w:val="none" w:sz="0" w:space="0" w:color="auto"/>
        <w:right w:val="none" w:sz="0" w:space="0" w:color="auto"/>
      </w:divBdr>
    </w:div>
    <w:div w:id="1102186598">
      <w:bodyDiv w:val="1"/>
      <w:marLeft w:val="0"/>
      <w:marRight w:val="0"/>
      <w:marTop w:val="0"/>
      <w:marBottom w:val="0"/>
      <w:divBdr>
        <w:top w:val="none" w:sz="0" w:space="0" w:color="auto"/>
        <w:left w:val="none" w:sz="0" w:space="0" w:color="auto"/>
        <w:bottom w:val="none" w:sz="0" w:space="0" w:color="auto"/>
        <w:right w:val="none" w:sz="0" w:space="0" w:color="auto"/>
      </w:divBdr>
    </w:div>
    <w:div w:id="1104770072">
      <w:bodyDiv w:val="1"/>
      <w:marLeft w:val="0"/>
      <w:marRight w:val="0"/>
      <w:marTop w:val="0"/>
      <w:marBottom w:val="0"/>
      <w:divBdr>
        <w:top w:val="none" w:sz="0" w:space="0" w:color="auto"/>
        <w:left w:val="none" w:sz="0" w:space="0" w:color="auto"/>
        <w:bottom w:val="none" w:sz="0" w:space="0" w:color="auto"/>
        <w:right w:val="none" w:sz="0" w:space="0" w:color="auto"/>
      </w:divBdr>
    </w:div>
    <w:div w:id="1115178666">
      <w:bodyDiv w:val="1"/>
      <w:marLeft w:val="0"/>
      <w:marRight w:val="0"/>
      <w:marTop w:val="0"/>
      <w:marBottom w:val="0"/>
      <w:divBdr>
        <w:top w:val="none" w:sz="0" w:space="0" w:color="auto"/>
        <w:left w:val="none" w:sz="0" w:space="0" w:color="auto"/>
        <w:bottom w:val="none" w:sz="0" w:space="0" w:color="auto"/>
        <w:right w:val="none" w:sz="0" w:space="0" w:color="auto"/>
      </w:divBdr>
    </w:div>
    <w:div w:id="1126116465">
      <w:bodyDiv w:val="1"/>
      <w:marLeft w:val="0"/>
      <w:marRight w:val="0"/>
      <w:marTop w:val="0"/>
      <w:marBottom w:val="0"/>
      <w:divBdr>
        <w:top w:val="none" w:sz="0" w:space="0" w:color="auto"/>
        <w:left w:val="none" w:sz="0" w:space="0" w:color="auto"/>
        <w:bottom w:val="none" w:sz="0" w:space="0" w:color="auto"/>
        <w:right w:val="none" w:sz="0" w:space="0" w:color="auto"/>
      </w:divBdr>
    </w:div>
    <w:div w:id="1127747170">
      <w:bodyDiv w:val="1"/>
      <w:marLeft w:val="0"/>
      <w:marRight w:val="0"/>
      <w:marTop w:val="0"/>
      <w:marBottom w:val="0"/>
      <w:divBdr>
        <w:top w:val="none" w:sz="0" w:space="0" w:color="auto"/>
        <w:left w:val="none" w:sz="0" w:space="0" w:color="auto"/>
        <w:bottom w:val="none" w:sz="0" w:space="0" w:color="auto"/>
        <w:right w:val="none" w:sz="0" w:space="0" w:color="auto"/>
      </w:divBdr>
    </w:div>
    <w:div w:id="1137532611">
      <w:bodyDiv w:val="1"/>
      <w:marLeft w:val="0"/>
      <w:marRight w:val="0"/>
      <w:marTop w:val="0"/>
      <w:marBottom w:val="0"/>
      <w:divBdr>
        <w:top w:val="none" w:sz="0" w:space="0" w:color="auto"/>
        <w:left w:val="none" w:sz="0" w:space="0" w:color="auto"/>
        <w:bottom w:val="none" w:sz="0" w:space="0" w:color="auto"/>
        <w:right w:val="none" w:sz="0" w:space="0" w:color="auto"/>
      </w:divBdr>
    </w:div>
    <w:div w:id="1139572675">
      <w:bodyDiv w:val="1"/>
      <w:marLeft w:val="0"/>
      <w:marRight w:val="0"/>
      <w:marTop w:val="0"/>
      <w:marBottom w:val="0"/>
      <w:divBdr>
        <w:top w:val="none" w:sz="0" w:space="0" w:color="auto"/>
        <w:left w:val="none" w:sz="0" w:space="0" w:color="auto"/>
        <w:bottom w:val="none" w:sz="0" w:space="0" w:color="auto"/>
        <w:right w:val="none" w:sz="0" w:space="0" w:color="auto"/>
      </w:divBdr>
    </w:div>
    <w:div w:id="1143813707">
      <w:bodyDiv w:val="1"/>
      <w:marLeft w:val="0"/>
      <w:marRight w:val="0"/>
      <w:marTop w:val="0"/>
      <w:marBottom w:val="0"/>
      <w:divBdr>
        <w:top w:val="none" w:sz="0" w:space="0" w:color="auto"/>
        <w:left w:val="none" w:sz="0" w:space="0" w:color="auto"/>
        <w:bottom w:val="none" w:sz="0" w:space="0" w:color="auto"/>
        <w:right w:val="none" w:sz="0" w:space="0" w:color="auto"/>
      </w:divBdr>
    </w:div>
    <w:div w:id="1153064610">
      <w:bodyDiv w:val="1"/>
      <w:marLeft w:val="0"/>
      <w:marRight w:val="0"/>
      <w:marTop w:val="0"/>
      <w:marBottom w:val="0"/>
      <w:divBdr>
        <w:top w:val="none" w:sz="0" w:space="0" w:color="auto"/>
        <w:left w:val="none" w:sz="0" w:space="0" w:color="auto"/>
        <w:bottom w:val="none" w:sz="0" w:space="0" w:color="auto"/>
        <w:right w:val="none" w:sz="0" w:space="0" w:color="auto"/>
      </w:divBdr>
    </w:div>
    <w:div w:id="1153449520">
      <w:bodyDiv w:val="1"/>
      <w:marLeft w:val="0"/>
      <w:marRight w:val="0"/>
      <w:marTop w:val="0"/>
      <w:marBottom w:val="0"/>
      <w:divBdr>
        <w:top w:val="none" w:sz="0" w:space="0" w:color="auto"/>
        <w:left w:val="none" w:sz="0" w:space="0" w:color="auto"/>
        <w:bottom w:val="none" w:sz="0" w:space="0" w:color="auto"/>
        <w:right w:val="none" w:sz="0" w:space="0" w:color="auto"/>
      </w:divBdr>
    </w:div>
    <w:div w:id="1157723893">
      <w:bodyDiv w:val="1"/>
      <w:marLeft w:val="0"/>
      <w:marRight w:val="0"/>
      <w:marTop w:val="0"/>
      <w:marBottom w:val="0"/>
      <w:divBdr>
        <w:top w:val="none" w:sz="0" w:space="0" w:color="auto"/>
        <w:left w:val="none" w:sz="0" w:space="0" w:color="auto"/>
        <w:bottom w:val="none" w:sz="0" w:space="0" w:color="auto"/>
        <w:right w:val="none" w:sz="0" w:space="0" w:color="auto"/>
      </w:divBdr>
    </w:div>
    <w:div w:id="1166020396">
      <w:bodyDiv w:val="1"/>
      <w:marLeft w:val="0"/>
      <w:marRight w:val="0"/>
      <w:marTop w:val="0"/>
      <w:marBottom w:val="0"/>
      <w:divBdr>
        <w:top w:val="none" w:sz="0" w:space="0" w:color="auto"/>
        <w:left w:val="none" w:sz="0" w:space="0" w:color="auto"/>
        <w:bottom w:val="none" w:sz="0" w:space="0" w:color="auto"/>
        <w:right w:val="none" w:sz="0" w:space="0" w:color="auto"/>
      </w:divBdr>
    </w:div>
    <w:div w:id="1173304099">
      <w:bodyDiv w:val="1"/>
      <w:marLeft w:val="0"/>
      <w:marRight w:val="0"/>
      <w:marTop w:val="0"/>
      <w:marBottom w:val="0"/>
      <w:divBdr>
        <w:top w:val="none" w:sz="0" w:space="0" w:color="auto"/>
        <w:left w:val="none" w:sz="0" w:space="0" w:color="auto"/>
        <w:bottom w:val="none" w:sz="0" w:space="0" w:color="auto"/>
        <w:right w:val="none" w:sz="0" w:space="0" w:color="auto"/>
      </w:divBdr>
    </w:div>
    <w:div w:id="1182091305">
      <w:bodyDiv w:val="1"/>
      <w:marLeft w:val="0"/>
      <w:marRight w:val="0"/>
      <w:marTop w:val="0"/>
      <w:marBottom w:val="0"/>
      <w:divBdr>
        <w:top w:val="none" w:sz="0" w:space="0" w:color="auto"/>
        <w:left w:val="none" w:sz="0" w:space="0" w:color="auto"/>
        <w:bottom w:val="none" w:sz="0" w:space="0" w:color="auto"/>
        <w:right w:val="none" w:sz="0" w:space="0" w:color="auto"/>
      </w:divBdr>
    </w:div>
    <w:div w:id="1190026247">
      <w:bodyDiv w:val="1"/>
      <w:marLeft w:val="0"/>
      <w:marRight w:val="0"/>
      <w:marTop w:val="0"/>
      <w:marBottom w:val="0"/>
      <w:divBdr>
        <w:top w:val="none" w:sz="0" w:space="0" w:color="auto"/>
        <w:left w:val="none" w:sz="0" w:space="0" w:color="auto"/>
        <w:bottom w:val="none" w:sz="0" w:space="0" w:color="auto"/>
        <w:right w:val="none" w:sz="0" w:space="0" w:color="auto"/>
      </w:divBdr>
    </w:div>
    <w:div w:id="1192767730">
      <w:bodyDiv w:val="1"/>
      <w:marLeft w:val="0"/>
      <w:marRight w:val="0"/>
      <w:marTop w:val="0"/>
      <w:marBottom w:val="0"/>
      <w:divBdr>
        <w:top w:val="none" w:sz="0" w:space="0" w:color="auto"/>
        <w:left w:val="none" w:sz="0" w:space="0" w:color="auto"/>
        <w:bottom w:val="none" w:sz="0" w:space="0" w:color="auto"/>
        <w:right w:val="none" w:sz="0" w:space="0" w:color="auto"/>
      </w:divBdr>
    </w:div>
    <w:div w:id="1204945311">
      <w:bodyDiv w:val="1"/>
      <w:marLeft w:val="0"/>
      <w:marRight w:val="0"/>
      <w:marTop w:val="0"/>
      <w:marBottom w:val="0"/>
      <w:divBdr>
        <w:top w:val="none" w:sz="0" w:space="0" w:color="auto"/>
        <w:left w:val="none" w:sz="0" w:space="0" w:color="auto"/>
        <w:bottom w:val="none" w:sz="0" w:space="0" w:color="auto"/>
        <w:right w:val="none" w:sz="0" w:space="0" w:color="auto"/>
      </w:divBdr>
    </w:div>
    <w:div w:id="1206915959">
      <w:bodyDiv w:val="1"/>
      <w:marLeft w:val="0"/>
      <w:marRight w:val="0"/>
      <w:marTop w:val="0"/>
      <w:marBottom w:val="0"/>
      <w:divBdr>
        <w:top w:val="none" w:sz="0" w:space="0" w:color="auto"/>
        <w:left w:val="none" w:sz="0" w:space="0" w:color="auto"/>
        <w:bottom w:val="none" w:sz="0" w:space="0" w:color="auto"/>
        <w:right w:val="none" w:sz="0" w:space="0" w:color="auto"/>
      </w:divBdr>
    </w:div>
    <w:div w:id="1209997149">
      <w:bodyDiv w:val="1"/>
      <w:marLeft w:val="0"/>
      <w:marRight w:val="0"/>
      <w:marTop w:val="0"/>
      <w:marBottom w:val="0"/>
      <w:divBdr>
        <w:top w:val="none" w:sz="0" w:space="0" w:color="auto"/>
        <w:left w:val="none" w:sz="0" w:space="0" w:color="auto"/>
        <w:bottom w:val="none" w:sz="0" w:space="0" w:color="auto"/>
        <w:right w:val="none" w:sz="0" w:space="0" w:color="auto"/>
      </w:divBdr>
    </w:div>
    <w:div w:id="1211841339">
      <w:bodyDiv w:val="1"/>
      <w:marLeft w:val="0"/>
      <w:marRight w:val="0"/>
      <w:marTop w:val="0"/>
      <w:marBottom w:val="0"/>
      <w:divBdr>
        <w:top w:val="none" w:sz="0" w:space="0" w:color="auto"/>
        <w:left w:val="none" w:sz="0" w:space="0" w:color="auto"/>
        <w:bottom w:val="none" w:sz="0" w:space="0" w:color="auto"/>
        <w:right w:val="none" w:sz="0" w:space="0" w:color="auto"/>
      </w:divBdr>
    </w:div>
    <w:div w:id="1213419979">
      <w:bodyDiv w:val="1"/>
      <w:marLeft w:val="0"/>
      <w:marRight w:val="0"/>
      <w:marTop w:val="0"/>
      <w:marBottom w:val="0"/>
      <w:divBdr>
        <w:top w:val="none" w:sz="0" w:space="0" w:color="auto"/>
        <w:left w:val="none" w:sz="0" w:space="0" w:color="auto"/>
        <w:bottom w:val="none" w:sz="0" w:space="0" w:color="auto"/>
        <w:right w:val="none" w:sz="0" w:space="0" w:color="auto"/>
      </w:divBdr>
    </w:div>
    <w:div w:id="1223297105">
      <w:bodyDiv w:val="1"/>
      <w:marLeft w:val="0"/>
      <w:marRight w:val="0"/>
      <w:marTop w:val="0"/>
      <w:marBottom w:val="0"/>
      <w:divBdr>
        <w:top w:val="none" w:sz="0" w:space="0" w:color="auto"/>
        <w:left w:val="none" w:sz="0" w:space="0" w:color="auto"/>
        <w:bottom w:val="none" w:sz="0" w:space="0" w:color="auto"/>
        <w:right w:val="none" w:sz="0" w:space="0" w:color="auto"/>
      </w:divBdr>
    </w:div>
    <w:div w:id="1226987337">
      <w:bodyDiv w:val="1"/>
      <w:marLeft w:val="0"/>
      <w:marRight w:val="0"/>
      <w:marTop w:val="0"/>
      <w:marBottom w:val="0"/>
      <w:divBdr>
        <w:top w:val="none" w:sz="0" w:space="0" w:color="auto"/>
        <w:left w:val="none" w:sz="0" w:space="0" w:color="auto"/>
        <w:bottom w:val="none" w:sz="0" w:space="0" w:color="auto"/>
        <w:right w:val="none" w:sz="0" w:space="0" w:color="auto"/>
      </w:divBdr>
    </w:div>
    <w:div w:id="1233351489">
      <w:bodyDiv w:val="1"/>
      <w:marLeft w:val="0"/>
      <w:marRight w:val="0"/>
      <w:marTop w:val="0"/>
      <w:marBottom w:val="0"/>
      <w:divBdr>
        <w:top w:val="none" w:sz="0" w:space="0" w:color="auto"/>
        <w:left w:val="none" w:sz="0" w:space="0" w:color="auto"/>
        <w:bottom w:val="none" w:sz="0" w:space="0" w:color="auto"/>
        <w:right w:val="none" w:sz="0" w:space="0" w:color="auto"/>
      </w:divBdr>
    </w:div>
    <w:div w:id="1234703148">
      <w:bodyDiv w:val="1"/>
      <w:marLeft w:val="0"/>
      <w:marRight w:val="0"/>
      <w:marTop w:val="0"/>
      <w:marBottom w:val="0"/>
      <w:divBdr>
        <w:top w:val="none" w:sz="0" w:space="0" w:color="auto"/>
        <w:left w:val="none" w:sz="0" w:space="0" w:color="auto"/>
        <w:bottom w:val="none" w:sz="0" w:space="0" w:color="auto"/>
        <w:right w:val="none" w:sz="0" w:space="0" w:color="auto"/>
      </w:divBdr>
    </w:div>
    <w:div w:id="1250655478">
      <w:bodyDiv w:val="1"/>
      <w:marLeft w:val="0"/>
      <w:marRight w:val="0"/>
      <w:marTop w:val="0"/>
      <w:marBottom w:val="0"/>
      <w:divBdr>
        <w:top w:val="none" w:sz="0" w:space="0" w:color="auto"/>
        <w:left w:val="none" w:sz="0" w:space="0" w:color="auto"/>
        <w:bottom w:val="none" w:sz="0" w:space="0" w:color="auto"/>
        <w:right w:val="none" w:sz="0" w:space="0" w:color="auto"/>
      </w:divBdr>
    </w:div>
    <w:div w:id="1251038912">
      <w:bodyDiv w:val="1"/>
      <w:marLeft w:val="0"/>
      <w:marRight w:val="0"/>
      <w:marTop w:val="0"/>
      <w:marBottom w:val="0"/>
      <w:divBdr>
        <w:top w:val="none" w:sz="0" w:space="0" w:color="auto"/>
        <w:left w:val="none" w:sz="0" w:space="0" w:color="auto"/>
        <w:bottom w:val="none" w:sz="0" w:space="0" w:color="auto"/>
        <w:right w:val="none" w:sz="0" w:space="0" w:color="auto"/>
      </w:divBdr>
    </w:div>
    <w:div w:id="1267538750">
      <w:bodyDiv w:val="1"/>
      <w:marLeft w:val="0"/>
      <w:marRight w:val="0"/>
      <w:marTop w:val="0"/>
      <w:marBottom w:val="0"/>
      <w:divBdr>
        <w:top w:val="none" w:sz="0" w:space="0" w:color="auto"/>
        <w:left w:val="none" w:sz="0" w:space="0" w:color="auto"/>
        <w:bottom w:val="none" w:sz="0" w:space="0" w:color="auto"/>
        <w:right w:val="none" w:sz="0" w:space="0" w:color="auto"/>
      </w:divBdr>
    </w:div>
    <w:div w:id="1286039104">
      <w:bodyDiv w:val="1"/>
      <w:marLeft w:val="0"/>
      <w:marRight w:val="0"/>
      <w:marTop w:val="0"/>
      <w:marBottom w:val="0"/>
      <w:divBdr>
        <w:top w:val="none" w:sz="0" w:space="0" w:color="auto"/>
        <w:left w:val="none" w:sz="0" w:space="0" w:color="auto"/>
        <w:bottom w:val="none" w:sz="0" w:space="0" w:color="auto"/>
        <w:right w:val="none" w:sz="0" w:space="0" w:color="auto"/>
      </w:divBdr>
    </w:div>
    <w:div w:id="1294824011">
      <w:bodyDiv w:val="1"/>
      <w:marLeft w:val="0"/>
      <w:marRight w:val="0"/>
      <w:marTop w:val="0"/>
      <w:marBottom w:val="0"/>
      <w:divBdr>
        <w:top w:val="none" w:sz="0" w:space="0" w:color="auto"/>
        <w:left w:val="none" w:sz="0" w:space="0" w:color="auto"/>
        <w:bottom w:val="none" w:sz="0" w:space="0" w:color="auto"/>
        <w:right w:val="none" w:sz="0" w:space="0" w:color="auto"/>
      </w:divBdr>
    </w:div>
    <w:div w:id="1294868040">
      <w:bodyDiv w:val="1"/>
      <w:marLeft w:val="0"/>
      <w:marRight w:val="0"/>
      <w:marTop w:val="0"/>
      <w:marBottom w:val="0"/>
      <w:divBdr>
        <w:top w:val="none" w:sz="0" w:space="0" w:color="auto"/>
        <w:left w:val="none" w:sz="0" w:space="0" w:color="auto"/>
        <w:bottom w:val="none" w:sz="0" w:space="0" w:color="auto"/>
        <w:right w:val="none" w:sz="0" w:space="0" w:color="auto"/>
      </w:divBdr>
    </w:div>
    <w:div w:id="1296333571">
      <w:bodyDiv w:val="1"/>
      <w:marLeft w:val="0"/>
      <w:marRight w:val="0"/>
      <w:marTop w:val="0"/>
      <w:marBottom w:val="0"/>
      <w:divBdr>
        <w:top w:val="none" w:sz="0" w:space="0" w:color="auto"/>
        <w:left w:val="none" w:sz="0" w:space="0" w:color="auto"/>
        <w:bottom w:val="none" w:sz="0" w:space="0" w:color="auto"/>
        <w:right w:val="none" w:sz="0" w:space="0" w:color="auto"/>
      </w:divBdr>
    </w:div>
    <w:div w:id="1299339002">
      <w:bodyDiv w:val="1"/>
      <w:marLeft w:val="0"/>
      <w:marRight w:val="0"/>
      <w:marTop w:val="0"/>
      <w:marBottom w:val="0"/>
      <w:divBdr>
        <w:top w:val="none" w:sz="0" w:space="0" w:color="auto"/>
        <w:left w:val="none" w:sz="0" w:space="0" w:color="auto"/>
        <w:bottom w:val="none" w:sz="0" w:space="0" w:color="auto"/>
        <w:right w:val="none" w:sz="0" w:space="0" w:color="auto"/>
      </w:divBdr>
    </w:div>
    <w:div w:id="1304043614">
      <w:bodyDiv w:val="1"/>
      <w:marLeft w:val="0"/>
      <w:marRight w:val="0"/>
      <w:marTop w:val="0"/>
      <w:marBottom w:val="0"/>
      <w:divBdr>
        <w:top w:val="none" w:sz="0" w:space="0" w:color="auto"/>
        <w:left w:val="none" w:sz="0" w:space="0" w:color="auto"/>
        <w:bottom w:val="none" w:sz="0" w:space="0" w:color="auto"/>
        <w:right w:val="none" w:sz="0" w:space="0" w:color="auto"/>
      </w:divBdr>
    </w:div>
    <w:div w:id="1306160844">
      <w:bodyDiv w:val="1"/>
      <w:marLeft w:val="0"/>
      <w:marRight w:val="0"/>
      <w:marTop w:val="0"/>
      <w:marBottom w:val="0"/>
      <w:divBdr>
        <w:top w:val="none" w:sz="0" w:space="0" w:color="auto"/>
        <w:left w:val="none" w:sz="0" w:space="0" w:color="auto"/>
        <w:bottom w:val="none" w:sz="0" w:space="0" w:color="auto"/>
        <w:right w:val="none" w:sz="0" w:space="0" w:color="auto"/>
      </w:divBdr>
    </w:div>
    <w:div w:id="1310019319">
      <w:bodyDiv w:val="1"/>
      <w:marLeft w:val="0"/>
      <w:marRight w:val="0"/>
      <w:marTop w:val="0"/>
      <w:marBottom w:val="0"/>
      <w:divBdr>
        <w:top w:val="none" w:sz="0" w:space="0" w:color="auto"/>
        <w:left w:val="none" w:sz="0" w:space="0" w:color="auto"/>
        <w:bottom w:val="none" w:sz="0" w:space="0" w:color="auto"/>
        <w:right w:val="none" w:sz="0" w:space="0" w:color="auto"/>
      </w:divBdr>
    </w:div>
    <w:div w:id="1317227570">
      <w:bodyDiv w:val="1"/>
      <w:marLeft w:val="0"/>
      <w:marRight w:val="0"/>
      <w:marTop w:val="0"/>
      <w:marBottom w:val="0"/>
      <w:divBdr>
        <w:top w:val="none" w:sz="0" w:space="0" w:color="auto"/>
        <w:left w:val="none" w:sz="0" w:space="0" w:color="auto"/>
        <w:bottom w:val="none" w:sz="0" w:space="0" w:color="auto"/>
        <w:right w:val="none" w:sz="0" w:space="0" w:color="auto"/>
      </w:divBdr>
    </w:div>
    <w:div w:id="1317303833">
      <w:bodyDiv w:val="1"/>
      <w:marLeft w:val="0"/>
      <w:marRight w:val="0"/>
      <w:marTop w:val="0"/>
      <w:marBottom w:val="0"/>
      <w:divBdr>
        <w:top w:val="none" w:sz="0" w:space="0" w:color="auto"/>
        <w:left w:val="none" w:sz="0" w:space="0" w:color="auto"/>
        <w:bottom w:val="none" w:sz="0" w:space="0" w:color="auto"/>
        <w:right w:val="none" w:sz="0" w:space="0" w:color="auto"/>
      </w:divBdr>
    </w:div>
    <w:div w:id="1321499527">
      <w:bodyDiv w:val="1"/>
      <w:marLeft w:val="0"/>
      <w:marRight w:val="0"/>
      <w:marTop w:val="0"/>
      <w:marBottom w:val="0"/>
      <w:divBdr>
        <w:top w:val="none" w:sz="0" w:space="0" w:color="auto"/>
        <w:left w:val="none" w:sz="0" w:space="0" w:color="auto"/>
        <w:bottom w:val="none" w:sz="0" w:space="0" w:color="auto"/>
        <w:right w:val="none" w:sz="0" w:space="0" w:color="auto"/>
      </w:divBdr>
    </w:div>
    <w:div w:id="1323509744">
      <w:bodyDiv w:val="1"/>
      <w:marLeft w:val="0"/>
      <w:marRight w:val="0"/>
      <w:marTop w:val="0"/>
      <w:marBottom w:val="0"/>
      <w:divBdr>
        <w:top w:val="none" w:sz="0" w:space="0" w:color="auto"/>
        <w:left w:val="none" w:sz="0" w:space="0" w:color="auto"/>
        <w:bottom w:val="none" w:sz="0" w:space="0" w:color="auto"/>
        <w:right w:val="none" w:sz="0" w:space="0" w:color="auto"/>
      </w:divBdr>
    </w:div>
    <w:div w:id="1330719596">
      <w:bodyDiv w:val="1"/>
      <w:marLeft w:val="0"/>
      <w:marRight w:val="0"/>
      <w:marTop w:val="0"/>
      <w:marBottom w:val="0"/>
      <w:divBdr>
        <w:top w:val="none" w:sz="0" w:space="0" w:color="auto"/>
        <w:left w:val="none" w:sz="0" w:space="0" w:color="auto"/>
        <w:bottom w:val="none" w:sz="0" w:space="0" w:color="auto"/>
        <w:right w:val="none" w:sz="0" w:space="0" w:color="auto"/>
      </w:divBdr>
    </w:div>
    <w:div w:id="1343315327">
      <w:bodyDiv w:val="1"/>
      <w:marLeft w:val="0"/>
      <w:marRight w:val="0"/>
      <w:marTop w:val="0"/>
      <w:marBottom w:val="0"/>
      <w:divBdr>
        <w:top w:val="none" w:sz="0" w:space="0" w:color="auto"/>
        <w:left w:val="none" w:sz="0" w:space="0" w:color="auto"/>
        <w:bottom w:val="none" w:sz="0" w:space="0" w:color="auto"/>
        <w:right w:val="none" w:sz="0" w:space="0" w:color="auto"/>
      </w:divBdr>
    </w:div>
    <w:div w:id="1344089528">
      <w:bodyDiv w:val="1"/>
      <w:marLeft w:val="0"/>
      <w:marRight w:val="0"/>
      <w:marTop w:val="0"/>
      <w:marBottom w:val="0"/>
      <w:divBdr>
        <w:top w:val="none" w:sz="0" w:space="0" w:color="auto"/>
        <w:left w:val="none" w:sz="0" w:space="0" w:color="auto"/>
        <w:bottom w:val="none" w:sz="0" w:space="0" w:color="auto"/>
        <w:right w:val="none" w:sz="0" w:space="0" w:color="auto"/>
      </w:divBdr>
    </w:div>
    <w:div w:id="1344166756">
      <w:bodyDiv w:val="1"/>
      <w:marLeft w:val="0"/>
      <w:marRight w:val="0"/>
      <w:marTop w:val="0"/>
      <w:marBottom w:val="0"/>
      <w:divBdr>
        <w:top w:val="none" w:sz="0" w:space="0" w:color="auto"/>
        <w:left w:val="none" w:sz="0" w:space="0" w:color="auto"/>
        <w:bottom w:val="none" w:sz="0" w:space="0" w:color="auto"/>
        <w:right w:val="none" w:sz="0" w:space="0" w:color="auto"/>
      </w:divBdr>
    </w:div>
    <w:div w:id="1344474405">
      <w:bodyDiv w:val="1"/>
      <w:marLeft w:val="0"/>
      <w:marRight w:val="0"/>
      <w:marTop w:val="0"/>
      <w:marBottom w:val="0"/>
      <w:divBdr>
        <w:top w:val="none" w:sz="0" w:space="0" w:color="auto"/>
        <w:left w:val="none" w:sz="0" w:space="0" w:color="auto"/>
        <w:bottom w:val="none" w:sz="0" w:space="0" w:color="auto"/>
        <w:right w:val="none" w:sz="0" w:space="0" w:color="auto"/>
      </w:divBdr>
    </w:div>
    <w:div w:id="1345210143">
      <w:bodyDiv w:val="1"/>
      <w:marLeft w:val="0"/>
      <w:marRight w:val="0"/>
      <w:marTop w:val="0"/>
      <w:marBottom w:val="0"/>
      <w:divBdr>
        <w:top w:val="none" w:sz="0" w:space="0" w:color="auto"/>
        <w:left w:val="none" w:sz="0" w:space="0" w:color="auto"/>
        <w:bottom w:val="none" w:sz="0" w:space="0" w:color="auto"/>
        <w:right w:val="none" w:sz="0" w:space="0" w:color="auto"/>
      </w:divBdr>
    </w:div>
    <w:div w:id="1350641501">
      <w:bodyDiv w:val="1"/>
      <w:marLeft w:val="0"/>
      <w:marRight w:val="0"/>
      <w:marTop w:val="0"/>
      <w:marBottom w:val="0"/>
      <w:divBdr>
        <w:top w:val="none" w:sz="0" w:space="0" w:color="auto"/>
        <w:left w:val="none" w:sz="0" w:space="0" w:color="auto"/>
        <w:bottom w:val="none" w:sz="0" w:space="0" w:color="auto"/>
        <w:right w:val="none" w:sz="0" w:space="0" w:color="auto"/>
      </w:divBdr>
    </w:div>
    <w:div w:id="1352612886">
      <w:bodyDiv w:val="1"/>
      <w:marLeft w:val="0"/>
      <w:marRight w:val="0"/>
      <w:marTop w:val="0"/>
      <w:marBottom w:val="0"/>
      <w:divBdr>
        <w:top w:val="none" w:sz="0" w:space="0" w:color="auto"/>
        <w:left w:val="none" w:sz="0" w:space="0" w:color="auto"/>
        <w:bottom w:val="none" w:sz="0" w:space="0" w:color="auto"/>
        <w:right w:val="none" w:sz="0" w:space="0" w:color="auto"/>
      </w:divBdr>
    </w:div>
    <w:div w:id="1359433334">
      <w:bodyDiv w:val="1"/>
      <w:marLeft w:val="0"/>
      <w:marRight w:val="0"/>
      <w:marTop w:val="0"/>
      <w:marBottom w:val="0"/>
      <w:divBdr>
        <w:top w:val="none" w:sz="0" w:space="0" w:color="auto"/>
        <w:left w:val="none" w:sz="0" w:space="0" w:color="auto"/>
        <w:bottom w:val="none" w:sz="0" w:space="0" w:color="auto"/>
        <w:right w:val="none" w:sz="0" w:space="0" w:color="auto"/>
      </w:divBdr>
    </w:div>
    <w:div w:id="1361131335">
      <w:bodyDiv w:val="1"/>
      <w:marLeft w:val="0"/>
      <w:marRight w:val="0"/>
      <w:marTop w:val="0"/>
      <w:marBottom w:val="0"/>
      <w:divBdr>
        <w:top w:val="none" w:sz="0" w:space="0" w:color="auto"/>
        <w:left w:val="none" w:sz="0" w:space="0" w:color="auto"/>
        <w:bottom w:val="none" w:sz="0" w:space="0" w:color="auto"/>
        <w:right w:val="none" w:sz="0" w:space="0" w:color="auto"/>
      </w:divBdr>
    </w:div>
    <w:div w:id="1363050363">
      <w:bodyDiv w:val="1"/>
      <w:marLeft w:val="0"/>
      <w:marRight w:val="0"/>
      <w:marTop w:val="0"/>
      <w:marBottom w:val="0"/>
      <w:divBdr>
        <w:top w:val="none" w:sz="0" w:space="0" w:color="auto"/>
        <w:left w:val="none" w:sz="0" w:space="0" w:color="auto"/>
        <w:bottom w:val="none" w:sz="0" w:space="0" w:color="auto"/>
        <w:right w:val="none" w:sz="0" w:space="0" w:color="auto"/>
      </w:divBdr>
    </w:div>
    <w:div w:id="1363629674">
      <w:bodyDiv w:val="1"/>
      <w:marLeft w:val="0"/>
      <w:marRight w:val="0"/>
      <w:marTop w:val="0"/>
      <w:marBottom w:val="0"/>
      <w:divBdr>
        <w:top w:val="none" w:sz="0" w:space="0" w:color="auto"/>
        <w:left w:val="none" w:sz="0" w:space="0" w:color="auto"/>
        <w:bottom w:val="none" w:sz="0" w:space="0" w:color="auto"/>
        <w:right w:val="none" w:sz="0" w:space="0" w:color="auto"/>
      </w:divBdr>
    </w:div>
    <w:div w:id="1363631357">
      <w:bodyDiv w:val="1"/>
      <w:marLeft w:val="0"/>
      <w:marRight w:val="0"/>
      <w:marTop w:val="0"/>
      <w:marBottom w:val="0"/>
      <w:divBdr>
        <w:top w:val="none" w:sz="0" w:space="0" w:color="auto"/>
        <w:left w:val="none" w:sz="0" w:space="0" w:color="auto"/>
        <w:bottom w:val="none" w:sz="0" w:space="0" w:color="auto"/>
        <w:right w:val="none" w:sz="0" w:space="0" w:color="auto"/>
      </w:divBdr>
    </w:div>
    <w:div w:id="1369524335">
      <w:bodyDiv w:val="1"/>
      <w:marLeft w:val="0"/>
      <w:marRight w:val="0"/>
      <w:marTop w:val="0"/>
      <w:marBottom w:val="0"/>
      <w:divBdr>
        <w:top w:val="none" w:sz="0" w:space="0" w:color="auto"/>
        <w:left w:val="none" w:sz="0" w:space="0" w:color="auto"/>
        <w:bottom w:val="none" w:sz="0" w:space="0" w:color="auto"/>
        <w:right w:val="none" w:sz="0" w:space="0" w:color="auto"/>
      </w:divBdr>
    </w:div>
    <w:div w:id="1373338258">
      <w:bodyDiv w:val="1"/>
      <w:marLeft w:val="0"/>
      <w:marRight w:val="0"/>
      <w:marTop w:val="0"/>
      <w:marBottom w:val="0"/>
      <w:divBdr>
        <w:top w:val="none" w:sz="0" w:space="0" w:color="auto"/>
        <w:left w:val="none" w:sz="0" w:space="0" w:color="auto"/>
        <w:bottom w:val="none" w:sz="0" w:space="0" w:color="auto"/>
        <w:right w:val="none" w:sz="0" w:space="0" w:color="auto"/>
      </w:divBdr>
    </w:div>
    <w:div w:id="1375344657">
      <w:bodyDiv w:val="1"/>
      <w:marLeft w:val="0"/>
      <w:marRight w:val="0"/>
      <w:marTop w:val="0"/>
      <w:marBottom w:val="0"/>
      <w:divBdr>
        <w:top w:val="none" w:sz="0" w:space="0" w:color="auto"/>
        <w:left w:val="none" w:sz="0" w:space="0" w:color="auto"/>
        <w:bottom w:val="none" w:sz="0" w:space="0" w:color="auto"/>
        <w:right w:val="none" w:sz="0" w:space="0" w:color="auto"/>
      </w:divBdr>
    </w:div>
    <w:div w:id="1378050545">
      <w:bodyDiv w:val="1"/>
      <w:marLeft w:val="0"/>
      <w:marRight w:val="0"/>
      <w:marTop w:val="0"/>
      <w:marBottom w:val="0"/>
      <w:divBdr>
        <w:top w:val="none" w:sz="0" w:space="0" w:color="auto"/>
        <w:left w:val="none" w:sz="0" w:space="0" w:color="auto"/>
        <w:bottom w:val="none" w:sz="0" w:space="0" w:color="auto"/>
        <w:right w:val="none" w:sz="0" w:space="0" w:color="auto"/>
      </w:divBdr>
    </w:div>
    <w:div w:id="1384717320">
      <w:bodyDiv w:val="1"/>
      <w:marLeft w:val="0"/>
      <w:marRight w:val="0"/>
      <w:marTop w:val="0"/>
      <w:marBottom w:val="0"/>
      <w:divBdr>
        <w:top w:val="none" w:sz="0" w:space="0" w:color="auto"/>
        <w:left w:val="none" w:sz="0" w:space="0" w:color="auto"/>
        <w:bottom w:val="none" w:sz="0" w:space="0" w:color="auto"/>
        <w:right w:val="none" w:sz="0" w:space="0" w:color="auto"/>
      </w:divBdr>
    </w:div>
    <w:div w:id="1386833629">
      <w:bodyDiv w:val="1"/>
      <w:marLeft w:val="0"/>
      <w:marRight w:val="0"/>
      <w:marTop w:val="0"/>
      <w:marBottom w:val="0"/>
      <w:divBdr>
        <w:top w:val="none" w:sz="0" w:space="0" w:color="auto"/>
        <w:left w:val="none" w:sz="0" w:space="0" w:color="auto"/>
        <w:bottom w:val="none" w:sz="0" w:space="0" w:color="auto"/>
        <w:right w:val="none" w:sz="0" w:space="0" w:color="auto"/>
      </w:divBdr>
    </w:div>
    <w:div w:id="1387488725">
      <w:bodyDiv w:val="1"/>
      <w:marLeft w:val="0"/>
      <w:marRight w:val="0"/>
      <w:marTop w:val="0"/>
      <w:marBottom w:val="0"/>
      <w:divBdr>
        <w:top w:val="none" w:sz="0" w:space="0" w:color="auto"/>
        <w:left w:val="none" w:sz="0" w:space="0" w:color="auto"/>
        <w:bottom w:val="none" w:sz="0" w:space="0" w:color="auto"/>
        <w:right w:val="none" w:sz="0" w:space="0" w:color="auto"/>
      </w:divBdr>
    </w:div>
    <w:div w:id="1395003991">
      <w:bodyDiv w:val="1"/>
      <w:marLeft w:val="0"/>
      <w:marRight w:val="0"/>
      <w:marTop w:val="0"/>
      <w:marBottom w:val="0"/>
      <w:divBdr>
        <w:top w:val="none" w:sz="0" w:space="0" w:color="auto"/>
        <w:left w:val="none" w:sz="0" w:space="0" w:color="auto"/>
        <w:bottom w:val="none" w:sz="0" w:space="0" w:color="auto"/>
        <w:right w:val="none" w:sz="0" w:space="0" w:color="auto"/>
      </w:divBdr>
    </w:div>
    <w:div w:id="1398746546">
      <w:bodyDiv w:val="1"/>
      <w:marLeft w:val="0"/>
      <w:marRight w:val="0"/>
      <w:marTop w:val="0"/>
      <w:marBottom w:val="0"/>
      <w:divBdr>
        <w:top w:val="none" w:sz="0" w:space="0" w:color="auto"/>
        <w:left w:val="none" w:sz="0" w:space="0" w:color="auto"/>
        <w:bottom w:val="none" w:sz="0" w:space="0" w:color="auto"/>
        <w:right w:val="none" w:sz="0" w:space="0" w:color="auto"/>
      </w:divBdr>
    </w:div>
    <w:div w:id="1399791252">
      <w:bodyDiv w:val="1"/>
      <w:marLeft w:val="0"/>
      <w:marRight w:val="0"/>
      <w:marTop w:val="0"/>
      <w:marBottom w:val="0"/>
      <w:divBdr>
        <w:top w:val="none" w:sz="0" w:space="0" w:color="auto"/>
        <w:left w:val="none" w:sz="0" w:space="0" w:color="auto"/>
        <w:bottom w:val="none" w:sz="0" w:space="0" w:color="auto"/>
        <w:right w:val="none" w:sz="0" w:space="0" w:color="auto"/>
      </w:divBdr>
    </w:div>
    <w:div w:id="1406218783">
      <w:bodyDiv w:val="1"/>
      <w:marLeft w:val="0"/>
      <w:marRight w:val="0"/>
      <w:marTop w:val="0"/>
      <w:marBottom w:val="0"/>
      <w:divBdr>
        <w:top w:val="none" w:sz="0" w:space="0" w:color="auto"/>
        <w:left w:val="none" w:sz="0" w:space="0" w:color="auto"/>
        <w:bottom w:val="none" w:sz="0" w:space="0" w:color="auto"/>
        <w:right w:val="none" w:sz="0" w:space="0" w:color="auto"/>
      </w:divBdr>
    </w:div>
    <w:div w:id="1406344721">
      <w:bodyDiv w:val="1"/>
      <w:marLeft w:val="0"/>
      <w:marRight w:val="0"/>
      <w:marTop w:val="0"/>
      <w:marBottom w:val="0"/>
      <w:divBdr>
        <w:top w:val="none" w:sz="0" w:space="0" w:color="auto"/>
        <w:left w:val="none" w:sz="0" w:space="0" w:color="auto"/>
        <w:bottom w:val="none" w:sz="0" w:space="0" w:color="auto"/>
        <w:right w:val="none" w:sz="0" w:space="0" w:color="auto"/>
      </w:divBdr>
    </w:div>
    <w:div w:id="1406761371">
      <w:bodyDiv w:val="1"/>
      <w:marLeft w:val="0"/>
      <w:marRight w:val="0"/>
      <w:marTop w:val="0"/>
      <w:marBottom w:val="0"/>
      <w:divBdr>
        <w:top w:val="none" w:sz="0" w:space="0" w:color="auto"/>
        <w:left w:val="none" w:sz="0" w:space="0" w:color="auto"/>
        <w:bottom w:val="none" w:sz="0" w:space="0" w:color="auto"/>
        <w:right w:val="none" w:sz="0" w:space="0" w:color="auto"/>
      </w:divBdr>
    </w:div>
    <w:div w:id="1416173115">
      <w:bodyDiv w:val="1"/>
      <w:marLeft w:val="0"/>
      <w:marRight w:val="0"/>
      <w:marTop w:val="0"/>
      <w:marBottom w:val="0"/>
      <w:divBdr>
        <w:top w:val="none" w:sz="0" w:space="0" w:color="auto"/>
        <w:left w:val="none" w:sz="0" w:space="0" w:color="auto"/>
        <w:bottom w:val="none" w:sz="0" w:space="0" w:color="auto"/>
        <w:right w:val="none" w:sz="0" w:space="0" w:color="auto"/>
      </w:divBdr>
    </w:div>
    <w:div w:id="1425760087">
      <w:bodyDiv w:val="1"/>
      <w:marLeft w:val="0"/>
      <w:marRight w:val="0"/>
      <w:marTop w:val="0"/>
      <w:marBottom w:val="0"/>
      <w:divBdr>
        <w:top w:val="none" w:sz="0" w:space="0" w:color="auto"/>
        <w:left w:val="none" w:sz="0" w:space="0" w:color="auto"/>
        <w:bottom w:val="none" w:sz="0" w:space="0" w:color="auto"/>
        <w:right w:val="none" w:sz="0" w:space="0" w:color="auto"/>
      </w:divBdr>
    </w:div>
    <w:div w:id="1430081739">
      <w:bodyDiv w:val="1"/>
      <w:marLeft w:val="0"/>
      <w:marRight w:val="0"/>
      <w:marTop w:val="0"/>
      <w:marBottom w:val="0"/>
      <w:divBdr>
        <w:top w:val="none" w:sz="0" w:space="0" w:color="auto"/>
        <w:left w:val="none" w:sz="0" w:space="0" w:color="auto"/>
        <w:bottom w:val="none" w:sz="0" w:space="0" w:color="auto"/>
        <w:right w:val="none" w:sz="0" w:space="0" w:color="auto"/>
      </w:divBdr>
    </w:div>
    <w:div w:id="1431004749">
      <w:bodyDiv w:val="1"/>
      <w:marLeft w:val="0"/>
      <w:marRight w:val="0"/>
      <w:marTop w:val="0"/>
      <w:marBottom w:val="0"/>
      <w:divBdr>
        <w:top w:val="none" w:sz="0" w:space="0" w:color="auto"/>
        <w:left w:val="none" w:sz="0" w:space="0" w:color="auto"/>
        <w:bottom w:val="none" w:sz="0" w:space="0" w:color="auto"/>
        <w:right w:val="none" w:sz="0" w:space="0" w:color="auto"/>
      </w:divBdr>
    </w:div>
    <w:div w:id="1433086875">
      <w:bodyDiv w:val="1"/>
      <w:marLeft w:val="0"/>
      <w:marRight w:val="0"/>
      <w:marTop w:val="0"/>
      <w:marBottom w:val="0"/>
      <w:divBdr>
        <w:top w:val="none" w:sz="0" w:space="0" w:color="auto"/>
        <w:left w:val="none" w:sz="0" w:space="0" w:color="auto"/>
        <w:bottom w:val="none" w:sz="0" w:space="0" w:color="auto"/>
        <w:right w:val="none" w:sz="0" w:space="0" w:color="auto"/>
      </w:divBdr>
    </w:div>
    <w:div w:id="1434125436">
      <w:bodyDiv w:val="1"/>
      <w:marLeft w:val="0"/>
      <w:marRight w:val="0"/>
      <w:marTop w:val="0"/>
      <w:marBottom w:val="0"/>
      <w:divBdr>
        <w:top w:val="none" w:sz="0" w:space="0" w:color="auto"/>
        <w:left w:val="none" w:sz="0" w:space="0" w:color="auto"/>
        <w:bottom w:val="none" w:sz="0" w:space="0" w:color="auto"/>
        <w:right w:val="none" w:sz="0" w:space="0" w:color="auto"/>
      </w:divBdr>
    </w:div>
    <w:div w:id="1440293305">
      <w:bodyDiv w:val="1"/>
      <w:marLeft w:val="0"/>
      <w:marRight w:val="0"/>
      <w:marTop w:val="0"/>
      <w:marBottom w:val="0"/>
      <w:divBdr>
        <w:top w:val="none" w:sz="0" w:space="0" w:color="auto"/>
        <w:left w:val="none" w:sz="0" w:space="0" w:color="auto"/>
        <w:bottom w:val="none" w:sz="0" w:space="0" w:color="auto"/>
        <w:right w:val="none" w:sz="0" w:space="0" w:color="auto"/>
      </w:divBdr>
    </w:div>
    <w:div w:id="1461652017">
      <w:bodyDiv w:val="1"/>
      <w:marLeft w:val="0"/>
      <w:marRight w:val="0"/>
      <w:marTop w:val="0"/>
      <w:marBottom w:val="0"/>
      <w:divBdr>
        <w:top w:val="none" w:sz="0" w:space="0" w:color="auto"/>
        <w:left w:val="none" w:sz="0" w:space="0" w:color="auto"/>
        <w:bottom w:val="none" w:sz="0" w:space="0" w:color="auto"/>
        <w:right w:val="none" w:sz="0" w:space="0" w:color="auto"/>
      </w:divBdr>
    </w:div>
    <w:div w:id="1468471776">
      <w:bodyDiv w:val="1"/>
      <w:marLeft w:val="0"/>
      <w:marRight w:val="0"/>
      <w:marTop w:val="0"/>
      <w:marBottom w:val="0"/>
      <w:divBdr>
        <w:top w:val="none" w:sz="0" w:space="0" w:color="auto"/>
        <w:left w:val="none" w:sz="0" w:space="0" w:color="auto"/>
        <w:bottom w:val="none" w:sz="0" w:space="0" w:color="auto"/>
        <w:right w:val="none" w:sz="0" w:space="0" w:color="auto"/>
      </w:divBdr>
    </w:div>
    <w:div w:id="1472208986">
      <w:bodyDiv w:val="1"/>
      <w:marLeft w:val="0"/>
      <w:marRight w:val="0"/>
      <w:marTop w:val="0"/>
      <w:marBottom w:val="0"/>
      <w:divBdr>
        <w:top w:val="none" w:sz="0" w:space="0" w:color="auto"/>
        <w:left w:val="none" w:sz="0" w:space="0" w:color="auto"/>
        <w:bottom w:val="none" w:sz="0" w:space="0" w:color="auto"/>
        <w:right w:val="none" w:sz="0" w:space="0" w:color="auto"/>
      </w:divBdr>
    </w:div>
    <w:div w:id="1476143170">
      <w:bodyDiv w:val="1"/>
      <w:marLeft w:val="0"/>
      <w:marRight w:val="0"/>
      <w:marTop w:val="0"/>
      <w:marBottom w:val="0"/>
      <w:divBdr>
        <w:top w:val="none" w:sz="0" w:space="0" w:color="auto"/>
        <w:left w:val="none" w:sz="0" w:space="0" w:color="auto"/>
        <w:bottom w:val="none" w:sz="0" w:space="0" w:color="auto"/>
        <w:right w:val="none" w:sz="0" w:space="0" w:color="auto"/>
      </w:divBdr>
    </w:div>
    <w:div w:id="1478693309">
      <w:bodyDiv w:val="1"/>
      <w:marLeft w:val="0"/>
      <w:marRight w:val="0"/>
      <w:marTop w:val="0"/>
      <w:marBottom w:val="0"/>
      <w:divBdr>
        <w:top w:val="none" w:sz="0" w:space="0" w:color="auto"/>
        <w:left w:val="none" w:sz="0" w:space="0" w:color="auto"/>
        <w:bottom w:val="none" w:sz="0" w:space="0" w:color="auto"/>
        <w:right w:val="none" w:sz="0" w:space="0" w:color="auto"/>
      </w:divBdr>
    </w:div>
    <w:div w:id="1479607932">
      <w:bodyDiv w:val="1"/>
      <w:marLeft w:val="0"/>
      <w:marRight w:val="0"/>
      <w:marTop w:val="0"/>
      <w:marBottom w:val="0"/>
      <w:divBdr>
        <w:top w:val="none" w:sz="0" w:space="0" w:color="auto"/>
        <w:left w:val="none" w:sz="0" w:space="0" w:color="auto"/>
        <w:bottom w:val="none" w:sz="0" w:space="0" w:color="auto"/>
        <w:right w:val="none" w:sz="0" w:space="0" w:color="auto"/>
      </w:divBdr>
    </w:div>
    <w:div w:id="1482424908">
      <w:bodyDiv w:val="1"/>
      <w:marLeft w:val="0"/>
      <w:marRight w:val="0"/>
      <w:marTop w:val="0"/>
      <w:marBottom w:val="0"/>
      <w:divBdr>
        <w:top w:val="none" w:sz="0" w:space="0" w:color="auto"/>
        <w:left w:val="none" w:sz="0" w:space="0" w:color="auto"/>
        <w:bottom w:val="none" w:sz="0" w:space="0" w:color="auto"/>
        <w:right w:val="none" w:sz="0" w:space="0" w:color="auto"/>
      </w:divBdr>
    </w:div>
    <w:div w:id="1489443328">
      <w:bodyDiv w:val="1"/>
      <w:marLeft w:val="0"/>
      <w:marRight w:val="0"/>
      <w:marTop w:val="0"/>
      <w:marBottom w:val="0"/>
      <w:divBdr>
        <w:top w:val="none" w:sz="0" w:space="0" w:color="auto"/>
        <w:left w:val="none" w:sz="0" w:space="0" w:color="auto"/>
        <w:bottom w:val="none" w:sz="0" w:space="0" w:color="auto"/>
        <w:right w:val="none" w:sz="0" w:space="0" w:color="auto"/>
      </w:divBdr>
    </w:div>
    <w:div w:id="1495299856">
      <w:bodyDiv w:val="1"/>
      <w:marLeft w:val="0"/>
      <w:marRight w:val="0"/>
      <w:marTop w:val="0"/>
      <w:marBottom w:val="0"/>
      <w:divBdr>
        <w:top w:val="none" w:sz="0" w:space="0" w:color="auto"/>
        <w:left w:val="none" w:sz="0" w:space="0" w:color="auto"/>
        <w:bottom w:val="none" w:sz="0" w:space="0" w:color="auto"/>
        <w:right w:val="none" w:sz="0" w:space="0" w:color="auto"/>
      </w:divBdr>
    </w:div>
    <w:div w:id="1495605454">
      <w:bodyDiv w:val="1"/>
      <w:marLeft w:val="0"/>
      <w:marRight w:val="0"/>
      <w:marTop w:val="0"/>
      <w:marBottom w:val="0"/>
      <w:divBdr>
        <w:top w:val="none" w:sz="0" w:space="0" w:color="auto"/>
        <w:left w:val="none" w:sz="0" w:space="0" w:color="auto"/>
        <w:bottom w:val="none" w:sz="0" w:space="0" w:color="auto"/>
        <w:right w:val="none" w:sz="0" w:space="0" w:color="auto"/>
      </w:divBdr>
    </w:div>
    <w:div w:id="1504513165">
      <w:bodyDiv w:val="1"/>
      <w:marLeft w:val="0"/>
      <w:marRight w:val="0"/>
      <w:marTop w:val="0"/>
      <w:marBottom w:val="0"/>
      <w:divBdr>
        <w:top w:val="none" w:sz="0" w:space="0" w:color="auto"/>
        <w:left w:val="none" w:sz="0" w:space="0" w:color="auto"/>
        <w:bottom w:val="none" w:sz="0" w:space="0" w:color="auto"/>
        <w:right w:val="none" w:sz="0" w:space="0" w:color="auto"/>
      </w:divBdr>
    </w:div>
    <w:div w:id="1505048868">
      <w:bodyDiv w:val="1"/>
      <w:marLeft w:val="0"/>
      <w:marRight w:val="0"/>
      <w:marTop w:val="0"/>
      <w:marBottom w:val="0"/>
      <w:divBdr>
        <w:top w:val="none" w:sz="0" w:space="0" w:color="auto"/>
        <w:left w:val="none" w:sz="0" w:space="0" w:color="auto"/>
        <w:bottom w:val="none" w:sz="0" w:space="0" w:color="auto"/>
        <w:right w:val="none" w:sz="0" w:space="0" w:color="auto"/>
      </w:divBdr>
    </w:div>
    <w:div w:id="1508449120">
      <w:bodyDiv w:val="1"/>
      <w:marLeft w:val="0"/>
      <w:marRight w:val="0"/>
      <w:marTop w:val="0"/>
      <w:marBottom w:val="0"/>
      <w:divBdr>
        <w:top w:val="none" w:sz="0" w:space="0" w:color="auto"/>
        <w:left w:val="none" w:sz="0" w:space="0" w:color="auto"/>
        <w:bottom w:val="none" w:sz="0" w:space="0" w:color="auto"/>
        <w:right w:val="none" w:sz="0" w:space="0" w:color="auto"/>
      </w:divBdr>
    </w:div>
    <w:div w:id="1512374954">
      <w:bodyDiv w:val="1"/>
      <w:marLeft w:val="0"/>
      <w:marRight w:val="0"/>
      <w:marTop w:val="0"/>
      <w:marBottom w:val="0"/>
      <w:divBdr>
        <w:top w:val="none" w:sz="0" w:space="0" w:color="auto"/>
        <w:left w:val="none" w:sz="0" w:space="0" w:color="auto"/>
        <w:bottom w:val="none" w:sz="0" w:space="0" w:color="auto"/>
        <w:right w:val="none" w:sz="0" w:space="0" w:color="auto"/>
      </w:divBdr>
    </w:div>
    <w:div w:id="1535923865">
      <w:bodyDiv w:val="1"/>
      <w:marLeft w:val="0"/>
      <w:marRight w:val="0"/>
      <w:marTop w:val="0"/>
      <w:marBottom w:val="0"/>
      <w:divBdr>
        <w:top w:val="none" w:sz="0" w:space="0" w:color="auto"/>
        <w:left w:val="none" w:sz="0" w:space="0" w:color="auto"/>
        <w:bottom w:val="none" w:sz="0" w:space="0" w:color="auto"/>
        <w:right w:val="none" w:sz="0" w:space="0" w:color="auto"/>
      </w:divBdr>
    </w:div>
    <w:div w:id="1542864945">
      <w:bodyDiv w:val="1"/>
      <w:marLeft w:val="0"/>
      <w:marRight w:val="0"/>
      <w:marTop w:val="0"/>
      <w:marBottom w:val="0"/>
      <w:divBdr>
        <w:top w:val="none" w:sz="0" w:space="0" w:color="auto"/>
        <w:left w:val="none" w:sz="0" w:space="0" w:color="auto"/>
        <w:bottom w:val="none" w:sz="0" w:space="0" w:color="auto"/>
        <w:right w:val="none" w:sz="0" w:space="0" w:color="auto"/>
      </w:divBdr>
    </w:div>
    <w:div w:id="1550070315">
      <w:bodyDiv w:val="1"/>
      <w:marLeft w:val="0"/>
      <w:marRight w:val="0"/>
      <w:marTop w:val="0"/>
      <w:marBottom w:val="0"/>
      <w:divBdr>
        <w:top w:val="none" w:sz="0" w:space="0" w:color="auto"/>
        <w:left w:val="none" w:sz="0" w:space="0" w:color="auto"/>
        <w:bottom w:val="none" w:sz="0" w:space="0" w:color="auto"/>
        <w:right w:val="none" w:sz="0" w:space="0" w:color="auto"/>
      </w:divBdr>
    </w:div>
    <w:div w:id="1552880993">
      <w:bodyDiv w:val="1"/>
      <w:marLeft w:val="0"/>
      <w:marRight w:val="0"/>
      <w:marTop w:val="0"/>
      <w:marBottom w:val="0"/>
      <w:divBdr>
        <w:top w:val="none" w:sz="0" w:space="0" w:color="auto"/>
        <w:left w:val="none" w:sz="0" w:space="0" w:color="auto"/>
        <w:bottom w:val="none" w:sz="0" w:space="0" w:color="auto"/>
        <w:right w:val="none" w:sz="0" w:space="0" w:color="auto"/>
      </w:divBdr>
    </w:div>
    <w:div w:id="1555266191">
      <w:bodyDiv w:val="1"/>
      <w:marLeft w:val="0"/>
      <w:marRight w:val="0"/>
      <w:marTop w:val="0"/>
      <w:marBottom w:val="0"/>
      <w:divBdr>
        <w:top w:val="none" w:sz="0" w:space="0" w:color="auto"/>
        <w:left w:val="none" w:sz="0" w:space="0" w:color="auto"/>
        <w:bottom w:val="none" w:sz="0" w:space="0" w:color="auto"/>
        <w:right w:val="none" w:sz="0" w:space="0" w:color="auto"/>
      </w:divBdr>
    </w:div>
    <w:div w:id="1555652003">
      <w:bodyDiv w:val="1"/>
      <w:marLeft w:val="0"/>
      <w:marRight w:val="0"/>
      <w:marTop w:val="0"/>
      <w:marBottom w:val="0"/>
      <w:divBdr>
        <w:top w:val="none" w:sz="0" w:space="0" w:color="auto"/>
        <w:left w:val="none" w:sz="0" w:space="0" w:color="auto"/>
        <w:bottom w:val="none" w:sz="0" w:space="0" w:color="auto"/>
        <w:right w:val="none" w:sz="0" w:space="0" w:color="auto"/>
      </w:divBdr>
    </w:div>
    <w:div w:id="1570573263">
      <w:bodyDiv w:val="1"/>
      <w:marLeft w:val="0"/>
      <w:marRight w:val="0"/>
      <w:marTop w:val="0"/>
      <w:marBottom w:val="0"/>
      <w:divBdr>
        <w:top w:val="none" w:sz="0" w:space="0" w:color="auto"/>
        <w:left w:val="none" w:sz="0" w:space="0" w:color="auto"/>
        <w:bottom w:val="none" w:sz="0" w:space="0" w:color="auto"/>
        <w:right w:val="none" w:sz="0" w:space="0" w:color="auto"/>
      </w:divBdr>
    </w:div>
    <w:div w:id="1576669276">
      <w:bodyDiv w:val="1"/>
      <w:marLeft w:val="0"/>
      <w:marRight w:val="0"/>
      <w:marTop w:val="0"/>
      <w:marBottom w:val="0"/>
      <w:divBdr>
        <w:top w:val="none" w:sz="0" w:space="0" w:color="auto"/>
        <w:left w:val="none" w:sz="0" w:space="0" w:color="auto"/>
        <w:bottom w:val="none" w:sz="0" w:space="0" w:color="auto"/>
        <w:right w:val="none" w:sz="0" w:space="0" w:color="auto"/>
      </w:divBdr>
    </w:div>
    <w:div w:id="1584333407">
      <w:bodyDiv w:val="1"/>
      <w:marLeft w:val="0"/>
      <w:marRight w:val="0"/>
      <w:marTop w:val="0"/>
      <w:marBottom w:val="0"/>
      <w:divBdr>
        <w:top w:val="none" w:sz="0" w:space="0" w:color="auto"/>
        <w:left w:val="none" w:sz="0" w:space="0" w:color="auto"/>
        <w:bottom w:val="none" w:sz="0" w:space="0" w:color="auto"/>
        <w:right w:val="none" w:sz="0" w:space="0" w:color="auto"/>
      </w:divBdr>
    </w:div>
    <w:div w:id="1590891875">
      <w:bodyDiv w:val="1"/>
      <w:marLeft w:val="0"/>
      <w:marRight w:val="0"/>
      <w:marTop w:val="0"/>
      <w:marBottom w:val="0"/>
      <w:divBdr>
        <w:top w:val="none" w:sz="0" w:space="0" w:color="auto"/>
        <w:left w:val="none" w:sz="0" w:space="0" w:color="auto"/>
        <w:bottom w:val="none" w:sz="0" w:space="0" w:color="auto"/>
        <w:right w:val="none" w:sz="0" w:space="0" w:color="auto"/>
      </w:divBdr>
    </w:div>
    <w:div w:id="1592272886">
      <w:bodyDiv w:val="1"/>
      <w:marLeft w:val="0"/>
      <w:marRight w:val="0"/>
      <w:marTop w:val="0"/>
      <w:marBottom w:val="0"/>
      <w:divBdr>
        <w:top w:val="none" w:sz="0" w:space="0" w:color="auto"/>
        <w:left w:val="none" w:sz="0" w:space="0" w:color="auto"/>
        <w:bottom w:val="none" w:sz="0" w:space="0" w:color="auto"/>
        <w:right w:val="none" w:sz="0" w:space="0" w:color="auto"/>
      </w:divBdr>
    </w:div>
    <w:div w:id="1593124844">
      <w:bodyDiv w:val="1"/>
      <w:marLeft w:val="0"/>
      <w:marRight w:val="0"/>
      <w:marTop w:val="0"/>
      <w:marBottom w:val="0"/>
      <w:divBdr>
        <w:top w:val="none" w:sz="0" w:space="0" w:color="auto"/>
        <w:left w:val="none" w:sz="0" w:space="0" w:color="auto"/>
        <w:bottom w:val="none" w:sz="0" w:space="0" w:color="auto"/>
        <w:right w:val="none" w:sz="0" w:space="0" w:color="auto"/>
      </w:divBdr>
    </w:div>
    <w:div w:id="1596789695">
      <w:bodyDiv w:val="1"/>
      <w:marLeft w:val="0"/>
      <w:marRight w:val="0"/>
      <w:marTop w:val="0"/>
      <w:marBottom w:val="0"/>
      <w:divBdr>
        <w:top w:val="none" w:sz="0" w:space="0" w:color="auto"/>
        <w:left w:val="none" w:sz="0" w:space="0" w:color="auto"/>
        <w:bottom w:val="none" w:sz="0" w:space="0" w:color="auto"/>
        <w:right w:val="none" w:sz="0" w:space="0" w:color="auto"/>
      </w:divBdr>
    </w:div>
    <w:div w:id="1607352081">
      <w:bodyDiv w:val="1"/>
      <w:marLeft w:val="0"/>
      <w:marRight w:val="0"/>
      <w:marTop w:val="0"/>
      <w:marBottom w:val="0"/>
      <w:divBdr>
        <w:top w:val="none" w:sz="0" w:space="0" w:color="auto"/>
        <w:left w:val="none" w:sz="0" w:space="0" w:color="auto"/>
        <w:bottom w:val="none" w:sz="0" w:space="0" w:color="auto"/>
        <w:right w:val="none" w:sz="0" w:space="0" w:color="auto"/>
      </w:divBdr>
    </w:div>
    <w:div w:id="1609311895">
      <w:bodyDiv w:val="1"/>
      <w:marLeft w:val="0"/>
      <w:marRight w:val="0"/>
      <w:marTop w:val="0"/>
      <w:marBottom w:val="0"/>
      <w:divBdr>
        <w:top w:val="none" w:sz="0" w:space="0" w:color="auto"/>
        <w:left w:val="none" w:sz="0" w:space="0" w:color="auto"/>
        <w:bottom w:val="none" w:sz="0" w:space="0" w:color="auto"/>
        <w:right w:val="none" w:sz="0" w:space="0" w:color="auto"/>
      </w:divBdr>
    </w:div>
    <w:div w:id="1615137054">
      <w:bodyDiv w:val="1"/>
      <w:marLeft w:val="0"/>
      <w:marRight w:val="0"/>
      <w:marTop w:val="0"/>
      <w:marBottom w:val="0"/>
      <w:divBdr>
        <w:top w:val="none" w:sz="0" w:space="0" w:color="auto"/>
        <w:left w:val="none" w:sz="0" w:space="0" w:color="auto"/>
        <w:bottom w:val="none" w:sz="0" w:space="0" w:color="auto"/>
        <w:right w:val="none" w:sz="0" w:space="0" w:color="auto"/>
      </w:divBdr>
    </w:div>
    <w:div w:id="1615941365">
      <w:bodyDiv w:val="1"/>
      <w:marLeft w:val="0"/>
      <w:marRight w:val="0"/>
      <w:marTop w:val="0"/>
      <w:marBottom w:val="0"/>
      <w:divBdr>
        <w:top w:val="none" w:sz="0" w:space="0" w:color="auto"/>
        <w:left w:val="none" w:sz="0" w:space="0" w:color="auto"/>
        <w:bottom w:val="none" w:sz="0" w:space="0" w:color="auto"/>
        <w:right w:val="none" w:sz="0" w:space="0" w:color="auto"/>
      </w:divBdr>
    </w:div>
    <w:div w:id="1620911713">
      <w:bodyDiv w:val="1"/>
      <w:marLeft w:val="0"/>
      <w:marRight w:val="0"/>
      <w:marTop w:val="0"/>
      <w:marBottom w:val="0"/>
      <w:divBdr>
        <w:top w:val="none" w:sz="0" w:space="0" w:color="auto"/>
        <w:left w:val="none" w:sz="0" w:space="0" w:color="auto"/>
        <w:bottom w:val="none" w:sz="0" w:space="0" w:color="auto"/>
        <w:right w:val="none" w:sz="0" w:space="0" w:color="auto"/>
      </w:divBdr>
    </w:div>
    <w:div w:id="1624144186">
      <w:bodyDiv w:val="1"/>
      <w:marLeft w:val="0"/>
      <w:marRight w:val="0"/>
      <w:marTop w:val="0"/>
      <w:marBottom w:val="0"/>
      <w:divBdr>
        <w:top w:val="none" w:sz="0" w:space="0" w:color="auto"/>
        <w:left w:val="none" w:sz="0" w:space="0" w:color="auto"/>
        <w:bottom w:val="none" w:sz="0" w:space="0" w:color="auto"/>
        <w:right w:val="none" w:sz="0" w:space="0" w:color="auto"/>
      </w:divBdr>
    </w:div>
    <w:div w:id="1637488528">
      <w:bodyDiv w:val="1"/>
      <w:marLeft w:val="0"/>
      <w:marRight w:val="0"/>
      <w:marTop w:val="0"/>
      <w:marBottom w:val="0"/>
      <w:divBdr>
        <w:top w:val="none" w:sz="0" w:space="0" w:color="auto"/>
        <w:left w:val="none" w:sz="0" w:space="0" w:color="auto"/>
        <w:bottom w:val="none" w:sz="0" w:space="0" w:color="auto"/>
        <w:right w:val="none" w:sz="0" w:space="0" w:color="auto"/>
      </w:divBdr>
    </w:div>
    <w:div w:id="1640694909">
      <w:bodyDiv w:val="1"/>
      <w:marLeft w:val="0"/>
      <w:marRight w:val="0"/>
      <w:marTop w:val="0"/>
      <w:marBottom w:val="0"/>
      <w:divBdr>
        <w:top w:val="none" w:sz="0" w:space="0" w:color="auto"/>
        <w:left w:val="none" w:sz="0" w:space="0" w:color="auto"/>
        <w:bottom w:val="none" w:sz="0" w:space="0" w:color="auto"/>
        <w:right w:val="none" w:sz="0" w:space="0" w:color="auto"/>
      </w:divBdr>
    </w:div>
    <w:div w:id="1644851822">
      <w:bodyDiv w:val="1"/>
      <w:marLeft w:val="0"/>
      <w:marRight w:val="0"/>
      <w:marTop w:val="0"/>
      <w:marBottom w:val="0"/>
      <w:divBdr>
        <w:top w:val="none" w:sz="0" w:space="0" w:color="auto"/>
        <w:left w:val="none" w:sz="0" w:space="0" w:color="auto"/>
        <w:bottom w:val="none" w:sz="0" w:space="0" w:color="auto"/>
        <w:right w:val="none" w:sz="0" w:space="0" w:color="auto"/>
      </w:divBdr>
    </w:div>
    <w:div w:id="1648509852">
      <w:bodyDiv w:val="1"/>
      <w:marLeft w:val="0"/>
      <w:marRight w:val="0"/>
      <w:marTop w:val="0"/>
      <w:marBottom w:val="0"/>
      <w:divBdr>
        <w:top w:val="none" w:sz="0" w:space="0" w:color="auto"/>
        <w:left w:val="none" w:sz="0" w:space="0" w:color="auto"/>
        <w:bottom w:val="none" w:sz="0" w:space="0" w:color="auto"/>
        <w:right w:val="none" w:sz="0" w:space="0" w:color="auto"/>
      </w:divBdr>
    </w:div>
    <w:div w:id="1649086839">
      <w:bodyDiv w:val="1"/>
      <w:marLeft w:val="0"/>
      <w:marRight w:val="0"/>
      <w:marTop w:val="0"/>
      <w:marBottom w:val="0"/>
      <w:divBdr>
        <w:top w:val="none" w:sz="0" w:space="0" w:color="auto"/>
        <w:left w:val="none" w:sz="0" w:space="0" w:color="auto"/>
        <w:bottom w:val="none" w:sz="0" w:space="0" w:color="auto"/>
        <w:right w:val="none" w:sz="0" w:space="0" w:color="auto"/>
      </w:divBdr>
    </w:div>
    <w:div w:id="1649287331">
      <w:bodyDiv w:val="1"/>
      <w:marLeft w:val="0"/>
      <w:marRight w:val="0"/>
      <w:marTop w:val="0"/>
      <w:marBottom w:val="0"/>
      <w:divBdr>
        <w:top w:val="none" w:sz="0" w:space="0" w:color="auto"/>
        <w:left w:val="none" w:sz="0" w:space="0" w:color="auto"/>
        <w:bottom w:val="none" w:sz="0" w:space="0" w:color="auto"/>
        <w:right w:val="none" w:sz="0" w:space="0" w:color="auto"/>
      </w:divBdr>
    </w:div>
    <w:div w:id="1660303242">
      <w:bodyDiv w:val="1"/>
      <w:marLeft w:val="0"/>
      <w:marRight w:val="0"/>
      <w:marTop w:val="0"/>
      <w:marBottom w:val="0"/>
      <w:divBdr>
        <w:top w:val="none" w:sz="0" w:space="0" w:color="auto"/>
        <w:left w:val="none" w:sz="0" w:space="0" w:color="auto"/>
        <w:bottom w:val="none" w:sz="0" w:space="0" w:color="auto"/>
        <w:right w:val="none" w:sz="0" w:space="0" w:color="auto"/>
      </w:divBdr>
    </w:div>
    <w:div w:id="1673800178">
      <w:bodyDiv w:val="1"/>
      <w:marLeft w:val="0"/>
      <w:marRight w:val="0"/>
      <w:marTop w:val="0"/>
      <w:marBottom w:val="0"/>
      <w:divBdr>
        <w:top w:val="none" w:sz="0" w:space="0" w:color="auto"/>
        <w:left w:val="none" w:sz="0" w:space="0" w:color="auto"/>
        <w:bottom w:val="none" w:sz="0" w:space="0" w:color="auto"/>
        <w:right w:val="none" w:sz="0" w:space="0" w:color="auto"/>
      </w:divBdr>
    </w:div>
    <w:div w:id="1674144312">
      <w:bodyDiv w:val="1"/>
      <w:marLeft w:val="0"/>
      <w:marRight w:val="0"/>
      <w:marTop w:val="0"/>
      <w:marBottom w:val="0"/>
      <w:divBdr>
        <w:top w:val="none" w:sz="0" w:space="0" w:color="auto"/>
        <w:left w:val="none" w:sz="0" w:space="0" w:color="auto"/>
        <w:bottom w:val="none" w:sz="0" w:space="0" w:color="auto"/>
        <w:right w:val="none" w:sz="0" w:space="0" w:color="auto"/>
      </w:divBdr>
    </w:div>
    <w:div w:id="1678772499">
      <w:bodyDiv w:val="1"/>
      <w:marLeft w:val="0"/>
      <w:marRight w:val="0"/>
      <w:marTop w:val="0"/>
      <w:marBottom w:val="0"/>
      <w:divBdr>
        <w:top w:val="none" w:sz="0" w:space="0" w:color="auto"/>
        <w:left w:val="none" w:sz="0" w:space="0" w:color="auto"/>
        <w:bottom w:val="none" w:sz="0" w:space="0" w:color="auto"/>
        <w:right w:val="none" w:sz="0" w:space="0" w:color="auto"/>
      </w:divBdr>
    </w:div>
    <w:div w:id="1681465417">
      <w:bodyDiv w:val="1"/>
      <w:marLeft w:val="0"/>
      <w:marRight w:val="0"/>
      <w:marTop w:val="0"/>
      <w:marBottom w:val="0"/>
      <w:divBdr>
        <w:top w:val="none" w:sz="0" w:space="0" w:color="auto"/>
        <w:left w:val="none" w:sz="0" w:space="0" w:color="auto"/>
        <w:bottom w:val="none" w:sz="0" w:space="0" w:color="auto"/>
        <w:right w:val="none" w:sz="0" w:space="0" w:color="auto"/>
      </w:divBdr>
    </w:div>
    <w:div w:id="1684090105">
      <w:bodyDiv w:val="1"/>
      <w:marLeft w:val="0"/>
      <w:marRight w:val="0"/>
      <w:marTop w:val="0"/>
      <w:marBottom w:val="0"/>
      <w:divBdr>
        <w:top w:val="none" w:sz="0" w:space="0" w:color="auto"/>
        <w:left w:val="none" w:sz="0" w:space="0" w:color="auto"/>
        <w:bottom w:val="none" w:sz="0" w:space="0" w:color="auto"/>
        <w:right w:val="none" w:sz="0" w:space="0" w:color="auto"/>
      </w:divBdr>
    </w:div>
    <w:div w:id="1694842908">
      <w:bodyDiv w:val="1"/>
      <w:marLeft w:val="0"/>
      <w:marRight w:val="0"/>
      <w:marTop w:val="0"/>
      <w:marBottom w:val="0"/>
      <w:divBdr>
        <w:top w:val="none" w:sz="0" w:space="0" w:color="auto"/>
        <w:left w:val="none" w:sz="0" w:space="0" w:color="auto"/>
        <w:bottom w:val="none" w:sz="0" w:space="0" w:color="auto"/>
        <w:right w:val="none" w:sz="0" w:space="0" w:color="auto"/>
      </w:divBdr>
    </w:div>
    <w:div w:id="1696347146">
      <w:bodyDiv w:val="1"/>
      <w:marLeft w:val="0"/>
      <w:marRight w:val="0"/>
      <w:marTop w:val="0"/>
      <w:marBottom w:val="0"/>
      <w:divBdr>
        <w:top w:val="none" w:sz="0" w:space="0" w:color="auto"/>
        <w:left w:val="none" w:sz="0" w:space="0" w:color="auto"/>
        <w:bottom w:val="none" w:sz="0" w:space="0" w:color="auto"/>
        <w:right w:val="none" w:sz="0" w:space="0" w:color="auto"/>
      </w:divBdr>
    </w:div>
    <w:div w:id="1701734237">
      <w:bodyDiv w:val="1"/>
      <w:marLeft w:val="0"/>
      <w:marRight w:val="0"/>
      <w:marTop w:val="0"/>
      <w:marBottom w:val="0"/>
      <w:divBdr>
        <w:top w:val="none" w:sz="0" w:space="0" w:color="auto"/>
        <w:left w:val="none" w:sz="0" w:space="0" w:color="auto"/>
        <w:bottom w:val="none" w:sz="0" w:space="0" w:color="auto"/>
        <w:right w:val="none" w:sz="0" w:space="0" w:color="auto"/>
      </w:divBdr>
    </w:div>
    <w:div w:id="1702969481">
      <w:bodyDiv w:val="1"/>
      <w:marLeft w:val="0"/>
      <w:marRight w:val="0"/>
      <w:marTop w:val="0"/>
      <w:marBottom w:val="0"/>
      <w:divBdr>
        <w:top w:val="none" w:sz="0" w:space="0" w:color="auto"/>
        <w:left w:val="none" w:sz="0" w:space="0" w:color="auto"/>
        <w:bottom w:val="none" w:sz="0" w:space="0" w:color="auto"/>
        <w:right w:val="none" w:sz="0" w:space="0" w:color="auto"/>
      </w:divBdr>
    </w:div>
    <w:div w:id="1715538489">
      <w:bodyDiv w:val="1"/>
      <w:marLeft w:val="0"/>
      <w:marRight w:val="0"/>
      <w:marTop w:val="0"/>
      <w:marBottom w:val="0"/>
      <w:divBdr>
        <w:top w:val="none" w:sz="0" w:space="0" w:color="auto"/>
        <w:left w:val="none" w:sz="0" w:space="0" w:color="auto"/>
        <w:bottom w:val="none" w:sz="0" w:space="0" w:color="auto"/>
        <w:right w:val="none" w:sz="0" w:space="0" w:color="auto"/>
      </w:divBdr>
    </w:div>
    <w:div w:id="1722247710">
      <w:bodyDiv w:val="1"/>
      <w:marLeft w:val="0"/>
      <w:marRight w:val="0"/>
      <w:marTop w:val="0"/>
      <w:marBottom w:val="0"/>
      <w:divBdr>
        <w:top w:val="none" w:sz="0" w:space="0" w:color="auto"/>
        <w:left w:val="none" w:sz="0" w:space="0" w:color="auto"/>
        <w:bottom w:val="none" w:sz="0" w:space="0" w:color="auto"/>
        <w:right w:val="none" w:sz="0" w:space="0" w:color="auto"/>
      </w:divBdr>
    </w:div>
    <w:div w:id="1728986758">
      <w:bodyDiv w:val="1"/>
      <w:marLeft w:val="0"/>
      <w:marRight w:val="0"/>
      <w:marTop w:val="0"/>
      <w:marBottom w:val="0"/>
      <w:divBdr>
        <w:top w:val="none" w:sz="0" w:space="0" w:color="auto"/>
        <w:left w:val="none" w:sz="0" w:space="0" w:color="auto"/>
        <w:bottom w:val="none" w:sz="0" w:space="0" w:color="auto"/>
        <w:right w:val="none" w:sz="0" w:space="0" w:color="auto"/>
      </w:divBdr>
    </w:div>
    <w:div w:id="1736589235">
      <w:bodyDiv w:val="1"/>
      <w:marLeft w:val="0"/>
      <w:marRight w:val="0"/>
      <w:marTop w:val="0"/>
      <w:marBottom w:val="0"/>
      <w:divBdr>
        <w:top w:val="none" w:sz="0" w:space="0" w:color="auto"/>
        <w:left w:val="none" w:sz="0" w:space="0" w:color="auto"/>
        <w:bottom w:val="none" w:sz="0" w:space="0" w:color="auto"/>
        <w:right w:val="none" w:sz="0" w:space="0" w:color="auto"/>
      </w:divBdr>
    </w:div>
    <w:div w:id="1738938433">
      <w:bodyDiv w:val="1"/>
      <w:marLeft w:val="0"/>
      <w:marRight w:val="0"/>
      <w:marTop w:val="0"/>
      <w:marBottom w:val="0"/>
      <w:divBdr>
        <w:top w:val="none" w:sz="0" w:space="0" w:color="auto"/>
        <w:left w:val="none" w:sz="0" w:space="0" w:color="auto"/>
        <w:bottom w:val="none" w:sz="0" w:space="0" w:color="auto"/>
        <w:right w:val="none" w:sz="0" w:space="0" w:color="auto"/>
      </w:divBdr>
    </w:div>
    <w:div w:id="1739788551">
      <w:bodyDiv w:val="1"/>
      <w:marLeft w:val="0"/>
      <w:marRight w:val="0"/>
      <w:marTop w:val="0"/>
      <w:marBottom w:val="0"/>
      <w:divBdr>
        <w:top w:val="none" w:sz="0" w:space="0" w:color="auto"/>
        <w:left w:val="none" w:sz="0" w:space="0" w:color="auto"/>
        <w:bottom w:val="none" w:sz="0" w:space="0" w:color="auto"/>
        <w:right w:val="none" w:sz="0" w:space="0" w:color="auto"/>
      </w:divBdr>
    </w:div>
    <w:div w:id="1746102308">
      <w:bodyDiv w:val="1"/>
      <w:marLeft w:val="0"/>
      <w:marRight w:val="0"/>
      <w:marTop w:val="0"/>
      <w:marBottom w:val="0"/>
      <w:divBdr>
        <w:top w:val="none" w:sz="0" w:space="0" w:color="auto"/>
        <w:left w:val="none" w:sz="0" w:space="0" w:color="auto"/>
        <w:bottom w:val="none" w:sz="0" w:space="0" w:color="auto"/>
        <w:right w:val="none" w:sz="0" w:space="0" w:color="auto"/>
      </w:divBdr>
    </w:div>
    <w:div w:id="1747998635">
      <w:bodyDiv w:val="1"/>
      <w:marLeft w:val="0"/>
      <w:marRight w:val="0"/>
      <w:marTop w:val="0"/>
      <w:marBottom w:val="0"/>
      <w:divBdr>
        <w:top w:val="none" w:sz="0" w:space="0" w:color="auto"/>
        <w:left w:val="none" w:sz="0" w:space="0" w:color="auto"/>
        <w:bottom w:val="none" w:sz="0" w:space="0" w:color="auto"/>
        <w:right w:val="none" w:sz="0" w:space="0" w:color="auto"/>
      </w:divBdr>
    </w:div>
    <w:div w:id="1756508365">
      <w:bodyDiv w:val="1"/>
      <w:marLeft w:val="0"/>
      <w:marRight w:val="0"/>
      <w:marTop w:val="0"/>
      <w:marBottom w:val="0"/>
      <w:divBdr>
        <w:top w:val="none" w:sz="0" w:space="0" w:color="auto"/>
        <w:left w:val="none" w:sz="0" w:space="0" w:color="auto"/>
        <w:bottom w:val="none" w:sz="0" w:space="0" w:color="auto"/>
        <w:right w:val="none" w:sz="0" w:space="0" w:color="auto"/>
      </w:divBdr>
    </w:div>
    <w:div w:id="1757745413">
      <w:bodyDiv w:val="1"/>
      <w:marLeft w:val="0"/>
      <w:marRight w:val="0"/>
      <w:marTop w:val="0"/>
      <w:marBottom w:val="0"/>
      <w:divBdr>
        <w:top w:val="none" w:sz="0" w:space="0" w:color="auto"/>
        <w:left w:val="none" w:sz="0" w:space="0" w:color="auto"/>
        <w:bottom w:val="none" w:sz="0" w:space="0" w:color="auto"/>
        <w:right w:val="none" w:sz="0" w:space="0" w:color="auto"/>
      </w:divBdr>
    </w:div>
    <w:div w:id="1767458664">
      <w:bodyDiv w:val="1"/>
      <w:marLeft w:val="0"/>
      <w:marRight w:val="0"/>
      <w:marTop w:val="0"/>
      <w:marBottom w:val="0"/>
      <w:divBdr>
        <w:top w:val="none" w:sz="0" w:space="0" w:color="auto"/>
        <w:left w:val="none" w:sz="0" w:space="0" w:color="auto"/>
        <w:bottom w:val="none" w:sz="0" w:space="0" w:color="auto"/>
        <w:right w:val="none" w:sz="0" w:space="0" w:color="auto"/>
      </w:divBdr>
    </w:div>
    <w:div w:id="1769960923">
      <w:bodyDiv w:val="1"/>
      <w:marLeft w:val="0"/>
      <w:marRight w:val="0"/>
      <w:marTop w:val="0"/>
      <w:marBottom w:val="0"/>
      <w:divBdr>
        <w:top w:val="none" w:sz="0" w:space="0" w:color="auto"/>
        <w:left w:val="none" w:sz="0" w:space="0" w:color="auto"/>
        <w:bottom w:val="none" w:sz="0" w:space="0" w:color="auto"/>
        <w:right w:val="none" w:sz="0" w:space="0" w:color="auto"/>
      </w:divBdr>
    </w:div>
    <w:div w:id="1774395177">
      <w:bodyDiv w:val="1"/>
      <w:marLeft w:val="0"/>
      <w:marRight w:val="0"/>
      <w:marTop w:val="0"/>
      <w:marBottom w:val="0"/>
      <w:divBdr>
        <w:top w:val="none" w:sz="0" w:space="0" w:color="auto"/>
        <w:left w:val="none" w:sz="0" w:space="0" w:color="auto"/>
        <w:bottom w:val="none" w:sz="0" w:space="0" w:color="auto"/>
        <w:right w:val="none" w:sz="0" w:space="0" w:color="auto"/>
      </w:divBdr>
    </w:div>
    <w:div w:id="1776516519">
      <w:bodyDiv w:val="1"/>
      <w:marLeft w:val="0"/>
      <w:marRight w:val="0"/>
      <w:marTop w:val="0"/>
      <w:marBottom w:val="0"/>
      <w:divBdr>
        <w:top w:val="none" w:sz="0" w:space="0" w:color="auto"/>
        <w:left w:val="none" w:sz="0" w:space="0" w:color="auto"/>
        <w:bottom w:val="none" w:sz="0" w:space="0" w:color="auto"/>
        <w:right w:val="none" w:sz="0" w:space="0" w:color="auto"/>
      </w:divBdr>
    </w:div>
    <w:div w:id="1777217244">
      <w:bodyDiv w:val="1"/>
      <w:marLeft w:val="0"/>
      <w:marRight w:val="0"/>
      <w:marTop w:val="0"/>
      <w:marBottom w:val="0"/>
      <w:divBdr>
        <w:top w:val="none" w:sz="0" w:space="0" w:color="auto"/>
        <w:left w:val="none" w:sz="0" w:space="0" w:color="auto"/>
        <w:bottom w:val="none" w:sz="0" w:space="0" w:color="auto"/>
        <w:right w:val="none" w:sz="0" w:space="0" w:color="auto"/>
      </w:divBdr>
    </w:div>
    <w:div w:id="1783844951">
      <w:bodyDiv w:val="1"/>
      <w:marLeft w:val="0"/>
      <w:marRight w:val="0"/>
      <w:marTop w:val="0"/>
      <w:marBottom w:val="0"/>
      <w:divBdr>
        <w:top w:val="none" w:sz="0" w:space="0" w:color="auto"/>
        <w:left w:val="none" w:sz="0" w:space="0" w:color="auto"/>
        <w:bottom w:val="none" w:sz="0" w:space="0" w:color="auto"/>
        <w:right w:val="none" w:sz="0" w:space="0" w:color="auto"/>
      </w:divBdr>
    </w:div>
    <w:div w:id="1788426797">
      <w:bodyDiv w:val="1"/>
      <w:marLeft w:val="0"/>
      <w:marRight w:val="0"/>
      <w:marTop w:val="0"/>
      <w:marBottom w:val="0"/>
      <w:divBdr>
        <w:top w:val="none" w:sz="0" w:space="0" w:color="auto"/>
        <w:left w:val="none" w:sz="0" w:space="0" w:color="auto"/>
        <w:bottom w:val="none" w:sz="0" w:space="0" w:color="auto"/>
        <w:right w:val="none" w:sz="0" w:space="0" w:color="auto"/>
      </w:divBdr>
    </w:div>
    <w:div w:id="1791821427">
      <w:bodyDiv w:val="1"/>
      <w:marLeft w:val="0"/>
      <w:marRight w:val="0"/>
      <w:marTop w:val="0"/>
      <w:marBottom w:val="0"/>
      <w:divBdr>
        <w:top w:val="none" w:sz="0" w:space="0" w:color="auto"/>
        <w:left w:val="none" w:sz="0" w:space="0" w:color="auto"/>
        <w:bottom w:val="none" w:sz="0" w:space="0" w:color="auto"/>
        <w:right w:val="none" w:sz="0" w:space="0" w:color="auto"/>
      </w:divBdr>
    </w:div>
    <w:div w:id="1792935842">
      <w:bodyDiv w:val="1"/>
      <w:marLeft w:val="0"/>
      <w:marRight w:val="0"/>
      <w:marTop w:val="0"/>
      <w:marBottom w:val="0"/>
      <w:divBdr>
        <w:top w:val="none" w:sz="0" w:space="0" w:color="auto"/>
        <w:left w:val="none" w:sz="0" w:space="0" w:color="auto"/>
        <w:bottom w:val="none" w:sz="0" w:space="0" w:color="auto"/>
        <w:right w:val="none" w:sz="0" w:space="0" w:color="auto"/>
      </w:divBdr>
    </w:div>
    <w:div w:id="1794248939">
      <w:bodyDiv w:val="1"/>
      <w:marLeft w:val="0"/>
      <w:marRight w:val="0"/>
      <w:marTop w:val="0"/>
      <w:marBottom w:val="0"/>
      <w:divBdr>
        <w:top w:val="none" w:sz="0" w:space="0" w:color="auto"/>
        <w:left w:val="none" w:sz="0" w:space="0" w:color="auto"/>
        <w:bottom w:val="none" w:sz="0" w:space="0" w:color="auto"/>
        <w:right w:val="none" w:sz="0" w:space="0" w:color="auto"/>
      </w:divBdr>
    </w:div>
    <w:div w:id="1801149948">
      <w:bodyDiv w:val="1"/>
      <w:marLeft w:val="0"/>
      <w:marRight w:val="0"/>
      <w:marTop w:val="0"/>
      <w:marBottom w:val="0"/>
      <w:divBdr>
        <w:top w:val="none" w:sz="0" w:space="0" w:color="auto"/>
        <w:left w:val="none" w:sz="0" w:space="0" w:color="auto"/>
        <w:bottom w:val="none" w:sz="0" w:space="0" w:color="auto"/>
        <w:right w:val="none" w:sz="0" w:space="0" w:color="auto"/>
      </w:divBdr>
    </w:div>
    <w:div w:id="1812551551">
      <w:bodyDiv w:val="1"/>
      <w:marLeft w:val="0"/>
      <w:marRight w:val="0"/>
      <w:marTop w:val="0"/>
      <w:marBottom w:val="0"/>
      <w:divBdr>
        <w:top w:val="none" w:sz="0" w:space="0" w:color="auto"/>
        <w:left w:val="none" w:sz="0" w:space="0" w:color="auto"/>
        <w:bottom w:val="none" w:sz="0" w:space="0" w:color="auto"/>
        <w:right w:val="none" w:sz="0" w:space="0" w:color="auto"/>
      </w:divBdr>
    </w:div>
    <w:div w:id="1832329063">
      <w:bodyDiv w:val="1"/>
      <w:marLeft w:val="0"/>
      <w:marRight w:val="0"/>
      <w:marTop w:val="0"/>
      <w:marBottom w:val="0"/>
      <w:divBdr>
        <w:top w:val="none" w:sz="0" w:space="0" w:color="auto"/>
        <w:left w:val="none" w:sz="0" w:space="0" w:color="auto"/>
        <w:bottom w:val="none" w:sz="0" w:space="0" w:color="auto"/>
        <w:right w:val="none" w:sz="0" w:space="0" w:color="auto"/>
      </w:divBdr>
    </w:div>
    <w:div w:id="1832329552">
      <w:bodyDiv w:val="1"/>
      <w:marLeft w:val="0"/>
      <w:marRight w:val="0"/>
      <w:marTop w:val="0"/>
      <w:marBottom w:val="0"/>
      <w:divBdr>
        <w:top w:val="none" w:sz="0" w:space="0" w:color="auto"/>
        <w:left w:val="none" w:sz="0" w:space="0" w:color="auto"/>
        <w:bottom w:val="none" w:sz="0" w:space="0" w:color="auto"/>
        <w:right w:val="none" w:sz="0" w:space="0" w:color="auto"/>
      </w:divBdr>
    </w:div>
    <w:div w:id="1832981508">
      <w:bodyDiv w:val="1"/>
      <w:marLeft w:val="0"/>
      <w:marRight w:val="0"/>
      <w:marTop w:val="0"/>
      <w:marBottom w:val="0"/>
      <w:divBdr>
        <w:top w:val="none" w:sz="0" w:space="0" w:color="auto"/>
        <w:left w:val="none" w:sz="0" w:space="0" w:color="auto"/>
        <w:bottom w:val="none" w:sz="0" w:space="0" w:color="auto"/>
        <w:right w:val="none" w:sz="0" w:space="0" w:color="auto"/>
      </w:divBdr>
    </w:div>
    <w:div w:id="1841961956">
      <w:bodyDiv w:val="1"/>
      <w:marLeft w:val="0"/>
      <w:marRight w:val="0"/>
      <w:marTop w:val="0"/>
      <w:marBottom w:val="0"/>
      <w:divBdr>
        <w:top w:val="none" w:sz="0" w:space="0" w:color="auto"/>
        <w:left w:val="none" w:sz="0" w:space="0" w:color="auto"/>
        <w:bottom w:val="none" w:sz="0" w:space="0" w:color="auto"/>
        <w:right w:val="none" w:sz="0" w:space="0" w:color="auto"/>
      </w:divBdr>
    </w:div>
    <w:div w:id="1851523109">
      <w:bodyDiv w:val="1"/>
      <w:marLeft w:val="0"/>
      <w:marRight w:val="0"/>
      <w:marTop w:val="0"/>
      <w:marBottom w:val="0"/>
      <w:divBdr>
        <w:top w:val="none" w:sz="0" w:space="0" w:color="auto"/>
        <w:left w:val="none" w:sz="0" w:space="0" w:color="auto"/>
        <w:bottom w:val="none" w:sz="0" w:space="0" w:color="auto"/>
        <w:right w:val="none" w:sz="0" w:space="0" w:color="auto"/>
      </w:divBdr>
    </w:div>
    <w:div w:id="1851874522">
      <w:bodyDiv w:val="1"/>
      <w:marLeft w:val="0"/>
      <w:marRight w:val="0"/>
      <w:marTop w:val="0"/>
      <w:marBottom w:val="0"/>
      <w:divBdr>
        <w:top w:val="none" w:sz="0" w:space="0" w:color="auto"/>
        <w:left w:val="none" w:sz="0" w:space="0" w:color="auto"/>
        <w:bottom w:val="none" w:sz="0" w:space="0" w:color="auto"/>
        <w:right w:val="none" w:sz="0" w:space="0" w:color="auto"/>
      </w:divBdr>
    </w:div>
    <w:div w:id="1858273484">
      <w:bodyDiv w:val="1"/>
      <w:marLeft w:val="0"/>
      <w:marRight w:val="0"/>
      <w:marTop w:val="0"/>
      <w:marBottom w:val="0"/>
      <w:divBdr>
        <w:top w:val="none" w:sz="0" w:space="0" w:color="auto"/>
        <w:left w:val="none" w:sz="0" w:space="0" w:color="auto"/>
        <w:bottom w:val="none" w:sz="0" w:space="0" w:color="auto"/>
        <w:right w:val="none" w:sz="0" w:space="0" w:color="auto"/>
      </w:divBdr>
    </w:div>
    <w:div w:id="1865823601">
      <w:bodyDiv w:val="1"/>
      <w:marLeft w:val="0"/>
      <w:marRight w:val="0"/>
      <w:marTop w:val="0"/>
      <w:marBottom w:val="0"/>
      <w:divBdr>
        <w:top w:val="none" w:sz="0" w:space="0" w:color="auto"/>
        <w:left w:val="none" w:sz="0" w:space="0" w:color="auto"/>
        <w:bottom w:val="none" w:sz="0" w:space="0" w:color="auto"/>
        <w:right w:val="none" w:sz="0" w:space="0" w:color="auto"/>
      </w:divBdr>
    </w:div>
    <w:div w:id="1872574968">
      <w:bodyDiv w:val="1"/>
      <w:marLeft w:val="0"/>
      <w:marRight w:val="0"/>
      <w:marTop w:val="0"/>
      <w:marBottom w:val="0"/>
      <w:divBdr>
        <w:top w:val="none" w:sz="0" w:space="0" w:color="auto"/>
        <w:left w:val="none" w:sz="0" w:space="0" w:color="auto"/>
        <w:bottom w:val="none" w:sz="0" w:space="0" w:color="auto"/>
        <w:right w:val="none" w:sz="0" w:space="0" w:color="auto"/>
      </w:divBdr>
    </w:div>
    <w:div w:id="1877739090">
      <w:bodyDiv w:val="1"/>
      <w:marLeft w:val="0"/>
      <w:marRight w:val="0"/>
      <w:marTop w:val="0"/>
      <w:marBottom w:val="0"/>
      <w:divBdr>
        <w:top w:val="none" w:sz="0" w:space="0" w:color="auto"/>
        <w:left w:val="none" w:sz="0" w:space="0" w:color="auto"/>
        <w:bottom w:val="none" w:sz="0" w:space="0" w:color="auto"/>
        <w:right w:val="none" w:sz="0" w:space="0" w:color="auto"/>
      </w:divBdr>
    </w:div>
    <w:div w:id="1888102148">
      <w:bodyDiv w:val="1"/>
      <w:marLeft w:val="0"/>
      <w:marRight w:val="0"/>
      <w:marTop w:val="0"/>
      <w:marBottom w:val="0"/>
      <w:divBdr>
        <w:top w:val="none" w:sz="0" w:space="0" w:color="auto"/>
        <w:left w:val="none" w:sz="0" w:space="0" w:color="auto"/>
        <w:bottom w:val="none" w:sz="0" w:space="0" w:color="auto"/>
        <w:right w:val="none" w:sz="0" w:space="0" w:color="auto"/>
      </w:divBdr>
    </w:div>
    <w:div w:id="1890220715">
      <w:bodyDiv w:val="1"/>
      <w:marLeft w:val="0"/>
      <w:marRight w:val="0"/>
      <w:marTop w:val="0"/>
      <w:marBottom w:val="0"/>
      <w:divBdr>
        <w:top w:val="none" w:sz="0" w:space="0" w:color="auto"/>
        <w:left w:val="none" w:sz="0" w:space="0" w:color="auto"/>
        <w:bottom w:val="none" w:sz="0" w:space="0" w:color="auto"/>
        <w:right w:val="none" w:sz="0" w:space="0" w:color="auto"/>
      </w:divBdr>
    </w:div>
    <w:div w:id="1892881882">
      <w:bodyDiv w:val="1"/>
      <w:marLeft w:val="0"/>
      <w:marRight w:val="0"/>
      <w:marTop w:val="0"/>
      <w:marBottom w:val="0"/>
      <w:divBdr>
        <w:top w:val="none" w:sz="0" w:space="0" w:color="auto"/>
        <w:left w:val="none" w:sz="0" w:space="0" w:color="auto"/>
        <w:bottom w:val="none" w:sz="0" w:space="0" w:color="auto"/>
        <w:right w:val="none" w:sz="0" w:space="0" w:color="auto"/>
      </w:divBdr>
    </w:div>
    <w:div w:id="1896772580">
      <w:bodyDiv w:val="1"/>
      <w:marLeft w:val="0"/>
      <w:marRight w:val="0"/>
      <w:marTop w:val="0"/>
      <w:marBottom w:val="0"/>
      <w:divBdr>
        <w:top w:val="none" w:sz="0" w:space="0" w:color="auto"/>
        <w:left w:val="none" w:sz="0" w:space="0" w:color="auto"/>
        <w:bottom w:val="none" w:sz="0" w:space="0" w:color="auto"/>
        <w:right w:val="none" w:sz="0" w:space="0" w:color="auto"/>
      </w:divBdr>
    </w:div>
    <w:div w:id="1898739238">
      <w:bodyDiv w:val="1"/>
      <w:marLeft w:val="0"/>
      <w:marRight w:val="0"/>
      <w:marTop w:val="0"/>
      <w:marBottom w:val="0"/>
      <w:divBdr>
        <w:top w:val="none" w:sz="0" w:space="0" w:color="auto"/>
        <w:left w:val="none" w:sz="0" w:space="0" w:color="auto"/>
        <w:bottom w:val="none" w:sz="0" w:space="0" w:color="auto"/>
        <w:right w:val="none" w:sz="0" w:space="0" w:color="auto"/>
      </w:divBdr>
    </w:div>
    <w:div w:id="1912690293">
      <w:bodyDiv w:val="1"/>
      <w:marLeft w:val="0"/>
      <w:marRight w:val="0"/>
      <w:marTop w:val="0"/>
      <w:marBottom w:val="0"/>
      <w:divBdr>
        <w:top w:val="none" w:sz="0" w:space="0" w:color="auto"/>
        <w:left w:val="none" w:sz="0" w:space="0" w:color="auto"/>
        <w:bottom w:val="none" w:sz="0" w:space="0" w:color="auto"/>
        <w:right w:val="none" w:sz="0" w:space="0" w:color="auto"/>
      </w:divBdr>
    </w:div>
    <w:div w:id="1918250377">
      <w:bodyDiv w:val="1"/>
      <w:marLeft w:val="0"/>
      <w:marRight w:val="0"/>
      <w:marTop w:val="0"/>
      <w:marBottom w:val="0"/>
      <w:divBdr>
        <w:top w:val="none" w:sz="0" w:space="0" w:color="auto"/>
        <w:left w:val="none" w:sz="0" w:space="0" w:color="auto"/>
        <w:bottom w:val="none" w:sz="0" w:space="0" w:color="auto"/>
        <w:right w:val="none" w:sz="0" w:space="0" w:color="auto"/>
      </w:divBdr>
    </w:div>
    <w:div w:id="1926256250">
      <w:bodyDiv w:val="1"/>
      <w:marLeft w:val="0"/>
      <w:marRight w:val="0"/>
      <w:marTop w:val="0"/>
      <w:marBottom w:val="0"/>
      <w:divBdr>
        <w:top w:val="none" w:sz="0" w:space="0" w:color="auto"/>
        <w:left w:val="none" w:sz="0" w:space="0" w:color="auto"/>
        <w:bottom w:val="none" w:sz="0" w:space="0" w:color="auto"/>
        <w:right w:val="none" w:sz="0" w:space="0" w:color="auto"/>
      </w:divBdr>
    </w:div>
    <w:div w:id="1936404923">
      <w:bodyDiv w:val="1"/>
      <w:marLeft w:val="0"/>
      <w:marRight w:val="0"/>
      <w:marTop w:val="0"/>
      <w:marBottom w:val="0"/>
      <w:divBdr>
        <w:top w:val="none" w:sz="0" w:space="0" w:color="auto"/>
        <w:left w:val="none" w:sz="0" w:space="0" w:color="auto"/>
        <w:bottom w:val="none" w:sz="0" w:space="0" w:color="auto"/>
        <w:right w:val="none" w:sz="0" w:space="0" w:color="auto"/>
      </w:divBdr>
    </w:div>
    <w:div w:id="1944023102">
      <w:bodyDiv w:val="1"/>
      <w:marLeft w:val="0"/>
      <w:marRight w:val="0"/>
      <w:marTop w:val="0"/>
      <w:marBottom w:val="0"/>
      <w:divBdr>
        <w:top w:val="none" w:sz="0" w:space="0" w:color="auto"/>
        <w:left w:val="none" w:sz="0" w:space="0" w:color="auto"/>
        <w:bottom w:val="none" w:sz="0" w:space="0" w:color="auto"/>
        <w:right w:val="none" w:sz="0" w:space="0" w:color="auto"/>
      </w:divBdr>
    </w:div>
    <w:div w:id="1950771665">
      <w:bodyDiv w:val="1"/>
      <w:marLeft w:val="0"/>
      <w:marRight w:val="0"/>
      <w:marTop w:val="0"/>
      <w:marBottom w:val="0"/>
      <w:divBdr>
        <w:top w:val="none" w:sz="0" w:space="0" w:color="auto"/>
        <w:left w:val="none" w:sz="0" w:space="0" w:color="auto"/>
        <w:bottom w:val="none" w:sz="0" w:space="0" w:color="auto"/>
        <w:right w:val="none" w:sz="0" w:space="0" w:color="auto"/>
      </w:divBdr>
    </w:div>
    <w:div w:id="1951424828">
      <w:bodyDiv w:val="1"/>
      <w:marLeft w:val="0"/>
      <w:marRight w:val="0"/>
      <w:marTop w:val="0"/>
      <w:marBottom w:val="0"/>
      <w:divBdr>
        <w:top w:val="none" w:sz="0" w:space="0" w:color="auto"/>
        <w:left w:val="none" w:sz="0" w:space="0" w:color="auto"/>
        <w:bottom w:val="none" w:sz="0" w:space="0" w:color="auto"/>
        <w:right w:val="none" w:sz="0" w:space="0" w:color="auto"/>
      </w:divBdr>
    </w:div>
    <w:div w:id="1958750742">
      <w:bodyDiv w:val="1"/>
      <w:marLeft w:val="0"/>
      <w:marRight w:val="0"/>
      <w:marTop w:val="0"/>
      <w:marBottom w:val="0"/>
      <w:divBdr>
        <w:top w:val="none" w:sz="0" w:space="0" w:color="auto"/>
        <w:left w:val="none" w:sz="0" w:space="0" w:color="auto"/>
        <w:bottom w:val="none" w:sz="0" w:space="0" w:color="auto"/>
        <w:right w:val="none" w:sz="0" w:space="0" w:color="auto"/>
      </w:divBdr>
    </w:div>
    <w:div w:id="1958948875">
      <w:bodyDiv w:val="1"/>
      <w:marLeft w:val="0"/>
      <w:marRight w:val="0"/>
      <w:marTop w:val="0"/>
      <w:marBottom w:val="0"/>
      <w:divBdr>
        <w:top w:val="none" w:sz="0" w:space="0" w:color="auto"/>
        <w:left w:val="none" w:sz="0" w:space="0" w:color="auto"/>
        <w:bottom w:val="none" w:sz="0" w:space="0" w:color="auto"/>
        <w:right w:val="none" w:sz="0" w:space="0" w:color="auto"/>
      </w:divBdr>
    </w:div>
    <w:div w:id="1968312532">
      <w:bodyDiv w:val="1"/>
      <w:marLeft w:val="0"/>
      <w:marRight w:val="0"/>
      <w:marTop w:val="0"/>
      <w:marBottom w:val="0"/>
      <w:divBdr>
        <w:top w:val="none" w:sz="0" w:space="0" w:color="auto"/>
        <w:left w:val="none" w:sz="0" w:space="0" w:color="auto"/>
        <w:bottom w:val="none" w:sz="0" w:space="0" w:color="auto"/>
        <w:right w:val="none" w:sz="0" w:space="0" w:color="auto"/>
      </w:divBdr>
    </w:div>
    <w:div w:id="1969622678">
      <w:bodyDiv w:val="1"/>
      <w:marLeft w:val="0"/>
      <w:marRight w:val="0"/>
      <w:marTop w:val="0"/>
      <w:marBottom w:val="0"/>
      <w:divBdr>
        <w:top w:val="none" w:sz="0" w:space="0" w:color="auto"/>
        <w:left w:val="none" w:sz="0" w:space="0" w:color="auto"/>
        <w:bottom w:val="none" w:sz="0" w:space="0" w:color="auto"/>
        <w:right w:val="none" w:sz="0" w:space="0" w:color="auto"/>
      </w:divBdr>
    </w:div>
    <w:div w:id="1970550414">
      <w:bodyDiv w:val="1"/>
      <w:marLeft w:val="0"/>
      <w:marRight w:val="0"/>
      <w:marTop w:val="0"/>
      <w:marBottom w:val="0"/>
      <w:divBdr>
        <w:top w:val="none" w:sz="0" w:space="0" w:color="auto"/>
        <w:left w:val="none" w:sz="0" w:space="0" w:color="auto"/>
        <w:bottom w:val="none" w:sz="0" w:space="0" w:color="auto"/>
        <w:right w:val="none" w:sz="0" w:space="0" w:color="auto"/>
      </w:divBdr>
    </w:div>
    <w:div w:id="1985238713">
      <w:bodyDiv w:val="1"/>
      <w:marLeft w:val="0"/>
      <w:marRight w:val="0"/>
      <w:marTop w:val="0"/>
      <w:marBottom w:val="0"/>
      <w:divBdr>
        <w:top w:val="none" w:sz="0" w:space="0" w:color="auto"/>
        <w:left w:val="none" w:sz="0" w:space="0" w:color="auto"/>
        <w:bottom w:val="none" w:sz="0" w:space="0" w:color="auto"/>
        <w:right w:val="none" w:sz="0" w:space="0" w:color="auto"/>
      </w:divBdr>
    </w:div>
    <w:div w:id="1996837407">
      <w:bodyDiv w:val="1"/>
      <w:marLeft w:val="0"/>
      <w:marRight w:val="0"/>
      <w:marTop w:val="0"/>
      <w:marBottom w:val="0"/>
      <w:divBdr>
        <w:top w:val="none" w:sz="0" w:space="0" w:color="auto"/>
        <w:left w:val="none" w:sz="0" w:space="0" w:color="auto"/>
        <w:bottom w:val="none" w:sz="0" w:space="0" w:color="auto"/>
        <w:right w:val="none" w:sz="0" w:space="0" w:color="auto"/>
      </w:divBdr>
    </w:div>
    <w:div w:id="1998996390">
      <w:bodyDiv w:val="1"/>
      <w:marLeft w:val="0"/>
      <w:marRight w:val="0"/>
      <w:marTop w:val="0"/>
      <w:marBottom w:val="0"/>
      <w:divBdr>
        <w:top w:val="none" w:sz="0" w:space="0" w:color="auto"/>
        <w:left w:val="none" w:sz="0" w:space="0" w:color="auto"/>
        <w:bottom w:val="none" w:sz="0" w:space="0" w:color="auto"/>
        <w:right w:val="none" w:sz="0" w:space="0" w:color="auto"/>
      </w:divBdr>
    </w:div>
    <w:div w:id="1999923068">
      <w:bodyDiv w:val="1"/>
      <w:marLeft w:val="0"/>
      <w:marRight w:val="0"/>
      <w:marTop w:val="0"/>
      <w:marBottom w:val="0"/>
      <w:divBdr>
        <w:top w:val="none" w:sz="0" w:space="0" w:color="auto"/>
        <w:left w:val="none" w:sz="0" w:space="0" w:color="auto"/>
        <w:bottom w:val="none" w:sz="0" w:space="0" w:color="auto"/>
        <w:right w:val="none" w:sz="0" w:space="0" w:color="auto"/>
      </w:divBdr>
    </w:div>
    <w:div w:id="2001957950">
      <w:bodyDiv w:val="1"/>
      <w:marLeft w:val="0"/>
      <w:marRight w:val="0"/>
      <w:marTop w:val="0"/>
      <w:marBottom w:val="0"/>
      <w:divBdr>
        <w:top w:val="none" w:sz="0" w:space="0" w:color="auto"/>
        <w:left w:val="none" w:sz="0" w:space="0" w:color="auto"/>
        <w:bottom w:val="none" w:sz="0" w:space="0" w:color="auto"/>
        <w:right w:val="none" w:sz="0" w:space="0" w:color="auto"/>
      </w:divBdr>
    </w:div>
    <w:div w:id="2004359148">
      <w:bodyDiv w:val="1"/>
      <w:marLeft w:val="0"/>
      <w:marRight w:val="0"/>
      <w:marTop w:val="0"/>
      <w:marBottom w:val="0"/>
      <w:divBdr>
        <w:top w:val="none" w:sz="0" w:space="0" w:color="auto"/>
        <w:left w:val="none" w:sz="0" w:space="0" w:color="auto"/>
        <w:bottom w:val="none" w:sz="0" w:space="0" w:color="auto"/>
        <w:right w:val="none" w:sz="0" w:space="0" w:color="auto"/>
      </w:divBdr>
    </w:div>
    <w:div w:id="2004628378">
      <w:bodyDiv w:val="1"/>
      <w:marLeft w:val="0"/>
      <w:marRight w:val="0"/>
      <w:marTop w:val="0"/>
      <w:marBottom w:val="0"/>
      <w:divBdr>
        <w:top w:val="none" w:sz="0" w:space="0" w:color="auto"/>
        <w:left w:val="none" w:sz="0" w:space="0" w:color="auto"/>
        <w:bottom w:val="none" w:sz="0" w:space="0" w:color="auto"/>
        <w:right w:val="none" w:sz="0" w:space="0" w:color="auto"/>
      </w:divBdr>
    </w:div>
    <w:div w:id="2008246151">
      <w:bodyDiv w:val="1"/>
      <w:marLeft w:val="0"/>
      <w:marRight w:val="0"/>
      <w:marTop w:val="0"/>
      <w:marBottom w:val="0"/>
      <w:divBdr>
        <w:top w:val="none" w:sz="0" w:space="0" w:color="auto"/>
        <w:left w:val="none" w:sz="0" w:space="0" w:color="auto"/>
        <w:bottom w:val="none" w:sz="0" w:space="0" w:color="auto"/>
        <w:right w:val="none" w:sz="0" w:space="0" w:color="auto"/>
      </w:divBdr>
    </w:div>
    <w:div w:id="2012563409">
      <w:bodyDiv w:val="1"/>
      <w:marLeft w:val="0"/>
      <w:marRight w:val="0"/>
      <w:marTop w:val="0"/>
      <w:marBottom w:val="0"/>
      <w:divBdr>
        <w:top w:val="none" w:sz="0" w:space="0" w:color="auto"/>
        <w:left w:val="none" w:sz="0" w:space="0" w:color="auto"/>
        <w:bottom w:val="none" w:sz="0" w:space="0" w:color="auto"/>
        <w:right w:val="none" w:sz="0" w:space="0" w:color="auto"/>
      </w:divBdr>
    </w:div>
    <w:div w:id="2013332642">
      <w:bodyDiv w:val="1"/>
      <w:marLeft w:val="0"/>
      <w:marRight w:val="0"/>
      <w:marTop w:val="0"/>
      <w:marBottom w:val="0"/>
      <w:divBdr>
        <w:top w:val="none" w:sz="0" w:space="0" w:color="auto"/>
        <w:left w:val="none" w:sz="0" w:space="0" w:color="auto"/>
        <w:bottom w:val="none" w:sz="0" w:space="0" w:color="auto"/>
        <w:right w:val="none" w:sz="0" w:space="0" w:color="auto"/>
      </w:divBdr>
    </w:div>
    <w:div w:id="2024942058">
      <w:bodyDiv w:val="1"/>
      <w:marLeft w:val="0"/>
      <w:marRight w:val="0"/>
      <w:marTop w:val="0"/>
      <w:marBottom w:val="0"/>
      <w:divBdr>
        <w:top w:val="none" w:sz="0" w:space="0" w:color="auto"/>
        <w:left w:val="none" w:sz="0" w:space="0" w:color="auto"/>
        <w:bottom w:val="none" w:sz="0" w:space="0" w:color="auto"/>
        <w:right w:val="none" w:sz="0" w:space="0" w:color="auto"/>
      </w:divBdr>
    </w:div>
    <w:div w:id="2025402269">
      <w:bodyDiv w:val="1"/>
      <w:marLeft w:val="0"/>
      <w:marRight w:val="0"/>
      <w:marTop w:val="0"/>
      <w:marBottom w:val="0"/>
      <w:divBdr>
        <w:top w:val="none" w:sz="0" w:space="0" w:color="auto"/>
        <w:left w:val="none" w:sz="0" w:space="0" w:color="auto"/>
        <w:bottom w:val="none" w:sz="0" w:space="0" w:color="auto"/>
        <w:right w:val="none" w:sz="0" w:space="0" w:color="auto"/>
      </w:divBdr>
    </w:div>
    <w:div w:id="2025856552">
      <w:bodyDiv w:val="1"/>
      <w:marLeft w:val="0"/>
      <w:marRight w:val="0"/>
      <w:marTop w:val="0"/>
      <w:marBottom w:val="0"/>
      <w:divBdr>
        <w:top w:val="none" w:sz="0" w:space="0" w:color="auto"/>
        <w:left w:val="none" w:sz="0" w:space="0" w:color="auto"/>
        <w:bottom w:val="none" w:sz="0" w:space="0" w:color="auto"/>
        <w:right w:val="none" w:sz="0" w:space="0" w:color="auto"/>
      </w:divBdr>
    </w:div>
    <w:div w:id="2027904894">
      <w:bodyDiv w:val="1"/>
      <w:marLeft w:val="0"/>
      <w:marRight w:val="0"/>
      <w:marTop w:val="0"/>
      <w:marBottom w:val="0"/>
      <w:divBdr>
        <w:top w:val="none" w:sz="0" w:space="0" w:color="auto"/>
        <w:left w:val="none" w:sz="0" w:space="0" w:color="auto"/>
        <w:bottom w:val="none" w:sz="0" w:space="0" w:color="auto"/>
        <w:right w:val="none" w:sz="0" w:space="0" w:color="auto"/>
      </w:divBdr>
    </w:div>
    <w:div w:id="2028628066">
      <w:bodyDiv w:val="1"/>
      <w:marLeft w:val="0"/>
      <w:marRight w:val="0"/>
      <w:marTop w:val="0"/>
      <w:marBottom w:val="0"/>
      <w:divBdr>
        <w:top w:val="none" w:sz="0" w:space="0" w:color="auto"/>
        <w:left w:val="none" w:sz="0" w:space="0" w:color="auto"/>
        <w:bottom w:val="none" w:sz="0" w:space="0" w:color="auto"/>
        <w:right w:val="none" w:sz="0" w:space="0" w:color="auto"/>
      </w:divBdr>
    </w:div>
    <w:div w:id="2028870707">
      <w:bodyDiv w:val="1"/>
      <w:marLeft w:val="0"/>
      <w:marRight w:val="0"/>
      <w:marTop w:val="0"/>
      <w:marBottom w:val="0"/>
      <w:divBdr>
        <w:top w:val="none" w:sz="0" w:space="0" w:color="auto"/>
        <w:left w:val="none" w:sz="0" w:space="0" w:color="auto"/>
        <w:bottom w:val="none" w:sz="0" w:space="0" w:color="auto"/>
        <w:right w:val="none" w:sz="0" w:space="0" w:color="auto"/>
      </w:divBdr>
    </w:div>
    <w:div w:id="2031370113">
      <w:bodyDiv w:val="1"/>
      <w:marLeft w:val="0"/>
      <w:marRight w:val="0"/>
      <w:marTop w:val="0"/>
      <w:marBottom w:val="0"/>
      <w:divBdr>
        <w:top w:val="none" w:sz="0" w:space="0" w:color="auto"/>
        <w:left w:val="none" w:sz="0" w:space="0" w:color="auto"/>
        <w:bottom w:val="none" w:sz="0" w:space="0" w:color="auto"/>
        <w:right w:val="none" w:sz="0" w:space="0" w:color="auto"/>
      </w:divBdr>
    </w:div>
    <w:div w:id="2032294835">
      <w:bodyDiv w:val="1"/>
      <w:marLeft w:val="0"/>
      <w:marRight w:val="0"/>
      <w:marTop w:val="0"/>
      <w:marBottom w:val="0"/>
      <w:divBdr>
        <w:top w:val="none" w:sz="0" w:space="0" w:color="auto"/>
        <w:left w:val="none" w:sz="0" w:space="0" w:color="auto"/>
        <w:bottom w:val="none" w:sz="0" w:space="0" w:color="auto"/>
        <w:right w:val="none" w:sz="0" w:space="0" w:color="auto"/>
      </w:divBdr>
    </w:div>
    <w:div w:id="2033609601">
      <w:bodyDiv w:val="1"/>
      <w:marLeft w:val="0"/>
      <w:marRight w:val="0"/>
      <w:marTop w:val="0"/>
      <w:marBottom w:val="0"/>
      <w:divBdr>
        <w:top w:val="none" w:sz="0" w:space="0" w:color="auto"/>
        <w:left w:val="none" w:sz="0" w:space="0" w:color="auto"/>
        <w:bottom w:val="none" w:sz="0" w:space="0" w:color="auto"/>
        <w:right w:val="none" w:sz="0" w:space="0" w:color="auto"/>
      </w:divBdr>
    </w:div>
    <w:div w:id="2034106971">
      <w:bodyDiv w:val="1"/>
      <w:marLeft w:val="0"/>
      <w:marRight w:val="0"/>
      <w:marTop w:val="0"/>
      <w:marBottom w:val="0"/>
      <w:divBdr>
        <w:top w:val="none" w:sz="0" w:space="0" w:color="auto"/>
        <w:left w:val="none" w:sz="0" w:space="0" w:color="auto"/>
        <w:bottom w:val="none" w:sz="0" w:space="0" w:color="auto"/>
        <w:right w:val="none" w:sz="0" w:space="0" w:color="auto"/>
      </w:divBdr>
    </w:div>
    <w:div w:id="2034649961">
      <w:bodyDiv w:val="1"/>
      <w:marLeft w:val="0"/>
      <w:marRight w:val="0"/>
      <w:marTop w:val="0"/>
      <w:marBottom w:val="0"/>
      <w:divBdr>
        <w:top w:val="none" w:sz="0" w:space="0" w:color="auto"/>
        <w:left w:val="none" w:sz="0" w:space="0" w:color="auto"/>
        <w:bottom w:val="none" w:sz="0" w:space="0" w:color="auto"/>
        <w:right w:val="none" w:sz="0" w:space="0" w:color="auto"/>
      </w:divBdr>
    </w:div>
    <w:div w:id="2043675010">
      <w:bodyDiv w:val="1"/>
      <w:marLeft w:val="0"/>
      <w:marRight w:val="0"/>
      <w:marTop w:val="0"/>
      <w:marBottom w:val="0"/>
      <w:divBdr>
        <w:top w:val="none" w:sz="0" w:space="0" w:color="auto"/>
        <w:left w:val="none" w:sz="0" w:space="0" w:color="auto"/>
        <w:bottom w:val="none" w:sz="0" w:space="0" w:color="auto"/>
        <w:right w:val="none" w:sz="0" w:space="0" w:color="auto"/>
      </w:divBdr>
    </w:div>
    <w:div w:id="2043820296">
      <w:bodyDiv w:val="1"/>
      <w:marLeft w:val="0"/>
      <w:marRight w:val="0"/>
      <w:marTop w:val="0"/>
      <w:marBottom w:val="0"/>
      <w:divBdr>
        <w:top w:val="none" w:sz="0" w:space="0" w:color="auto"/>
        <w:left w:val="none" w:sz="0" w:space="0" w:color="auto"/>
        <w:bottom w:val="none" w:sz="0" w:space="0" w:color="auto"/>
        <w:right w:val="none" w:sz="0" w:space="0" w:color="auto"/>
      </w:divBdr>
    </w:div>
    <w:div w:id="2046060967">
      <w:bodyDiv w:val="1"/>
      <w:marLeft w:val="0"/>
      <w:marRight w:val="0"/>
      <w:marTop w:val="0"/>
      <w:marBottom w:val="0"/>
      <w:divBdr>
        <w:top w:val="none" w:sz="0" w:space="0" w:color="auto"/>
        <w:left w:val="none" w:sz="0" w:space="0" w:color="auto"/>
        <w:bottom w:val="none" w:sz="0" w:space="0" w:color="auto"/>
        <w:right w:val="none" w:sz="0" w:space="0" w:color="auto"/>
      </w:divBdr>
    </w:div>
    <w:div w:id="2052029154">
      <w:bodyDiv w:val="1"/>
      <w:marLeft w:val="0"/>
      <w:marRight w:val="0"/>
      <w:marTop w:val="0"/>
      <w:marBottom w:val="0"/>
      <w:divBdr>
        <w:top w:val="none" w:sz="0" w:space="0" w:color="auto"/>
        <w:left w:val="none" w:sz="0" w:space="0" w:color="auto"/>
        <w:bottom w:val="none" w:sz="0" w:space="0" w:color="auto"/>
        <w:right w:val="none" w:sz="0" w:space="0" w:color="auto"/>
      </w:divBdr>
    </w:div>
    <w:div w:id="2054619694">
      <w:bodyDiv w:val="1"/>
      <w:marLeft w:val="0"/>
      <w:marRight w:val="0"/>
      <w:marTop w:val="0"/>
      <w:marBottom w:val="0"/>
      <w:divBdr>
        <w:top w:val="none" w:sz="0" w:space="0" w:color="auto"/>
        <w:left w:val="none" w:sz="0" w:space="0" w:color="auto"/>
        <w:bottom w:val="none" w:sz="0" w:space="0" w:color="auto"/>
        <w:right w:val="none" w:sz="0" w:space="0" w:color="auto"/>
      </w:divBdr>
    </w:div>
    <w:div w:id="2054885852">
      <w:bodyDiv w:val="1"/>
      <w:marLeft w:val="0"/>
      <w:marRight w:val="0"/>
      <w:marTop w:val="0"/>
      <w:marBottom w:val="0"/>
      <w:divBdr>
        <w:top w:val="none" w:sz="0" w:space="0" w:color="auto"/>
        <w:left w:val="none" w:sz="0" w:space="0" w:color="auto"/>
        <w:bottom w:val="none" w:sz="0" w:space="0" w:color="auto"/>
        <w:right w:val="none" w:sz="0" w:space="0" w:color="auto"/>
      </w:divBdr>
    </w:div>
    <w:div w:id="2057074414">
      <w:bodyDiv w:val="1"/>
      <w:marLeft w:val="0"/>
      <w:marRight w:val="0"/>
      <w:marTop w:val="0"/>
      <w:marBottom w:val="0"/>
      <w:divBdr>
        <w:top w:val="none" w:sz="0" w:space="0" w:color="auto"/>
        <w:left w:val="none" w:sz="0" w:space="0" w:color="auto"/>
        <w:bottom w:val="none" w:sz="0" w:space="0" w:color="auto"/>
        <w:right w:val="none" w:sz="0" w:space="0" w:color="auto"/>
      </w:divBdr>
    </w:div>
    <w:div w:id="2058698237">
      <w:bodyDiv w:val="1"/>
      <w:marLeft w:val="0"/>
      <w:marRight w:val="0"/>
      <w:marTop w:val="0"/>
      <w:marBottom w:val="0"/>
      <w:divBdr>
        <w:top w:val="none" w:sz="0" w:space="0" w:color="auto"/>
        <w:left w:val="none" w:sz="0" w:space="0" w:color="auto"/>
        <w:bottom w:val="none" w:sz="0" w:space="0" w:color="auto"/>
        <w:right w:val="none" w:sz="0" w:space="0" w:color="auto"/>
      </w:divBdr>
    </w:div>
    <w:div w:id="2061900079">
      <w:bodyDiv w:val="1"/>
      <w:marLeft w:val="0"/>
      <w:marRight w:val="0"/>
      <w:marTop w:val="0"/>
      <w:marBottom w:val="0"/>
      <w:divBdr>
        <w:top w:val="none" w:sz="0" w:space="0" w:color="auto"/>
        <w:left w:val="none" w:sz="0" w:space="0" w:color="auto"/>
        <w:bottom w:val="none" w:sz="0" w:space="0" w:color="auto"/>
        <w:right w:val="none" w:sz="0" w:space="0" w:color="auto"/>
      </w:divBdr>
    </w:div>
    <w:div w:id="2062901516">
      <w:bodyDiv w:val="1"/>
      <w:marLeft w:val="0"/>
      <w:marRight w:val="0"/>
      <w:marTop w:val="0"/>
      <w:marBottom w:val="0"/>
      <w:divBdr>
        <w:top w:val="none" w:sz="0" w:space="0" w:color="auto"/>
        <w:left w:val="none" w:sz="0" w:space="0" w:color="auto"/>
        <w:bottom w:val="none" w:sz="0" w:space="0" w:color="auto"/>
        <w:right w:val="none" w:sz="0" w:space="0" w:color="auto"/>
      </w:divBdr>
    </w:div>
    <w:div w:id="2063749415">
      <w:bodyDiv w:val="1"/>
      <w:marLeft w:val="0"/>
      <w:marRight w:val="0"/>
      <w:marTop w:val="0"/>
      <w:marBottom w:val="0"/>
      <w:divBdr>
        <w:top w:val="none" w:sz="0" w:space="0" w:color="auto"/>
        <w:left w:val="none" w:sz="0" w:space="0" w:color="auto"/>
        <w:bottom w:val="none" w:sz="0" w:space="0" w:color="auto"/>
        <w:right w:val="none" w:sz="0" w:space="0" w:color="auto"/>
      </w:divBdr>
    </w:div>
    <w:div w:id="2064058766">
      <w:bodyDiv w:val="1"/>
      <w:marLeft w:val="0"/>
      <w:marRight w:val="0"/>
      <w:marTop w:val="0"/>
      <w:marBottom w:val="0"/>
      <w:divBdr>
        <w:top w:val="none" w:sz="0" w:space="0" w:color="auto"/>
        <w:left w:val="none" w:sz="0" w:space="0" w:color="auto"/>
        <w:bottom w:val="none" w:sz="0" w:space="0" w:color="auto"/>
        <w:right w:val="none" w:sz="0" w:space="0" w:color="auto"/>
      </w:divBdr>
    </w:div>
    <w:div w:id="2064519125">
      <w:bodyDiv w:val="1"/>
      <w:marLeft w:val="0"/>
      <w:marRight w:val="0"/>
      <w:marTop w:val="0"/>
      <w:marBottom w:val="0"/>
      <w:divBdr>
        <w:top w:val="none" w:sz="0" w:space="0" w:color="auto"/>
        <w:left w:val="none" w:sz="0" w:space="0" w:color="auto"/>
        <w:bottom w:val="none" w:sz="0" w:space="0" w:color="auto"/>
        <w:right w:val="none" w:sz="0" w:space="0" w:color="auto"/>
      </w:divBdr>
    </w:div>
    <w:div w:id="2081127856">
      <w:bodyDiv w:val="1"/>
      <w:marLeft w:val="0"/>
      <w:marRight w:val="0"/>
      <w:marTop w:val="0"/>
      <w:marBottom w:val="0"/>
      <w:divBdr>
        <w:top w:val="none" w:sz="0" w:space="0" w:color="auto"/>
        <w:left w:val="none" w:sz="0" w:space="0" w:color="auto"/>
        <w:bottom w:val="none" w:sz="0" w:space="0" w:color="auto"/>
        <w:right w:val="none" w:sz="0" w:space="0" w:color="auto"/>
      </w:divBdr>
    </w:div>
    <w:div w:id="2084524668">
      <w:bodyDiv w:val="1"/>
      <w:marLeft w:val="0"/>
      <w:marRight w:val="0"/>
      <w:marTop w:val="0"/>
      <w:marBottom w:val="0"/>
      <w:divBdr>
        <w:top w:val="none" w:sz="0" w:space="0" w:color="auto"/>
        <w:left w:val="none" w:sz="0" w:space="0" w:color="auto"/>
        <w:bottom w:val="none" w:sz="0" w:space="0" w:color="auto"/>
        <w:right w:val="none" w:sz="0" w:space="0" w:color="auto"/>
      </w:divBdr>
    </w:div>
    <w:div w:id="2086340388">
      <w:bodyDiv w:val="1"/>
      <w:marLeft w:val="0"/>
      <w:marRight w:val="0"/>
      <w:marTop w:val="0"/>
      <w:marBottom w:val="0"/>
      <w:divBdr>
        <w:top w:val="none" w:sz="0" w:space="0" w:color="auto"/>
        <w:left w:val="none" w:sz="0" w:space="0" w:color="auto"/>
        <w:bottom w:val="none" w:sz="0" w:space="0" w:color="auto"/>
        <w:right w:val="none" w:sz="0" w:space="0" w:color="auto"/>
      </w:divBdr>
    </w:div>
    <w:div w:id="2090810417">
      <w:bodyDiv w:val="1"/>
      <w:marLeft w:val="0"/>
      <w:marRight w:val="0"/>
      <w:marTop w:val="0"/>
      <w:marBottom w:val="0"/>
      <w:divBdr>
        <w:top w:val="none" w:sz="0" w:space="0" w:color="auto"/>
        <w:left w:val="none" w:sz="0" w:space="0" w:color="auto"/>
        <w:bottom w:val="none" w:sz="0" w:space="0" w:color="auto"/>
        <w:right w:val="none" w:sz="0" w:space="0" w:color="auto"/>
      </w:divBdr>
    </w:div>
    <w:div w:id="2095781589">
      <w:bodyDiv w:val="1"/>
      <w:marLeft w:val="0"/>
      <w:marRight w:val="0"/>
      <w:marTop w:val="0"/>
      <w:marBottom w:val="0"/>
      <w:divBdr>
        <w:top w:val="none" w:sz="0" w:space="0" w:color="auto"/>
        <w:left w:val="none" w:sz="0" w:space="0" w:color="auto"/>
        <w:bottom w:val="none" w:sz="0" w:space="0" w:color="auto"/>
        <w:right w:val="none" w:sz="0" w:space="0" w:color="auto"/>
      </w:divBdr>
    </w:div>
    <w:div w:id="2103328841">
      <w:bodyDiv w:val="1"/>
      <w:marLeft w:val="0"/>
      <w:marRight w:val="0"/>
      <w:marTop w:val="0"/>
      <w:marBottom w:val="0"/>
      <w:divBdr>
        <w:top w:val="none" w:sz="0" w:space="0" w:color="auto"/>
        <w:left w:val="none" w:sz="0" w:space="0" w:color="auto"/>
        <w:bottom w:val="none" w:sz="0" w:space="0" w:color="auto"/>
        <w:right w:val="none" w:sz="0" w:space="0" w:color="auto"/>
      </w:divBdr>
    </w:div>
    <w:div w:id="2120367607">
      <w:bodyDiv w:val="1"/>
      <w:marLeft w:val="0"/>
      <w:marRight w:val="0"/>
      <w:marTop w:val="0"/>
      <w:marBottom w:val="0"/>
      <w:divBdr>
        <w:top w:val="none" w:sz="0" w:space="0" w:color="auto"/>
        <w:left w:val="none" w:sz="0" w:space="0" w:color="auto"/>
        <w:bottom w:val="none" w:sz="0" w:space="0" w:color="auto"/>
        <w:right w:val="none" w:sz="0" w:space="0" w:color="auto"/>
      </w:divBdr>
    </w:div>
    <w:div w:id="2121024526">
      <w:bodyDiv w:val="1"/>
      <w:marLeft w:val="0"/>
      <w:marRight w:val="0"/>
      <w:marTop w:val="0"/>
      <w:marBottom w:val="0"/>
      <w:divBdr>
        <w:top w:val="none" w:sz="0" w:space="0" w:color="auto"/>
        <w:left w:val="none" w:sz="0" w:space="0" w:color="auto"/>
        <w:bottom w:val="none" w:sz="0" w:space="0" w:color="auto"/>
        <w:right w:val="none" w:sz="0" w:space="0" w:color="auto"/>
      </w:divBdr>
    </w:div>
    <w:div w:id="2121608929">
      <w:bodyDiv w:val="1"/>
      <w:marLeft w:val="0"/>
      <w:marRight w:val="0"/>
      <w:marTop w:val="0"/>
      <w:marBottom w:val="0"/>
      <w:divBdr>
        <w:top w:val="none" w:sz="0" w:space="0" w:color="auto"/>
        <w:left w:val="none" w:sz="0" w:space="0" w:color="auto"/>
        <w:bottom w:val="none" w:sz="0" w:space="0" w:color="auto"/>
        <w:right w:val="none" w:sz="0" w:space="0" w:color="auto"/>
      </w:divBdr>
    </w:div>
    <w:div w:id="2123724906">
      <w:bodyDiv w:val="1"/>
      <w:marLeft w:val="0"/>
      <w:marRight w:val="0"/>
      <w:marTop w:val="0"/>
      <w:marBottom w:val="0"/>
      <w:divBdr>
        <w:top w:val="none" w:sz="0" w:space="0" w:color="auto"/>
        <w:left w:val="none" w:sz="0" w:space="0" w:color="auto"/>
        <w:bottom w:val="none" w:sz="0" w:space="0" w:color="auto"/>
        <w:right w:val="none" w:sz="0" w:space="0" w:color="auto"/>
      </w:divBdr>
    </w:div>
    <w:div w:id="2124616092">
      <w:bodyDiv w:val="1"/>
      <w:marLeft w:val="0"/>
      <w:marRight w:val="0"/>
      <w:marTop w:val="0"/>
      <w:marBottom w:val="0"/>
      <w:divBdr>
        <w:top w:val="none" w:sz="0" w:space="0" w:color="auto"/>
        <w:left w:val="none" w:sz="0" w:space="0" w:color="auto"/>
        <w:bottom w:val="none" w:sz="0" w:space="0" w:color="auto"/>
        <w:right w:val="none" w:sz="0" w:space="0" w:color="auto"/>
      </w:divBdr>
    </w:div>
    <w:div w:id="2124768156">
      <w:bodyDiv w:val="1"/>
      <w:marLeft w:val="0"/>
      <w:marRight w:val="0"/>
      <w:marTop w:val="0"/>
      <w:marBottom w:val="0"/>
      <w:divBdr>
        <w:top w:val="none" w:sz="0" w:space="0" w:color="auto"/>
        <w:left w:val="none" w:sz="0" w:space="0" w:color="auto"/>
        <w:bottom w:val="none" w:sz="0" w:space="0" w:color="auto"/>
        <w:right w:val="none" w:sz="0" w:space="0" w:color="auto"/>
      </w:divBdr>
    </w:div>
    <w:div w:id="2130582572">
      <w:bodyDiv w:val="1"/>
      <w:marLeft w:val="0"/>
      <w:marRight w:val="0"/>
      <w:marTop w:val="0"/>
      <w:marBottom w:val="0"/>
      <w:divBdr>
        <w:top w:val="none" w:sz="0" w:space="0" w:color="auto"/>
        <w:left w:val="none" w:sz="0" w:space="0" w:color="auto"/>
        <w:bottom w:val="none" w:sz="0" w:space="0" w:color="auto"/>
        <w:right w:val="none" w:sz="0" w:space="0" w:color="auto"/>
      </w:divBdr>
    </w:div>
    <w:div w:id="2130929600">
      <w:bodyDiv w:val="1"/>
      <w:marLeft w:val="0"/>
      <w:marRight w:val="0"/>
      <w:marTop w:val="0"/>
      <w:marBottom w:val="0"/>
      <w:divBdr>
        <w:top w:val="none" w:sz="0" w:space="0" w:color="auto"/>
        <w:left w:val="none" w:sz="0" w:space="0" w:color="auto"/>
        <w:bottom w:val="none" w:sz="0" w:space="0" w:color="auto"/>
        <w:right w:val="none" w:sz="0" w:space="0" w:color="auto"/>
      </w:divBdr>
    </w:div>
    <w:div w:id="2132938570">
      <w:bodyDiv w:val="1"/>
      <w:marLeft w:val="0"/>
      <w:marRight w:val="0"/>
      <w:marTop w:val="0"/>
      <w:marBottom w:val="0"/>
      <w:divBdr>
        <w:top w:val="none" w:sz="0" w:space="0" w:color="auto"/>
        <w:left w:val="none" w:sz="0" w:space="0" w:color="auto"/>
        <w:bottom w:val="none" w:sz="0" w:space="0" w:color="auto"/>
        <w:right w:val="none" w:sz="0" w:space="0" w:color="auto"/>
      </w:divBdr>
    </w:div>
    <w:div w:id="2133817139">
      <w:bodyDiv w:val="1"/>
      <w:marLeft w:val="0"/>
      <w:marRight w:val="0"/>
      <w:marTop w:val="0"/>
      <w:marBottom w:val="0"/>
      <w:divBdr>
        <w:top w:val="none" w:sz="0" w:space="0" w:color="auto"/>
        <w:left w:val="none" w:sz="0" w:space="0" w:color="auto"/>
        <w:bottom w:val="none" w:sz="0" w:space="0" w:color="auto"/>
        <w:right w:val="none" w:sz="0" w:space="0" w:color="auto"/>
      </w:divBdr>
    </w:div>
    <w:div w:id="2134639983">
      <w:bodyDiv w:val="1"/>
      <w:marLeft w:val="0"/>
      <w:marRight w:val="0"/>
      <w:marTop w:val="0"/>
      <w:marBottom w:val="0"/>
      <w:divBdr>
        <w:top w:val="none" w:sz="0" w:space="0" w:color="auto"/>
        <w:left w:val="none" w:sz="0" w:space="0" w:color="auto"/>
        <w:bottom w:val="none" w:sz="0" w:space="0" w:color="auto"/>
        <w:right w:val="none" w:sz="0" w:space="0" w:color="auto"/>
      </w:divBdr>
    </w:div>
    <w:div w:id="2138375849">
      <w:bodyDiv w:val="1"/>
      <w:marLeft w:val="0"/>
      <w:marRight w:val="0"/>
      <w:marTop w:val="0"/>
      <w:marBottom w:val="0"/>
      <w:divBdr>
        <w:top w:val="none" w:sz="0" w:space="0" w:color="auto"/>
        <w:left w:val="none" w:sz="0" w:space="0" w:color="auto"/>
        <w:bottom w:val="none" w:sz="0" w:space="0" w:color="auto"/>
        <w:right w:val="none" w:sz="0" w:space="0" w:color="auto"/>
      </w:divBdr>
    </w:div>
    <w:div w:id="2139376378">
      <w:bodyDiv w:val="1"/>
      <w:marLeft w:val="0"/>
      <w:marRight w:val="0"/>
      <w:marTop w:val="0"/>
      <w:marBottom w:val="0"/>
      <w:divBdr>
        <w:top w:val="none" w:sz="0" w:space="0" w:color="auto"/>
        <w:left w:val="none" w:sz="0" w:space="0" w:color="auto"/>
        <w:bottom w:val="none" w:sz="0" w:space="0" w:color="auto"/>
        <w:right w:val="none" w:sz="0" w:space="0" w:color="auto"/>
      </w:divBdr>
    </w:div>
    <w:div w:id="2139833512">
      <w:bodyDiv w:val="1"/>
      <w:marLeft w:val="0"/>
      <w:marRight w:val="0"/>
      <w:marTop w:val="0"/>
      <w:marBottom w:val="0"/>
      <w:divBdr>
        <w:top w:val="none" w:sz="0" w:space="0" w:color="auto"/>
        <w:left w:val="none" w:sz="0" w:space="0" w:color="auto"/>
        <w:bottom w:val="none" w:sz="0" w:space="0" w:color="auto"/>
        <w:right w:val="none" w:sz="0" w:space="0" w:color="auto"/>
      </w:divBdr>
    </w:div>
    <w:div w:id="2145613808">
      <w:bodyDiv w:val="1"/>
      <w:marLeft w:val="0"/>
      <w:marRight w:val="0"/>
      <w:marTop w:val="0"/>
      <w:marBottom w:val="0"/>
      <w:divBdr>
        <w:top w:val="none" w:sz="0" w:space="0" w:color="auto"/>
        <w:left w:val="none" w:sz="0" w:space="0" w:color="auto"/>
        <w:bottom w:val="none" w:sz="0" w:space="0" w:color="auto"/>
        <w:right w:val="none" w:sz="0" w:space="0" w:color="auto"/>
      </w:divBdr>
    </w:div>
    <w:div w:id="214612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Wie13</b:Tag>
    <b:SourceType>Book</b:SourceType>
    <b:Guid>{00AAB8A5-E93C-FF42-A5BC-B3519F839680}</b:Guid>
    <b:Author>
      <b:Author>
        <b:NameList>
          <b:Person>
            <b:Last>Wiegerink</b:Last>
            <b:First>Leo</b:First>
          </b:Person>
        </b:NameList>
      </b:Author>
    </b:Author>
    <b:Title>Relationele databases en SQL</b:Title>
    <b:Publisher>Academic Service</b:Publisher>
    <b:Year>2013</b:Year>
    <b:Pages>560</b:Pages>
    <b:RefOrder>1</b:RefOrder>
  </b:Source>
  <b:Source>
    <b:Tag>MonZD1</b:Tag>
    <b:SourceType>InternetSite</b:SourceType>
    <b:Guid>{24C42235-8D80-4240-9D15-CBFAA7AB481E}</b:Guid>
    <b:Author>
      <b:Author>
        <b:Corporate>MongoDB</b:Corporate>
      </b:Author>
    </b:Author>
    <b:Title>Types Of NoSQL Database Management Systems</b:Title>
    <b:InternetSiteTitle>MongoDB</b:InternetSiteTitle>
    <b:URL>https://www.mongodb.com/scale/types-of-nosql-database-management-systems</b:URL>
    <b:Year>Z.D.</b:Year>
    <b:RefOrder>2</b:RefOrder>
  </b:Source>
  <b:Source>
    <b:Tag>San131</b:Tag>
    <b:SourceType>BookSection</b:SourceType>
    <b:Guid>{1A0150C9-8C6D-466A-B590-869784068E07}</b:Guid>
    <b:Author>
      <b:Author>
        <b:NameList>
          <b:Person>
            <b:Last>Sandeep Chanda.</b:Last>
            <b:First>Damien</b:First>
            <b:Middle>Foggon.</b:Middle>
          </b:Person>
        </b:NameList>
      </b:Author>
    </b:Author>
    <b:Title>Beginning ASP.NET 4.5 Databases</b:Title>
    <b:Year>2013</b:Year>
    <b:Pages>251</b:Pages>
    <b:Publisher>Apress</b:Publisher>
    <b:RefOrder>12</b:RefOrder>
  </b:Source>
  <b:Source>
    <b:Tag>Edu</b:Tag>
    <b:SourceType>DocumentFromInternetSite</b:SourceType>
    <b:Guid>{195D8037-19ED-4C1F-9C92-CE64C3341908}</b:Guid>
    <b:Title>Ongestructureerde data</b:Title>
    <b:InternetSiteTitle>Eduvision</b:InternetSiteTitle>
    <b:URL>https://www.eduvision.nl/big-data/kennisbank/ongestructureerde-data</b:URL>
    <b:Author>
      <b:Author>
        <b:Corporate>Eduvision</b:Corporate>
      </b:Author>
    </b:Author>
    <b:RefOrder>8</b:RefOrder>
  </b:Source>
  <b:Source>
    <b:Tag>Mon16</b:Tag>
    <b:SourceType>DocumentFromInternetSite</b:SourceType>
    <b:Guid>{B6B7CEBE-2626-491B-A482-290721355CBE}</b:Guid>
    <b:Title>Document Databases</b:Title>
    <b:InternetSiteTitle>mongodb</b:InternetSiteTitle>
    <b:Year>2016</b:Year>
    <b:URL>https://www.mongodb.com/document-databases</b:URL>
    <b:Author>
      <b:Author>
        <b:Corporate>MongoDB, Inc.</b:Corporate>
      </b:Author>
    </b:Author>
    <b:RefOrder>7</b:RefOrder>
  </b:Source>
  <b:Source>
    <b:Tag>Ler11</b:Tag>
    <b:SourceType>DocumentFromInternetSite</b:SourceType>
    <b:Guid>{27020BC8-FB56-4226-B6D9-2B7283E47E07}</b:Guid>
    <b:Author>
      <b:Author>
        <b:NameList>
          <b:Person>
            <b:Last>Lerman</b:Last>
            <b:First>J.</b:First>
          </b:Person>
        </b:NameList>
      </b:Author>
    </b:Author>
    <b:Title>Data Points - What the Heck Are Document Databases?</b:Title>
    <b:InternetSiteTitle>msdn Microsoft</b:InternetSiteTitle>
    <b:Year>2011</b:Year>
    <b:Month>November</b:Month>
    <b:URL>https://msdn.microsoft.com/en-us/magazine/hh547103.aspx</b:URL>
    <b:RefOrder>13</b:RefOrder>
  </b:Source>
  <b:Source>
    <b:Tag>CouZD</b:Tag>
    <b:SourceType>DocumentFromInternetSite</b:SourceType>
    <b:Guid>{D54CB756-602E-4AD0-B03E-7805806170DC}</b:Guid>
    <b:Author>
      <b:Author>
        <b:Corporate>Couchbase</b:Corporate>
      </b:Author>
    </b:Author>
    <b:Title>Comparing document-oriented and relational data</b:Title>
    <b:InternetSiteTitle>docs Couchbase</b:InternetSiteTitle>
    <b:Year>Z.D.</b:Year>
    <b:URL>http://docs.couchbase.com/developer/dev-guide-3.0/compare-docs-vs-relational.html</b:URL>
    <b:RefOrder>14</b:RefOrder>
  </b:Source>
  <b:Source>
    <b:Tag>Dat</b:Tag>
    <b:SourceType>DocumentFromInternetSite</b:SourceType>
    <b:Guid>{A3A8CD14-8A5D-403B-9D81-432B97E9231A}</b:Guid>
    <b:Title>Databasediagrammen lezen</b:Title>
    <b:InternetSiteTitle>sites google</b:InternetSiteTitle>
    <b:URL>https://sites.google.com/a/avans.nl/sql-leren/databasediagrammen-lezen/kardinaliteit-in-een-relatie</b:URL>
    <b:RefOrder>16</b:RefOrder>
  </b:Source>
  <b:Source>
    <b:Tag>Sei12</b:Tag>
    <b:SourceType>DocumentFromInternetSite</b:SourceType>
    <b:Guid>{6246787E-8E6F-4B7D-A06D-FD3E31B4ADC2}</b:Guid>
    <b:Author>
      <b:Author>
        <b:NameList>
          <b:Person>
            <b:Last>Seidman</b:Last>
            <b:First>Jonathan</b:First>
          </b:Person>
          <b:Person>
            <b:Last>Fyfe</b:Last>
            <b:First>Ian</b:First>
          </b:Person>
          <b:Person>
            <b:Last>Stacey</b:Last>
            <b:First>Jeff</b:First>
          </b:Person>
        </b:NameList>
      </b:Author>
    </b:Author>
    <b:Title>Webinar | Using Hadoop Analytics to Gain a Big Data Advantage</b:Title>
    <b:InternetSiteTitle>Slideshare</b:InternetSiteTitle>
    <b:Year>2012</b:Year>
    <b:Month>September</b:Month>
    <b:Day>27</b:Day>
    <b:URL>http://www.slideshare.net/cloudera/webinar-using-hadoop-analytics-to-gain-a-big-data-advantage</b:URL>
    <b:RefOrder>17</b:RefOrder>
  </b:Source>
  <b:Source>
    <b:Tag>JooZD</b:Tag>
    <b:SourceType>InternetSite</b:SourceType>
    <b:Guid>{6C689B61-9E72-4169-B1EA-747988C17BB6}</b:Guid>
    <b:Author>
      <b:Author>
        <b:NameList>
          <b:Person>
            <b:Last>Vree</b:Last>
            <b:First>Joost</b:First>
            <b:Middle>de</b:Middle>
          </b:Person>
        </b:NameList>
      </b:Author>
    </b:Author>
    <b:Title>agile</b:Title>
    <b:Year>Z.D.</b:Year>
    <b:URL>http://www.joostdevree.nl/shtmls/agile.shtml</b:URL>
    <b:RefOrder>9</b:RefOrder>
  </b:Source>
  <b:Source>
    <b:Tag>ElaZD</b:Tag>
    <b:SourceType>InternetSite</b:SourceType>
    <b:Guid>{76EF6210-2ABE-47AF-A56F-063EBD525C40}</b:Guid>
    <b:Author>
      <b:Author>
        <b:Corporate>Elastic</b:Corporate>
      </b:Author>
    </b:Author>
    <b:Year>Z.D.</b:Year>
    <b:URL>https://www.elastic.co/use-cases</b:URL>
    <b:RefOrder>15</b:RefOrder>
  </b:Source>
  <b:Source>
    <b:Tag>AerZD</b:Tag>
    <b:SourceType>InternetSite</b:SourceType>
    <b:Guid>{E234625B-4ADC-3547-BBF7-8BD7DB65FFAF}</b:Guid>
    <b:Author>
      <b:Author>
        <b:Corporate>Aerospike</b:Corporate>
      </b:Author>
    </b:Author>
    <b:Title>Aerospike</b:Title>
    <b:InternetSiteTitle>What is a key-value store?</b:InternetSiteTitle>
    <b:URL>http://www.aerospike.com/what-is-a-key-value-store/</b:URL>
    <b:Year>Z.D.</b:Year>
    <b:RefOrder>4</b:RefOrder>
  </b:Source>
  <b:Source>
    <b:Tag>Rah08</b:Tag>
    <b:SourceType>InternetSite</b:SourceType>
    <b:Guid>{52D69BAA-234E-254E-BF72-AB9063B0292E}</b:Guid>
    <b:Author>
      <b:Author>
        <b:NameList>
          <b:Person>
            <b:Last>Roy</b:Last>
            <b:First>Rahul</b:First>
          </b:Person>
        </b:NameList>
      </b:Author>
    </b:Author>
    <b:Title>Roy's Technology Dairy</b:Title>
    <b:URL>http://technoroy.blogspot.nl/2008/07/shard-database-design.html</b:URL>
    <b:Year>2008</b:Year>
    <b:Month>July</b:Month>
    <b:Day>28</b:Day>
    <b:RefOrder>6</b:RefOrder>
  </b:Source>
  <b:Source>
    <b:Tag>Ang08</b:Tag>
    <b:SourceType>InternetSite</b:SourceType>
    <b:Guid>{36729D15-D433-B24A-8783-20A595177B8D}</b:Guid>
    <b:Author>
      <b:Author>
        <b:NameList>
          <b:Person>
            <b:Last>Straughan</b:Last>
            <b:First>JD</b:First>
          </b:Person>
        </b:NameList>
      </b:Author>
    </b:Author>
    <b:Title>Introduction to Graph Databases using Neo4j</b:Title>
    <b:Year>2013</b:Year>
    <b:URL>http://jdstraughan.com/2013/07/01/neo4j-or-how-I-learned-to-stop-worrying-and-love-the-graph/</b:URL>
    <b:Month>July</b:Month>
    <b:Day>1</b:Day>
    <b:RefOrder>18</b:RefOrder>
  </b:Source>
  <b:Source>
    <b:Tag>Mic14</b:Tag>
    <b:SourceType>InternetSite</b:SourceType>
    <b:Guid>{433F7271-FD68-5A43-A66E-0C565A2B2521}</b:Guid>
    <b:Author>
      <b:Author>
        <b:NameList>
          <b:Person>
            <b:Last>Shilov</b:Last>
            <b:First>Michael</b:First>
          </b:Person>
        </b:NameList>
      </b:Author>
    </b:Author>
    <b:Title> Where is NoSQL practically used?</b:Title>
    <b:URL>http://scraping.pro/where-nosql-practically-used/</b:URL>
    <b:Year>2014</b:Year>
    <b:Month>June</b:Month>
    <b:Day>16</b:Day>
    <b:RefOrder>19</b:RefOrder>
  </b:Source>
  <b:Source>
    <b:Tag>San13</b:Tag>
    <b:SourceType>InternetSite</b:SourceType>
    <b:Guid>{09783A42-ECE6-D941-B6E1-953D4F9DC7F5}</b:Guid>
    <b:Author>
      <b:Author>
        <b:NameList>
          <b:Person>
            <b:Last>Shinde</b:Last>
            <b:First>Sandip</b:First>
          </b:Person>
        </b:NameList>
      </b:Author>
    </b:Author>
    <b:Title>What is wide column stores</b:Title>
    <b:InternetSiteTitle>SQL server business intellegence and big data</b:InternetSiteTitle>
    <b:URL>https://bi-bigdata.com/2013/01/13/what-is-wide-column-stores/</b:URL>
    <b:Year>2013</b:Year>
    <b:Month>January</b:Month>
    <b:Day>13</b:Day>
    <b:RefOrder>5</b:RefOrder>
  </b:Source>
  <b:Source>
    <b:Tag>Nik15</b:Tag>
    <b:SourceType>InternetSite</b:SourceType>
    <b:Guid>{B1ADAD1D-8C19-E548-BC3C-203726495E51}</b:Guid>
    <b:Author>
      <b:Author>
        <b:NameList>
          <b:Person>
            <b:Last>Ranjan</b:Last>
            <b:First>Nikhil</b:First>
          </b:Person>
        </b:NameList>
      </b:Author>
    </b:Author>
    <b:Title>Devinline</b:Title>
    <b:InternetSiteTitle>NoSQL database - Different types of NoSQL database</b:InternetSiteTitle>
    <b:URL>http://www.devinline.com/2015/01/nosql-intorduction.html</b:URL>
    <b:Year>2015</b:Year>
    <b:Month>January</b:Month>
    <b:Day>03</b:Day>
    <b:RefOrder>20</b:RefOrder>
  </b:Source>
  <b:Source>
    <b:Tag>Mon</b:Tag>
    <b:SourceType>InternetSite</b:SourceType>
    <b:Guid>{A32F23D2-4477-4D49-8480-055BC2A7A833}</b:Guid>
    <b:Author>
      <b:Author>
        <b:Corporate>MongoDB</b:Corporate>
      </b:Author>
    </b:Author>
    <b:URL>https://docs.mongodb.com/v3.0/core/sharding-introduction/</b:URL>
    <b:Title>MongoDB</b:Title>
    <b:InternetSiteTitle>Sharding Introduction</b:InternetSiteTitle>
    <b:Year>Z.D.</b:Year>
    <b:RefOrder>21</b:RefOrder>
  </b:Source>
  <b:Source>
    <b:Tag>REN08</b:Tag>
    <b:SourceType>InternetSite</b:SourceType>
    <b:Guid>{B461FB46-FA02-4FEB-8C4E-6F690A12E4F9}</b:Guid>
    <b:Author>
      <b:Author>
        <b:NameList>
          <b:Person>
            <b:Last>Angles</b:Last>
            <b:First>Renzo</b:First>
          </b:Person>
        </b:NameList>
      </b:Author>
    </b:Author>
    <b:InternetSiteTitle>Survey of Graph Database Models</b:InternetSiteTitle>
    <b:URL>http://www.cse.iitk.ac.in/users/smitr/PhD%20Resources/Survey%20of%20Graph%20Databases%20Models.pdf</b:URL>
    <b:Year>2008</b:Year>
    <b:RefOrder>3</b:RefOrder>
  </b:Source>
  <b:Source>
    <b:Tag>Bas15</b:Tag>
    <b:SourceType>DocumentFromInternetSite</b:SourceType>
    <b:Guid>{28EDC6FF-499C-4B5B-B048-DB2C2386CC37}</b:Guid>
    <b:Author>
      <b:Author>
        <b:NameList>
          <b:Person>
            <b:Last>Basu</b:Last>
            <b:First>Samidip.</b:First>
          </b:Person>
        </b:NameList>
      </b:Author>
    </b:Author>
    <b:Title>Red Pill or Blue Pill? Choosing Between SQL &amp; NoSQL</b:Title>
    <b:InternetSiteTitle>developer.telerik</b:InternetSiteTitle>
    <b:Year>2015</b:Year>
    <b:Month>november</b:Month>
    <b:Day>5</b:Day>
    <b:URL>http://developer.telerik.com/featured/decide-neo-blue-pill-red-pill/</b:URL>
    <b:RefOrder>11</b:RefOrder>
  </b:Source>
  <b:Source>
    <b:Tag>SolZD</b:Tag>
    <b:SourceType>DocumentFromInternetSite</b:SourceType>
    <b:Guid>{88931001-E0A4-43D9-984F-DE8AD122A571}</b:Guid>
    <b:Author>
      <b:Author>
        <b:NameList>
          <b:Person>
            <b:Last>Soltesz</b:Last>
            <b:First>Lee,</b:First>
            <b:Middle>Deborah.</b:Middle>
          </b:Person>
        </b:NameList>
      </b:Author>
    </b:Author>
    <b:Title>The Advantages of a Relational Database Management System</b:Title>
    <b:InternetSiteTitle>techwalla</b:InternetSiteTitle>
    <b:Year>Z.D.</b:Year>
    <b:URL>https://www.techwalla.com/articles/the-advantages-of-a-relational-database-management-system</b:URL>
    <b:RefOrder>10</b:RefOrder>
  </b:Source>
</b:Sources>
</file>

<file path=customXml/itemProps1.xml><?xml version="1.0" encoding="utf-8"?>
<ds:datastoreItem xmlns:ds="http://schemas.openxmlformats.org/officeDocument/2006/customXml" ds:itemID="{FBB651BB-E37F-4F88-A1CD-F72B8225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4238</Words>
  <Characters>23312</Characters>
  <Application>Microsoft Office Word</Application>
  <DocSecurity>0</DocSecurity>
  <Lines>194</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Onderzoeksrapport</vt:lpstr>
      <vt:lpstr>Onderzoeksrapport</vt:lpstr>
    </vt:vector>
  </TitlesOfParts>
  <Company>Hogeschool Arnhem Nijmegen</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Onderzoeksrapport</dc:title>
  <dc:subject>MongoExplorer</dc:subject>
  <dc:creator>Niels Wijers</dc:creator>
  <cp:keywords/>
  <dc:description/>
  <cp:lastModifiedBy>Alex Post</cp:lastModifiedBy>
  <cp:revision>3</cp:revision>
  <cp:lastPrinted>2016-11-11T10:39:00Z</cp:lastPrinted>
  <dcterms:created xsi:type="dcterms:W3CDTF">2016-11-24T11:42:00Z</dcterms:created>
  <dcterms:modified xsi:type="dcterms:W3CDTF">2016-11-24T11:42:00Z</dcterms:modified>
  <cp:category>DWA –Sep</cp:category>
</cp:coreProperties>
</file>